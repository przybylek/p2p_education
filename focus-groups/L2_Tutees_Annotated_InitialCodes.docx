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530B" w:rsidRPr="00BF0754" w:rsidRDefault="00FD530B" w:rsidP="00FD530B"/>
    <w:p w:rsidR="00FD530B" w:rsidRPr="00BF0754" w:rsidRDefault="00FD530B" w:rsidP="00FD530B"/>
    <w:p w:rsidR="00BF0754" w:rsidRDefault="00BF0754" w:rsidP="00BF0754">
      <w:pPr>
        <w:pStyle w:val="NormalWeb"/>
        <w:jc w:val="center"/>
        <w:rPr>
          <w:rStyle w:val="Strong"/>
          <w:rFonts w:eastAsiaTheme="majorEastAsia"/>
        </w:rPr>
      </w:pPr>
      <w:r w:rsidRPr="00291382">
        <w:rPr>
          <w:rStyle w:val="Strong"/>
          <w:rFonts w:eastAsiaTheme="majorEastAsia"/>
        </w:rPr>
        <w:t xml:space="preserve">Initial Coding of focus group transcript: </w:t>
      </w:r>
      <w:r w:rsidR="00556B1D">
        <w:rPr>
          <w:rStyle w:val="Strong"/>
          <w:rFonts w:eastAsiaTheme="majorEastAsia"/>
        </w:rPr>
        <w:t>L</w:t>
      </w:r>
      <w:r>
        <w:rPr>
          <w:rStyle w:val="Strong"/>
          <w:rFonts w:eastAsiaTheme="majorEastAsia"/>
        </w:rPr>
        <w:t>2</w:t>
      </w:r>
      <w:r w:rsidRPr="00291382">
        <w:rPr>
          <w:rStyle w:val="Strong"/>
          <w:rFonts w:eastAsiaTheme="majorEastAsia"/>
        </w:rPr>
        <w:t xml:space="preserve"> </w:t>
      </w:r>
      <w:r w:rsidR="00556B1D" w:rsidRPr="00556B1D">
        <w:rPr>
          <w:rStyle w:val="Strong"/>
          <w:rFonts w:eastAsiaTheme="majorEastAsia"/>
        </w:rPr>
        <w:t>Tutees</w:t>
      </w:r>
    </w:p>
    <w:p w:rsidR="00BF0754" w:rsidRDefault="00BF0754" w:rsidP="00BF0754">
      <w:pPr>
        <w:pStyle w:val="NormalWeb"/>
        <w:rPr>
          <w:rStyle w:val="Strong"/>
          <w:rFonts w:eastAsiaTheme="majorEastAsia"/>
          <w:b w:val="0"/>
        </w:rPr>
      </w:pPr>
      <w:bookmarkStart w:id="0" w:name="_Hlk198452721"/>
      <w:r>
        <w:rPr>
          <w:rStyle w:val="Strong"/>
          <w:rFonts w:eastAsiaTheme="majorEastAsia"/>
        </w:rPr>
        <w:t>Moderator (</w:t>
      </w:r>
      <w:proofErr w:type="spellStart"/>
      <w:r>
        <w:rPr>
          <w:rStyle w:val="Strong"/>
          <w:rFonts w:eastAsiaTheme="majorEastAsia"/>
        </w:rPr>
        <w:t>Öykü</w:t>
      </w:r>
      <w:proofErr w:type="spellEnd"/>
      <w:r>
        <w:rPr>
          <w:rStyle w:val="Strong"/>
          <w:rFonts w:eastAsiaTheme="majorEastAsia"/>
        </w:rPr>
        <w:t>):</w:t>
      </w:r>
    </w:p>
    <w:bookmarkEnd w:id="0"/>
    <w:p w:rsidR="00BF0754" w:rsidRPr="00BF0754" w:rsidRDefault="00BF0754" w:rsidP="00BF0754">
      <w:pPr>
        <w:spacing w:before="100" w:beforeAutospacing="1" w:after="100" w:afterAutospacing="1"/>
        <w:rPr>
          <w:rFonts w:ascii="Times New Roman" w:eastAsia="Times New Roman" w:hAnsi="Times New Roman" w:cs="Times New Roman"/>
          <w:bCs/>
          <w:sz w:val="24"/>
          <w:szCs w:val="24"/>
          <w:lang w:val="en-GB" w:eastAsia="zh-CN"/>
        </w:rPr>
      </w:pPr>
      <w:r w:rsidRPr="00BF0754">
        <w:rPr>
          <w:rFonts w:ascii="Times New Roman" w:eastAsia="Times New Roman" w:hAnsi="Times New Roman" w:cs="Times New Roman"/>
          <w:bCs/>
          <w:sz w:val="24"/>
          <w:szCs w:val="24"/>
          <w:lang w:val="en-GB" w:eastAsia="zh-CN"/>
        </w:rPr>
        <w:t>Peer-to-peer education means receiving direct support from individuals who are close in age. It facilitates knowledge sharin</w:t>
      </w:r>
      <w:bookmarkStart w:id="1" w:name="_GoBack"/>
      <w:bookmarkEnd w:id="1"/>
      <w:r w:rsidRPr="00BF0754">
        <w:rPr>
          <w:rFonts w:ascii="Times New Roman" w:eastAsia="Times New Roman" w:hAnsi="Times New Roman" w:cs="Times New Roman"/>
          <w:bCs/>
          <w:sz w:val="24"/>
          <w:szCs w:val="24"/>
          <w:lang w:val="en-GB" w:eastAsia="zh-CN"/>
        </w:rPr>
        <w:t>g between individuals without the need for a centralized system.</w:t>
      </w:r>
    </w:p>
    <w:p w:rsidR="00BF0754" w:rsidRPr="00BF0754" w:rsidRDefault="00BF0754" w:rsidP="00BF0754">
      <w:pPr>
        <w:spacing w:before="100" w:beforeAutospacing="1" w:after="100" w:afterAutospacing="1"/>
        <w:rPr>
          <w:rFonts w:ascii="Times New Roman" w:eastAsia="Times New Roman" w:hAnsi="Times New Roman" w:cs="Times New Roman"/>
          <w:bCs/>
          <w:sz w:val="24"/>
          <w:szCs w:val="24"/>
          <w:lang w:val="en-GB" w:eastAsia="zh-CN"/>
        </w:rPr>
      </w:pPr>
      <w:r w:rsidRPr="00BF0754">
        <w:rPr>
          <w:rFonts w:ascii="Times New Roman" w:eastAsia="Times New Roman" w:hAnsi="Times New Roman" w:cs="Times New Roman"/>
          <w:bCs/>
          <w:sz w:val="24"/>
          <w:szCs w:val="24"/>
          <w:lang w:val="en-GB" w:eastAsia="zh-CN"/>
        </w:rPr>
        <w:t>Currently, there is no such platform. If one is established, we will explore together how it could work. You will be asked eight questions, and your responses will remain anonymous.</w:t>
      </w:r>
    </w:p>
    <w:p w:rsidR="00BF0754" w:rsidRPr="00BF0754" w:rsidRDefault="00BF0754" w:rsidP="00BF0754">
      <w:pPr>
        <w:spacing w:before="100" w:beforeAutospacing="1" w:after="100" w:afterAutospacing="1"/>
        <w:rPr>
          <w:rFonts w:ascii="Times New Roman" w:eastAsia="Times New Roman" w:hAnsi="Times New Roman" w:cs="Times New Roman"/>
          <w:bCs/>
          <w:sz w:val="24"/>
          <w:szCs w:val="24"/>
          <w:lang w:val="en-GB" w:eastAsia="zh-CN"/>
        </w:rPr>
      </w:pPr>
      <w:r w:rsidRPr="00BF0754">
        <w:rPr>
          <w:rFonts w:ascii="Times New Roman" w:eastAsia="Times New Roman" w:hAnsi="Times New Roman" w:cs="Times New Roman"/>
          <w:bCs/>
          <w:sz w:val="24"/>
          <w:szCs w:val="24"/>
          <w:lang w:val="en-GB" w:eastAsia="zh-CN"/>
        </w:rPr>
        <w:t>In traditional education, students often remain passive. Support is limited, and not everyone has access to the same quality of education. Since the knowledge gained isn't applied in practice, it's quickly forgotten.</w:t>
      </w:r>
    </w:p>
    <w:p w:rsidR="00BF0754" w:rsidRPr="00BF0754" w:rsidRDefault="00BF0754" w:rsidP="00BF0754">
      <w:pPr>
        <w:spacing w:before="100" w:beforeAutospacing="1" w:after="100" w:afterAutospacing="1"/>
        <w:rPr>
          <w:rFonts w:ascii="Times New Roman" w:eastAsia="Times New Roman" w:hAnsi="Times New Roman" w:cs="Times New Roman"/>
          <w:bCs/>
          <w:sz w:val="24"/>
          <w:szCs w:val="24"/>
          <w:lang w:val="en-GB" w:eastAsia="zh-CN"/>
        </w:rPr>
      </w:pPr>
      <w:r w:rsidRPr="00BF0754">
        <w:rPr>
          <w:rFonts w:ascii="Times New Roman" w:eastAsia="Times New Roman" w:hAnsi="Times New Roman" w:cs="Times New Roman"/>
          <w:bCs/>
          <w:sz w:val="24"/>
          <w:szCs w:val="24"/>
          <w:lang w:val="en-GB" w:eastAsia="zh-CN"/>
        </w:rPr>
        <w:t>In this model, university students will provide lessons to students aged 10 to 18. The goal is to create a more accessible, interactive, and motivating learning environment.</w:t>
      </w:r>
    </w:p>
    <w:p w:rsidR="00BF0754" w:rsidRPr="00BF0754" w:rsidRDefault="00BF0754" w:rsidP="00BF0754">
      <w:pPr>
        <w:spacing w:before="100" w:beforeAutospacing="1" w:after="100" w:afterAutospacing="1"/>
        <w:rPr>
          <w:rFonts w:ascii="Times New Roman" w:eastAsia="Times New Roman" w:hAnsi="Times New Roman" w:cs="Times New Roman"/>
          <w:bCs/>
          <w:sz w:val="24"/>
          <w:szCs w:val="24"/>
          <w:lang w:val="en-GB" w:eastAsia="zh-CN"/>
        </w:rPr>
      </w:pPr>
      <w:r w:rsidRPr="00BF0754">
        <w:rPr>
          <w:rFonts w:ascii="Times New Roman" w:eastAsia="Times New Roman" w:hAnsi="Times New Roman" w:cs="Times New Roman"/>
          <w:bCs/>
          <w:sz w:val="24"/>
          <w:szCs w:val="24"/>
          <w:lang w:val="en-GB" w:eastAsia="zh-CN"/>
        </w:rPr>
        <w:t>Just like in post-earthquake initiatives, university students can offer not only knowledge but also encouragement and inspiration. And as you grow up, you can support others in the same way.</w:t>
      </w:r>
    </w:p>
    <w:p w:rsidR="00BF0754" w:rsidRPr="00BF0754" w:rsidRDefault="00BF0754" w:rsidP="00BF0754">
      <w:pPr>
        <w:spacing w:before="100" w:beforeAutospacing="1" w:after="100" w:afterAutospacing="1"/>
        <w:rPr>
          <w:rFonts w:ascii="Times New Roman" w:eastAsia="Times New Roman" w:hAnsi="Times New Roman" w:cs="Times New Roman"/>
          <w:bCs/>
          <w:sz w:val="24"/>
          <w:szCs w:val="24"/>
          <w:lang w:val="en-GB" w:eastAsia="zh-CN"/>
        </w:rPr>
      </w:pPr>
      <w:r w:rsidRPr="00BF0754">
        <w:rPr>
          <w:rFonts w:ascii="Times New Roman" w:eastAsia="Times New Roman" w:hAnsi="Times New Roman" w:cs="Times New Roman"/>
          <w:bCs/>
          <w:sz w:val="24"/>
          <w:szCs w:val="24"/>
          <w:lang w:val="en-GB" w:eastAsia="zh-CN"/>
        </w:rPr>
        <w:t>The lessons will be low-cost. Thanks to volunteer tutors, students in need will also be able to participate for free.</w:t>
      </w:r>
    </w:p>
    <w:p w:rsidR="00BF0754" w:rsidRPr="00BF0754" w:rsidRDefault="00BF0754" w:rsidP="00BF0754">
      <w:pPr>
        <w:spacing w:before="100" w:beforeAutospacing="1" w:after="100" w:afterAutospacing="1"/>
        <w:rPr>
          <w:rFonts w:ascii="Times New Roman" w:eastAsia="Times New Roman" w:hAnsi="Times New Roman" w:cs="Times New Roman"/>
          <w:bCs/>
          <w:sz w:val="24"/>
          <w:szCs w:val="24"/>
          <w:lang w:val="en-GB" w:eastAsia="zh-CN"/>
        </w:rPr>
      </w:pPr>
      <w:r w:rsidRPr="00BF0754">
        <w:rPr>
          <w:rFonts w:ascii="Times New Roman" w:eastAsia="Times New Roman" w:hAnsi="Times New Roman" w:cs="Times New Roman"/>
          <w:bCs/>
          <w:sz w:val="24"/>
          <w:szCs w:val="24"/>
          <w:lang w:val="en-GB" w:eastAsia="zh-CN"/>
        </w:rPr>
        <w:t>Our aim is to increase knowledge sharing, equalize access to education, and build an inspiring community.</w:t>
      </w:r>
    </w:p>
    <w:p w:rsidR="00FD530B" w:rsidRPr="00FD530B" w:rsidRDefault="00FD530B" w:rsidP="00FD530B">
      <w:pPr>
        <w:spacing w:before="100" w:beforeAutospacing="1" w:after="100" w:afterAutospacing="1"/>
        <w:rPr>
          <w:rFonts w:ascii="Times New Roman" w:eastAsia="Times New Roman" w:hAnsi="Times New Roman" w:cs="Times New Roman"/>
          <w:sz w:val="24"/>
          <w:szCs w:val="24"/>
          <w:lang w:val="en-GB" w:eastAsia="zh-CN"/>
        </w:rPr>
      </w:pPr>
      <w:r w:rsidRPr="00FD530B">
        <w:rPr>
          <w:rFonts w:ascii="Times New Roman" w:eastAsia="Times New Roman" w:hAnsi="Times New Roman" w:cs="Times New Roman"/>
          <w:b/>
          <w:bCs/>
          <w:sz w:val="24"/>
          <w:szCs w:val="24"/>
          <w:lang w:val="en-GB" w:eastAsia="zh-CN"/>
        </w:rPr>
        <w:t>Q1: How does the peer-to-peer education model differ from traditional teaching methods for you? In which areas do you find it more effective?</w:t>
      </w:r>
    </w:p>
    <w:p w:rsidR="00FD530B" w:rsidRPr="00FD530B" w:rsidRDefault="00FD530B" w:rsidP="00FD530B">
      <w:pPr>
        <w:spacing w:before="100" w:beforeAutospacing="1" w:after="100" w:afterAutospacing="1"/>
        <w:rPr>
          <w:rFonts w:ascii="Times New Roman" w:eastAsia="Times New Roman" w:hAnsi="Times New Roman" w:cs="Times New Roman"/>
          <w:sz w:val="24"/>
          <w:szCs w:val="24"/>
          <w:lang w:val="en-GB" w:eastAsia="zh-CN"/>
        </w:rPr>
      </w:pPr>
      <w:r w:rsidRPr="00FD530B">
        <w:rPr>
          <w:rFonts w:ascii="Times New Roman" w:eastAsia="Times New Roman" w:hAnsi="Times New Roman" w:cs="Times New Roman"/>
          <w:sz w:val="24"/>
          <w:szCs w:val="24"/>
          <w:lang w:val="en-GB" w:eastAsia="zh-CN"/>
        </w:rPr>
        <w:t>Let’s assume such a system exists. You can especially reflect on your experiences of receiving education from peers during the earthquake period. Anyone who wants to speak can begin; otherwise, I’ll go around in turn.</w:t>
      </w:r>
    </w:p>
    <w:p w:rsidR="00FD530B" w:rsidRPr="00FD530B" w:rsidRDefault="00FD530B" w:rsidP="00FD530B">
      <w:pPr>
        <w:spacing w:before="100" w:beforeAutospacing="1" w:after="100" w:afterAutospacing="1"/>
        <w:rPr>
          <w:rFonts w:ascii="Times New Roman" w:eastAsia="Times New Roman" w:hAnsi="Times New Roman" w:cs="Times New Roman"/>
          <w:sz w:val="24"/>
          <w:szCs w:val="24"/>
          <w:lang w:val="en-GB" w:eastAsia="zh-CN"/>
        </w:rPr>
      </w:pPr>
      <w:proofErr w:type="spellStart"/>
      <w:r w:rsidRPr="00FD530B">
        <w:rPr>
          <w:rFonts w:ascii="Times New Roman" w:eastAsia="Times New Roman" w:hAnsi="Times New Roman" w:cs="Times New Roman"/>
          <w:b/>
          <w:bCs/>
          <w:sz w:val="24"/>
          <w:szCs w:val="24"/>
          <w:lang w:val="en-GB" w:eastAsia="zh-CN"/>
        </w:rPr>
        <w:t>Umut</w:t>
      </w:r>
      <w:proofErr w:type="spellEnd"/>
      <w:r w:rsidRPr="00FD530B">
        <w:rPr>
          <w:rFonts w:ascii="Times New Roman" w:eastAsia="Times New Roman" w:hAnsi="Times New Roman" w:cs="Times New Roman"/>
          <w:b/>
          <w:bCs/>
          <w:sz w:val="24"/>
          <w:szCs w:val="24"/>
          <w:lang w:val="en-GB" w:eastAsia="zh-CN"/>
        </w:rPr>
        <w:t>:</w:t>
      </w:r>
      <w:r w:rsidRPr="00FD530B">
        <w:rPr>
          <w:rFonts w:ascii="Times New Roman" w:eastAsia="Times New Roman" w:hAnsi="Times New Roman" w:cs="Times New Roman"/>
          <w:sz w:val="24"/>
          <w:szCs w:val="24"/>
          <w:lang w:val="en-GB" w:eastAsia="zh-CN"/>
        </w:rPr>
        <w:br/>
        <w:t xml:space="preserve">I think it's better because </w:t>
      </w:r>
      <w:r w:rsidRPr="00FD530B">
        <w:rPr>
          <w:rFonts w:ascii="Times New Roman" w:eastAsia="Times New Roman" w:hAnsi="Times New Roman" w:cs="Times New Roman"/>
          <w:b/>
          <w:bCs/>
          <w:sz w:val="24"/>
          <w:szCs w:val="24"/>
          <w:lang w:val="en-GB" w:eastAsia="zh-CN"/>
        </w:rPr>
        <w:t>teachers who are close to our age understand us more easily</w:t>
      </w:r>
      <w:r w:rsidRPr="00FD530B">
        <w:rPr>
          <w:rFonts w:ascii="Times New Roman" w:eastAsia="Times New Roman" w:hAnsi="Times New Roman" w:cs="Times New Roman"/>
          <w:sz w:val="24"/>
          <w:szCs w:val="24"/>
          <w:lang w:val="en-GB" w:eastAsia="zh-CN"/>
        </w:rPr>
        <w:t xml:space="preserve"> {Age Proximity Advantage}. </w:t>
      </w:r>
      <w:r w:rsidRPr="00FD530B">
        <w:rPr>
          <w:rFonts w:ascii="Times New Roman" w:eastAsia="Times New Roman" w:hAnsi="Times New Roman" w:cs="Times New Roman"/>
          <w:b/>
          <w:bCs/>
          <w:sz w:val="24"/>
          <w:szCs w:val="24"/>
          <w:lang w:val="en-GB" w:eastAsia="zh-CN"/>
        </w:rPr>
        <w:t>It feels more personalized and interactive</w:t>
      </w:r>
      <w:r w:rsidRPr="00FD530B">
        <w:rPr>
          <w:rFonts w:ascii="Times New Roman" w:eastAsia="Times New Roman" w:hAnsi="Times New Roman" w:cs="Times New Roman"/>
          <w:sz w:val="24"/>
          <w:szCs w:val="24"/>
          <w:lang w:val="en-GB" w:eastAsia="zh-CN"/>
        </w:rPr>
        <w:t xml:space="preserve"> {Interactive &amp; Efficient Learning Environment}.</w:t>
      </w:r>
    </w:p>
    <w:p w:rsidR="00FD530B" w:rsidRPr="00FD530B" w:rsidRDefault="00FD530B" w:rsidP="00FD530B">
      <w:pPr>
        <w:spacing w:before="100" w:beforeAutospacing="1" w:after="100" w:afterAutospacing="1"/>
        <w:rPr>
          <w:rFonts w:ascii="Times New Roman" w:eastAsia="Times New Roman" w:hAnsi="Times New Roman" w:cs="Times New Roman"/>
          <w:sz w:val="24"/>
          <w:szCs w:val="24"/>
          <w:lang w:val="en-GB" w:eastAsia="zh-CN"/>
        </w:rPr>
      </w:pPr>
      <w:proofErr w:type="spellStart"/>
      <w:r w:rsidRPr="00FD530B">
        <w:rPr>
          <w:rFonts w:ascii="Times New Roman" w:eastAsia="Times New Roman" w:hAnsi="Times New Roman" w:cs="Times New Roman"/>
          <w:b/>
          <w:bCs/>
          <w:sz w:val="24"/>
          <w:szCs w:val="24"/>
          <w:lang w:val="en-GB" w:eastAsia="zh-CN"/>
        </w:rPr>
        <w:t>Elif</w:t>
      </w:r>
      <w:proofErr w:type="spellEnd"/>
      <w:r w:rsidRPr="00FD530B">
        <w:rPr>
          <w:rFonts w:ascii="Times New Roman" w:eastAsia="Times New Roman" w:hAnsi="Times New Roman" w:cs="Times New Roman"/>
          <w:b/>
          <w:bCs/>
          <w:sz w:val="24"/>
          <w:szCs w:val="24"/>
          <w:lang w:val="en-GB" w:eastAsia="zh-CN"/>
        </w:rPr>
        <w:t xml:space="preserve"> </w:t>
      </w:r>
      <w:proofErr w:type="spellStart"/>
      <w:r w:rsidRPr="00FD530B">
        <w:rPr>
          <w:rFonts w:ascii="Times New Roman" w:eastAsia="Times New Roman" w:hAnsi="Times New Roman" w:cs="Times New Roman"/>
          <w:b/>
          <w:bCs/>
          <w:sz w:val="24"/>
          <w:szCs w:val="24"/>
          <w:lang w:val="en-GB" w:eastAsia="zh-CN"/>
        </w:rPr>
        <w:t>Hicran</w:t>
      </w:r>
      <w:proofErr w:type="spellEnd"/>
      <w:r w:rsidRPr="00FD530B">
        <w:rPr>
          <w:rFonts w:ascii="Times New Roman" w:eastAsia="Times New Roman" w:hAnsi="Times New Roman" w:cs="Times New Roman"/>
          <w:b/>
          <w:bCs/>
          <w:sz w:val="24"/>
          <w:szCs w:val="24"/>
          <w:lang w:val="en-GB" w:eastAsia="zh-CN"/>
        </w:rPr>
        <w:t>:</w:t>
      </w:r>
      <w:r w:rsidRPr="00FD530B">
        <w:rPr>
          <w:rFonts w:ascii="Times New Roman" w:eastAsia="Times New Roman" w:hAnsi="Times New Roman" w:cs="Times New Roman"/>
          <w:sz w:val="24"/>
          <w:szCs w:val="24"/>
          <w:lang w:val="en-GB" w:eastAsia="zh-CN"/>
        </w:rPr>
        <w:br/>
        <w:t xml:space="preserve">In traditional education, teachers often spend a lot of time waiting for their appointments and may become disconnected from current knowledge. Sometimes, they explain things in a very complicated way. </w:t>
      </w:r>
      <w:r w:rsidRPr="00FD530B">
        <w:rPr>
          <w:rFonts w:ascii="Times New Roman" w:eastAsia="Times New Roman" w:hAnsi="Times New Roman" w:cs="Times New Roman"/>
          <w:b/>
          <w:bCs/>
          <w:sz w:val="24"/>
          <w:szCs w:val="24"/>
          <w:lang w:val="en-GB" w:eastAsia="zh-CN"/>
        </w:rPr>
        <w:t>The peer-supported model is more understandable</w:t>
      </w:r>
      <w:r w:rsidRPr="00FD530B">
        <w:rPr>
          <w:rFonts w:ascii="Times New Roman" w:eastAsia="Times New Roman" w:hAnsi="Times New Roman" w:cs="Times New Roman"/>
          <w:sz w:val="24"/>
          <w:szCs w:val="24"/>
          <w:lang w:val="en-GB" w:eastAsia="zh-CN"/>
        </w:rPr>
        <w:t xml:space="preserve"> {Improved Communication}.</w:t>
      </w:r>
    </w:p>
    <w:p w:rsidR="00FD530B" w:rsidRPr="00FD530B" w:rsidRDefault="00FD530B" w:rsidP="00FD530B">
      <w:pPr>
        <w:spacing w:before="100" w:beforeAutospacing="1" w:after="100" w:afterAutospacing="1"/>
        <w:rPr>
          <w:rFonts w:ascii="Times New Roman" w:eastAsia="Times New Roman" w:hAnsi="Times New Roman" w:cs="Times New Roman"/>
          <w:sz w:val="24"/>
          <w:szCs w:val="24"/>
          <w:lang w:val="en-GB" w:eastAsia="zh-CN"/>
        </w:rPr>
      </w:pPr>
      <w:proofErr w:type="spellStart"/>
      <w:r w:rsidRPr="00FD530B">
        <w:rPr>
          <w:rFonts w:ascii="Times New Roman" w:eastAsia="Times New Roman" w:hAnsi="Times New Roman" w:cs="Times New Roman"/>
          <w:b/>
          <w:bCs/>
          <w:sz w:val="24"/>
          <w:szCs w:val="24"/>
          <w:lang w:val="en-GB" w:eastAsia="zh-CN"/>
        </w:rPr>
        <w:lastRenderedPageBreak/>
        <w:t>Elif</w:t>
      </w:r>
      <w:proofErr w:type="spellEnd"/>
      <w:r w:rsidRPr="00FD530B">
        <w:rPr>
          <w:rFonts w:ascii="Times New Roman" w:eastAsia="Times New Roman" w:hAnsi="Times New Roman" w:cs="Times New Roman"/>
          <w:b/>
          <w:bCs/>
          <w:sz w:val="24"/>
          <w:szCs w:val="24"/>
          <w:lang w:val="en-GB" w:eastAsia="zh-CN"/>
        </w:rPr>
        <w:t xml:space="preserve"> </w:t>
      </w:r>
      <w:proofErr w:type="spellStart"/>
      <w:r w:rsidRPr="00FD530B">
        <w:rPr>
          <w:rFonts w:ascii="Times New Roman" w:eastAsia="Times New Roman" w:hAnsi="Times New Roman" w:cs="Times New Roman"/>
          <w:b/>
          <w:bCs/>
          <w:sz w:val="24"/>
          <w:szCs w:val="24"/>
          <w:lang w:val="en-GB" w:eastAsia="zh-CN"/>
        </w:rPr>
        <w:t>Dağ</w:t>
      </w:r>
      <w:proofErr w:type="spellEnd"/>
      <w:r w:rsidRPr="00FD530B">
        <w:rPr>
          <w:rFonts w:ascii="Times New Roman" w:eastAsia="Times New Roman" w:hAnsi="Times New Roman" w:cs="Times New Roman"/>
          <w:b/>
          <w:bCs/>
          <w:sz w:val="24"/>
          <w:szCs w:val="24"/>
          <w:lang w:val="en-GB" w:eastAsia="zh-CN"/>
        </w:rPr>
        <w:t>:</w:t>
      </w:r>
      <w:r w:rsidRPr="00FD530B">
        <w:rPr>
          <w:rFonts w:ascii="Times New Roman" w:eastAsia="Times New Roman" w:hAnsi="Times New Roman" w:cs="Times New Roman"/>
          <w:sz w:val="24"/>
          <w:szCs w:val="24"/>
          <w:lang w:val="en-GB" w:eastAsia="zh-CN"/>
        </w:rPr>
        <w:br/>
      </w:r>
      <w:r w:rsidRPr="00FD530B">
        <w:rPr>
          <w:rFonts w:ascii="Times New Roman" w:eastAsia="Times New Roman" w:hAnsi="Times New Roman" w:cs="Times New Roman"/>
          <w:b/>
          <w:bCs/>
          <w:sz w:val="24"/>
          <w:szCs w:val="24"/>
          <w:lang w:val="en-GB" w:eastAsia="zh-CN"/>
        </w:rPr>
        <w:t>Smaller groups are better</w:t>
      </w:r>
      <w:r w:rsidRPr="00FD530B">
        <w:rPr>
          <w:rFonts w:ascii="Times New Roman" w:eastAsia="Times New Roman" w:hAnsi="Times New Roman" w:cs="Times New Roman"/>
          <w:sz w:val="24"/>
          <w:szCs w:val="24"/>
          <w:lang w:val="en-GB" w:eastAsia="zh-CN"/>
        </w:rPr>
        <w:t xml:space="preserve"> {Interactive &amp; Efficient Learning Environment}. </w:t>
      </w:r>
      <w:r w:rsidRPr="00FD530B">
        <w:rPr>
          <w:rFonts w:ascii="Times New Roman" w:eastAsia="Times New Roman" w:hAnsi="Times New Roman" w:cs="Times New Roman"/>
          <w:b/>
          <w:bCs/>
          <w:sz w:val="24"/>
          <w:szCs w:val="24"/>
          <w:lang w:val="en-GB" w:eastAsia="zh-CN"/>
        </w:rPr>
        <w:t>Because the tutors are close to our age, we feel more comfortable</w:t>
      </w:r>
      <w:r w:rsidRPr="00FD530B">
        <w:rPr>
          <w:rFonts w:ascii="Times New Roman" w:eastAsia="Times New Roman" w:hAnsi="Times New Roman" w:cs="Times New Roman"/>
          <w:sz w:val="24"/>
          <w:szCs w:val="24"/>
          <w:lang w:val="en-GB" w:eastAsia="zh-CN"/>
        </w:rPr>
        <w:t xml:space="preserve"> {Age Proximity Advantage}. </w:t>
      </w:r>
      <w:r w:rsidRPr="00FD530B">
        <w:rPr>
          <w:rFonts w:ascii="Times New Roman" w:eastAsia="Times New Roman" w:hAnsi="Times New Roman" w:cs="Times New Roman"/>
          <w:b/>
          <w:bCs/>
          <w:sz w:val="24"/>
          <w:szCs w:val="24"/>
          <w:lang w:val="en-GB" w:eastAsia="zh-CN"/>
        </w:rPr>
        <w:t>They motivate us</w:t>
      </w:r>
      <w:r w:rsidRPr="00FD530B">
        <w:rPr>
          <w:rFonts w:ascii="Times New Roman" w:eastAsia="Times New Roman" w:hAnsi="Times New Roman" w:cs="Times New Roman"/>
          <w:sz w:val="24"/>
          <w:szCs w:val="24"/>
          <w:lang w:val="en-GB" w:eastAsia="zh-CN"/>
        </w:rPr>
        <w:t xml:space="preserve"> {Motivation &amp; Engagement}. Some teachers at school can't explain things well, but </w:t>
      </w:r>
      <w:r w:rsidRPr="00FD530B">
        <w:rPr>
          <w:rFonts w:ascii="Times New Roman" w:eastAsia="Times New Roman" w:hAnsi="Times New Roman" w:cs="Times New Roman"/>
          <w:b/>
          <w:bCs/>
          <w:sz w:val="24"/>
          <w:szCs w:val="24"/>
          <w:lang w:val="en-GB" w:eastAsia="zh-CN"/>
        </w:rPr>
        <w:t>here I understand better</w:t>
      </w:r>
      <w:r w:rsidRPr="00FD530B">
        <w:rPr>
          <w:rFonts w:ascii="Times New Roman" w:eastAsia="Times New Roman" w:hAnsi="Times New Roman" w:cs="Times New Roman"/>
          <w:sz w:val="24"/>
          <w:szCs w:val="24"/>
          <w:lang w:val="en-GB" w:eastAsia="zh-CN"/>
        </w:rPr>
        <w:t xml:space="preserve"> {Improved Communication} and </w:t>
      </w:r>
      <w:r w:rsidRPr="00FD530B">
        <w:rPr>
          <w:rFonts w:ascii="Times New Roman" w:eastAsia="Times New Roman" w:hAnsi="Times New Roman" w:cs="Times New Roman"/>
          <w:b/>
          <w:bCs/>
          <w:sz w:val="24"/>
          <w:szCs w:val="24"/>
          <w:lang w:val="en-GB" w:eastAsia="zh-CN"/>
        </w:rPr>
        <w:t>feel more eager to study</w:t>
      </w:r>
      <w:r w:rsidRPr="00FD530B">
        <w:rPr>
          <w:rFonts w:ascii="Times New Roman" w:eastAsia="Times New Roman" w:hAnsi="Times New Roman" w:cs="Times New Roman"/>
          <w:sz w:val="24"/>
          <w:szCs w:val="24"/>
          <w:lang w:val="en-GB" w:eastAsia="zh-CN"/>
        </w:rPr>
        <w:t xml:space="preserve"> {Motivation &amp; Engagement}.</w:t>
      </w:r>
    </w:p>
    <w:p w:rsidR="00FD530B" w:rsidRPr="00FD530B" w:rsidRDefault="00FD530B" w:rsidP="00FD530B">
      <w:pPr>
        <w:spacing w:before="100" w:beforeAutospacing="1" w:after="100" w:afterAutospacing="1"/>
        <w:rPr>
          <w:rFonts w:ascii="Times New Roman" w:eastAsia="Times New Roman" w:hAnsi="Times New Roman" w:cs="Times New Roman"/>
          <w:sz w:val="24"/>
          <w:szCs w:val="24"/>
          <w:lang w:val="en-GB" w:eastAsia="zh-CN"/>
        </w:rPr>
      </w:pPr>
      <w:proofErr w:type="spellStart"/>
      <w:r w:rsidRPr="00FD530B">
        <w:rPr>
          <w:rFonts w:ascii="Times New Roman" w:eastAsia="Times New Roman" w:hAnsi="Times New Roman" w:cs="Times New Roman"/>
          <w:b/>
          <w:bCs/>
          <w:sz w:val="24"/>
          <w:szCs w:val="24"/>
          <w:lang w:val="en-GB" w:eastAsia="zh-CN"/>
        </w:rPr>
        <w:t>Melek</w:t>
      </w:r>
      <w:proofErr w:type="spellEnd"/>
      <w:r w:rsidRPr="00FD530B">
        <w:rPr>
          <w:rFonts w:ascii="Times New Roman" w:eastAsia="Times New Roman" w:hAnsi="Times New Roman" w:cs="Times New Roman"/>
          <w:b/>
          <w:bCs/>
          <w:sz w:val="24"/>
          <w:szCs w:val="24"/>
          <w:lang w:val="en-GB" w:eastAsia="zh-CN"/>
        </w:rPr>
        <w:t>:</w:t>
      </w:r>
      <w:r w:rsidRPr="00FD530B">
        <w:rPr>
          <w:rFonts w:ascii="Times New Roman" w:eastAsia="Times New Roman" w:hAnsi="Times New Roman" w:cs="Times New Roman"/>
          <w:sz w:val="24"/>
          <w:szCs w:val="24"/>
          <w:lang w:val="en-GB" w:eastAsia="zh-CN"/>
        </w:rPr>
        <w:br/>
      </w:r>
      <w:r w:rsidRPr="00FD530B">
        <w:rPr>
          <w:rFonts w:ascii="Times New Roman" w:eastAsia="Times New Roman" w:hAnsi="Times New Roman" w:cs="Times New Roman"/>
          <w:b/>
          <w:bCs/>
          <w:sz w:val="24"/>
          <w:szCs w:val="24"/>
          <w:lang w:val="en-GB" w:eastAsia="zh-CN"/>
        </w:rPr>
        <w:t>We communicate better when we talk to people close to our age</w:t>
      </w:r>
      <w:r w:rsidRPr="00FD530B">
        <w:rPr>
          <w:rFonts w:ascii="Times New Roman" w:eastAsia="Times New Roman" w:hAnsi="Times New Roman" w:cs="Times New Roman"/>
          <w:sz w:val="24"/>
          <w:szCs w:val="24"/>
          <w:lang w:val="en-GB" w:eastAsia="zh-CN"/>
        </w:rPr>
        <w:t xml:space="preserve"> {Improved Communication}{Age Proximity Advantage}, and </w:t>
      </w:r>
      <w:r w:rsidRPr="00FD530B">
        <w:rPr>
          <w:rFonts w:ascii="Times New Roman" w:eastAsia="Times New Roman" w:hAnsi="Times New Roman" w:cs="Times New Roman"/>
          <w:b/>
          <w:bCs/>
          <w:sz w:val="24"/>
          <w:szCs w:val="24"/>
          <w:lang w:val="en-GB" w:eastAsia="zh-CN"/>
        </w:rPr>
        <w:t>we express ourselves more easily</w:t>
      </w:r>
      <w:r w:rsidRPr="00FD530B">
        <w:rPr>
          <w:rFonts w:ascii="Times New Roman" w:eastAsia="Times New Roman" w:hAnsi="Times New Roman" w:cs="Times New Roman"/>
          <w:sz w:val="24"/>
          <w:szCs w:val="24"/>
          <w:lang w:val="en-GB" w:eastAsia="zh-CN"/>
        </w:rPr>
        <w:t xml:space="preserve"> {Improved Communication}. It's also easier to concentrate because the environment is quiet and free of distractions.</w:t>
      </w:r>
    </w:p>
    <w:p w:rsidR="00FD530B" w:rsidRPr="00FD530B" w:rsidRDefault="00FD530B" w:rsidP="00FD530B">
      <w:pPr>
        <w:spacing w:before="100" w:beforeAutospacing="1" w:after="100" w:afterAutospacing="1"/>
        <w:rPr>
          <w:rFonts w:ascii="Times New Roman" w:eastAsia="Times New Roman" w:hAnsi="Times New Roman" w:cs="Times New Roman"/>
          <w:sz w:val="24"/>
          <w:szCs w:val="24"/>
          <w:lang w:val="en-GB" w:eastAsia="zh-CN"/>
        </w:rPr>
      </w:pPr>
      <w:proofErr w:type="spellStart"/>
      <w:r w:rsidRPr="00FD530B">
        <w:rPr>
          <w:rFonts w:ascii="Times New Roman" w:eastAsia="Times New Roman" w:hAnsi="Times New Roman" w:cs="Times New Roman"/>
          <w:b/>
          <w:bCs/>
          <w:sz w:val="24"/>
          <w:szCs w:val="24"/>
          <w:lang w:val="en-GB" w:eastAsia="zh-CN"/>
        </w:rPr>
        <w:t>Azra</w:t>
      </w:r>
      <w:proofErr w:type="spellEnd"/>
      <w:r w:rsidRPr="00FD530B">
        <w:rPr>
          <w:rFonts w:ascii="Times New Roman" w:eastAsia="Times New Roman" w:hAnsi="Times New Roman" w:cs="Times New Roman"/>
          <w:b/>
          <w:bCs/>
          <w:sz w:val="24"/>
          <w:szCs w:val="24"/>
          <w:lang w:val="en-GB" w:eastAsia="zh-CN"/>
        </w:rPr>
        <w:t>:</w:t>
      </w:r>
      <w:r w:rsidRPr="00FD530B">
        <w:rPr>
          <w:rFonts w:ascii="Times New Roman" w:eastAsia="Times New Roman" w:hAnsi="Times New Roman" w:cs="Times New Roman"/>
          <w:sz w:val="24"/>
          <w:szCs w:val="24"/>
          <w:lang w:val="en-GB" w:eastAsia="zh-CN"/>
        </w:rPr>
        <w:br/>
      </w:r>
      <w:r w:rsidRPr="00FD530B">
        <w:rPr>
          <w:rFonts w:ascii="Times New Roman" w:eastAsia="Times New Roman" w:hAnsi="Times New Roman" w:cs="Times New Roman"/>
          <w:b/>
          <w:bCs/>
          <w:sz w:val="24"/>
          <w:szCs w:val="24"/>
          <w:lang w:val="en-GB" w:eastAsia="zh-CN"/>
        </w:rPr>
        <w:t>Since there are fewer people, I can ask questions more freely</w:t>
      </w:r>
      <w:r w:rsidRPr="00FD530B">
        <w:rPr>
          <w:rFonts w:ascii="Times New Roman" w:eastAsia="Times New Roman" w:hAnsi="Times New Roman" w:cs="Times New Roman"/>
          <w:sz w:val="24"/>
          <w:szCs w:val="24"/>
          <w:lang w:val="en-GB" w:eastAsia="zh-CN"/>
        </w:rPr>
        <w:t xml:space="preserve"> {Improved Communication}. Communicating with university students had an impact on me—</w:t>
      </w:r>
      <w:r w:rsidRPr="00FD530B">
        <w:rPr>
          <w:rFonts w:ascii="Times New Roman" w:eastAsia="Times New Roman" w:hAnsi="Times New Roman" w:cs="Times New Roman"/>
          <w:b/>
          <w:bCs/>
          <w:sz w:val="24"/>
          <w:szCs w:val="24"/>
          <w:lang w:val="en-GB" w:eastAsia="zh-CN"/>
        </w:rPr>
        <w:t>I started expressing myself more confidently at school</w:t>
      </w:r>
      <w:r w:rsidRPr="00FD530B">
        <w:rPr>
          <w:rFonts w:ascii="Times New Roman" w:eastAsia="Times New Roman" w:hAnsi="Times New Roman" w:cs="Times New Roman"/>
          <w:sz w:val="24"/>
          <w:szCs w:val="24"/>
          <w:lang w:val="en-GB" w:eastAsia="zh-CN"/>
        </w:rPr>
        <w:t xml:space="preserve"> {Boosted Self-Confidence}.</w:t>
      </w:r>
    </w:p>
    <w:p w:rsidR="00FD530B" w:rsidRPr="00FD530B" w:rsidRDefault="00FD530B" w:rsidP="00FD530B">
      <w:pPr>
        <w:spacing w:before="100" w:beforeAutospacing="1" w:after="100" w:afterAutospacing="1"/>
        <w:rPr>
          <w:rFonts w:ascii="Times New Roman" w:eastAsia="Times New Roman" w:hAnsi="Times New Roman" w:cs="Times New Roman"/>
          <w:sz w:val="24"/>
          <w:szCs w:val="24"/>
          <w:lang w:val="en-GB" w:eastAsia="zh-CN"/>
        </w:rPr>
      </w:pPr>
      <w:r w:rsidRPr="00FD530B">
        <w:rPr>
          <w:rFonts w:ascii="Times New Roman" w:eastAsia="Times New Roman" w:hAnsi="Times New Roman" w:cs="Times New Roman"/>
          <w:b/>
          <w:bCs/>
          <w:sz w:val="24"/>
          <w:szCs w:val="24"/>
          <w:lang w:val="en-GB" w:eastAsia="zh-CN"/>
        </w:rPr>
        <w:t>Q2: What are the biggest challenges you face while receiving peer support through a digital platform? (e.g., communication barriers, lack of motivation, technical issues, etc.)</w:t>
      </w:r>
    </w:p>
    <w:p w:rsidR="00FD530B" w:rsidRPr="00FD530B" w:rsidRDefault="00FD530B" w:rsidP="00FD530B">
      <w:pPr>
        <w:spacing w:before="100" w:beforeAutospacing="1" w:after="100" w:afterAutospacing="1"/>
        <w:rPr>
          <w:rFonts w:ascii="Times New Roman" w:eastAsia="Times New Roman" w:hAnsi="Times New Roman" w:cs="Times New Roman"/>
          <w:sz w:val="24"/>
          <w:szCs w:val="24"/>
          <w:lang w:val="en-GB" w:eastAsia="zh-CN"/>
        </w:rPr>
      </w:pPr>
      <w:proofErr w:type="spellStart"/>
      <w:r w:rsidRPr="00FD530B">
        <w:rPr>
          <w:rFonts w:ascii="Times New Roman" w:eastAsia="Times New Roman" w:hAnsi="Times New Roman" w:cs="Times New Roman"/>
          <w:b/>
          <w:bCs/>
          <w:sz w:val="24"/>
          <w:szCs w:val="24"/>
          <w:lang w:val="en-GB" w:eastAsia="zh-CN"/>
        </w:rPr>
        <w:t>Hicran</w:t>
      </w:r>
      <w:proofErr w:type="spellEnd"/>
      <w:r w:rsidRPr="00FD530B">
        <w:rPr>
          <w:rFonts w:ascii="Times New Roman" w:eastAsia="Times New Roman" w:hAnsi="Times New Roman" w:cs="Times New Roman"/>
          <w:b/>
          <w:bCs/>
          <w:sz w:val="24"/>
          <w:szCs w:val="24"/>
          <w:lang w:val="en-GB" w:eastAsia="zh-CN"/>
        </w:rPr>
        <w:t>:</w:t>
      </w:r>
      <w:r w:rsidRPr="00FD530B">
        <w:rPr>
          <w:rFonts w:ascii="Times New Roman" w:eastAsia="Times New Roman" w:hAnsi="Times New Roman" w:cs="Times New Roman"/>
          <w:sz w:val="24"/>
          <w:szCs w:val="24"/>
          <w:lang w:val="en-GB" w:eastAsia="zh-CN"/>
        </w:rPr>
        <w:br/>
        <w:t>So far, I haven’t experienced any major difficulties. I don’t find it very challenging.</w:t>
      </w:r>
    </w:p>
    <w:p w:rsidR="00FD530B" w:rsidRPr="00FD530B" w:rsidRDefault="00FD530B" w:rsidP="00FD530B">
      <w:pPr>
        <w:spacing w:before="100" w:beforeAutospacing="1" w:after="100" w:afterAutospacing="1"/>
        <w:rPr>
          <w:rFonts w:ascii="Times New Roman" w:eastAsia="Times New Roman" w:hAnsi="Times New Roman" w:cs="Times New Roman"/>
          <w:sz w:val="24"/>
          <w:szCs w:val="24"/>
          <w:lang w:val="en-GB" w:eastAsia="zh-CN"/>
        </w:rPr>
      </w:pPr>
      <w:proofErr w:type="spellStart"/>
      <w:r w:rsidRPr="00FD530B">
        <w:rPr>
          <w:rFonts w:ascii="Times New Roman" w:eastAsia="Times New Roman" w:hAnsi="Times New Roman" w:cs="Times New Roman"/>
          <w:b/>
          <w:bCs/>
          <w:sz w:val="24"/>
          <w:szCs w:val="24"/>
          <w:lang w:val="en-GB" w:eastAsia="zh-CN"/>
        </w:rPr>
        <w:t>Melek</w:t>
      </w:r>
      <w:proofErr w:type="spellEnd"/>
      <w:r w:rsidRPr="00FD530B">
        <w:rPr>
          <w:rFonts w:ascii="Times New Roman" w:eastAsia="Times New Roman" w:hAnsi="Times New Roman" w:cs="Times New Roman"/>
          <w:b/>
          <w:bCs/>
          <w:sz w:val="24"/>
          <w:szCs w:val="24"/>
          <w:lang w:val="en-GB" w:eastAsia="zh-CN"/>
        </w:rPr>
        <w:t>:</w:t>
      </w:r>
      <w:r w:rsidRPr="00FD530B">
        <w:rPr>
          <w:rFonts w:ascii="Times New Roman" w:eastAsia="Times New Roman" w:hAnsi="Times New Roman" w:cs="Times New Roman"/>
          <w:sz w:val="24"/>
          <w:szCs w:val="24"/>
          <w:lang w:val="en-GB" w:eastAsia="zh-CN"/>
        </w:rPr>
        <w:br/>
        <w:t xml:space="preserve">I haven’t had any serious problems either. </w:t>
      </w:r>
      <w:r w:rsidRPr="00FD530B">
        <w:rPr>
          <w:rFonts w:ascii="Times New Roman" w:eastAsia="Times New Roman" w:hAnsi="Times New Roman" w:cs="Times New Roman"/>
          <w:b/>
          <w:bCs/>
          <w:sz w:val="24"/>
          <w:szCs w:val="24"/>
          <w:lang w:val="en-GB" w:eastAsia="zh-CN"/>
        </w:rPr>
        <w:t>Sometimes there are internet outages</w:t>
      </w:r>
      <w:r w:rsidRPr="00FD530B">
        <w:rPr>
          <w:rFonts w:ascii="Times New Roman" w:eastAsia="Times New Roman" w:hAnsi="Times New Roman" w:cs="Times New Roman"/>
          <w:sz w:val="24"/>
          <w:szCs w:val="24"/>
          <w:lang w:val="en-GB" w:eastAsia="zh-CN"/>
        </w:rPr>
        <w:t xml:space="preserve"> {Online Learning Barriers}, or </w:t>
      </w:r>
      <w:r w:rsidRPr="00FD530B">
        <w:rPr>
          <w:rFonts w:ascii="Times New Roman" w:eastAsia="Times New Roman" w:hAnsi="Times New Roman" w:cs="Times New Roman"/>
          <w:b/>
          <w:bCs/>
          <w:sz w:val="24"/>
          <w:szCs w:val="24"/>
          <w:lang w:val="en-GB" w:eastAsia="zh-CN"/>
        </w:rPr>
        <w:t>minor communication issues</w:t>
      </w:r>
      <w:r w:rsidRPr="00FD530B">
        <w:rPr>
          <w:rFonts w:ascii="Times New Roman" w:eastAsia="Times New Roman" w:hAnsi="Times New Roman" w:cs="Times New Roman"/>
          <w:sz w:val="24"/>
          <w:szCs w:val="24"/>
          <w:lang w:val="en-GB" w:eastAsia="zh-CN"/>
        </w:rPr>
        <w:t xml:space="preserve"> {Online Learning Barriers}, but that’s all.</w:t>
      </w:r>
    </w:p>
    <w:p w:rsidR="00FD530B" w:rsidRPr="00FD530B" w:rsidRDefault="00FD530B" w:rsidP="00FD530B">
      <w:pPr>
        <w:spacing w:before="100" w:beforeAutospacing="1" w:after="100" w:afterAutospacing="1"/>
        <w:rPr>
          <w:rFonts w:ascii="Times New Roman" w:eastAsia="Times New Roman" w:hAnsi="Times New Roman" w:cs="Times New Roman"/>
          <w:sz w:val="24"/>
          <w:szCs w:val="24"/>
          <w:lang w:val="en-GB" w:eastAsia="zh-CN"/>
        </w:rPr>
      </w:pPr>
      <w:proofErr w:type="spellStart"/>
      <w:r w:rsidRPr="00FD530B">
        <w:rPr>
          <w:rFonts w:ascii="Times New Roman" w:eastAsia="Times New Roman" w:hAnsi="Times New Roman" w:cs="Times New Roman"/>
          <w:b/>
          <w:bCs/>
          <w:sz w:val="24"/>
          <w:szCs w:val="24"/>
          <w:lang w:val="en-GB" w:eastAsia="zh-CN"/>
        </w:rPr>
        <w:t>Elif</w:t>
      </w:r>
      <w:proofErr w:type="spellEnd"/>
      <w:r w:rsidRPr="00FD530B">
        <w:rPr>
          <w:rFonts w:ascii="Times New Roman" w:eastAsia="Times New Roman" w:hAnsi="Times New Roman" w:cs="Times New Roman"/>
          <w:b/>
          <w:bCs/>
          <w:sz w:val="24"/>
          <w:szCs w:val="24"/>
          <w:lang w:val="en-GB" w:eastAsia="zh-CN"/>
        </w:rPr>
        <w:t xml:space="preserve"> </w:t>
      </w:r>
      <w:proofErr w:type="spellStart"/>
      <w:r w:rsidRPr="00FD530B">
        <w:rPr>
          <w:rFonts w:ascii="Times New Roman" w:eastAsia="Times New Roman" w:hAnsi="Times New Roman" w:cs="Times New Roman"/>
          <w:b/>
          <w:bCs/>
          <w:sz w:val="24"/>
          <w:szCs w:val="24"/>
          <w:lang w:val="en-GB" w:eastAsia="zh-CN"/>
        </w:rPr>
        <w:t>Dağ</w:t>
      </w:r>
      <w:proofErr w:type="spellEnd"/>
      <w:r w:rsidRPr="00FD530B">
        <w:rPr>
          <w:rFonts w:ascii="Times New Roman" w:eastAsia="Times New Roman" w:hAnsi="Times New Roman" w:cs="Times New Roman"/>
          <w:b/>
          <w:bCs/>
          <w:sz w:val="24"/>
          <w:szCs w:val="24"/>
          <w:lang w:val="en-GB" w:eastAsia="zh-CN"/>
        </w:rPr>
        <w:t>:</w:t>
      </w:r>
      <w:r w:rsidRPr="00FD530B">
        <w:rPr>
          <w:rFonts w:ascii="Times New Roman" w:eastAsia="Times New Roman" w:hAnsi="Times New Roman" w:cs="Times New Roman"/>
          <w:sz w:val="24"/>
          <w:szCs w:val="24"/>
          <w:lang w:val="en-GB" w:eastAsia="zh-CN"/>
        </w:rPr>
        <w:br/>
        <w:t xml:space="preserve">There haven’t been any major challenges for me, but </w:t>
      </w:r>
      <w:r w:rsidRPr="00FD530B">
        <w:rPr>
          <w:rFonts w:ascii="Times New Roman" w:eastAsia="Times New Roman" w:hAnsi="Times New Roman" w:cs="Times New Roman"/>
          <w:b/>
          <w:bCs/>
          <w:sz w:val="24"/>
          <w:szCs w:val="24"/>
          <w:lang w:val="en-GB" w:eastAsia="zh-CN"/>
        </w:rPr>
        <w:t>sometimes my lesson times clash with other plans</w:t>
      </w:r>
      <w:r w:rsidRPr="00FD530B">
        <w:rPr>
          <w:rFonts w:ascii="Times New Roman" w:eastAsia="Times New Roman" w:hAnsi="Times New Roman" w:cs="Times New Roman"/>
          <w:sz w:val="24"/>
          <w:szCs w:val="24"/>
          <w:lang w:val="en-GB" w:eastAsia="zh-CN"/>
        </w:rPr>
        <w:t xml:space="preserve"> {Scheduling Conflicts}, so I can’t attend the session.</w:t>
      </w:r>
    </w:p>
    <w:p w:rsidR="00FD530B" w:rsidRPr="00FD530B" w:rsidRDefault="00FD530B" w:rsidP="00FD530B">
      <w:pPr>
        <w:spacing w:before="100" w:beforeAutospacing="1" w:after="100" w:afterAutospacing="1"/>
        <w:rPr>
          <w:rFonts w:ascii="Times New Roman" w:eastAsia="Times New Roman" w:hAnsi="Times New Roman" w:cs="Times New Roman"/>
          <w:sz w:val="24"/>
          <w:szCs w:val="24"/>
          <w:lang w:val="en-GB" w:eastAsia="zh-CN"/>
        </w:rPr>
      </w:pPr>
      <w:proofErr w:type="spellStart"/>
      <w:r w:rsidRPr="00FD530B">
        <w:rPr>
          <w:rFonts w:ascii="Times New Roman" w:eastAsia="Times New Roman" w:hAnsi="Times New Roman" w:cs="Times New Roman"/>
          <w:b/>
          <w:bCs/>
          <w:sz w:val="24"/>
          <w:szCs w:val="24"/>
          <w:lang w:val="en-GB" w:eastAsia="zh-CN"/>
        </w:rPr>
        <w:t>Azra</w:t>
      </w:r>
      <w:proofErr w:type="spellEnd"/>
      <w:r w:rsidRPr="00FD530B">
        <w:rPr>
          <w:rFonts w:ascii="Times New Roman" w:eastAsia="Times New Roman" w:hAnsi="Times New Roman" w:cs="Times New Roman"/>
          <w:b/>
          <w:bCs/>
          <w:sz w:val="24"/>
          <w:szCs w:val="24"/>
          <w:lang w:val="en-GB" w:eastAsia="zh-CN"/>
        </w:rPr>
        <w:t>:</w:t>
      </w:r>
      <w:r w:rsidRPr="00FD530B">
        <w:rPr>
          <w:rFonts w:ascii="Times New Roman" w:eastAsia="Times New Roman" w:hAnsi="Times New Roman" w:cs="Times New Roman"/>
          <w:sz w:val="24"/>
          <w:szCs w:val="24"/>
          <w:lang w:val="en-GB" w:eastAsia="zh-CN"/>
        </w:rPr>
        <w:br/>
      </w:r>
      <w:r w:rsidRPr="00FD530B">
        <w:rPr>
          <w:rFonts w:ascii="Times New Roman" w:eastAsia="Times New Roman" w:hAnsi="Times New Roman" w:cs="Times New Roman"/>
          <w:b/>
          <w:bCs/>
          <w:sz w:val="24"/>
          <w:szCs w:val="24"/>
          <w:lang w:val="en-GB" w:eastAsia="zh-CN"/>
        </w:rPr>
        <w:t>Technical issues can happen, especially internet problems</w:t>
      </w:r>
      <w:r w:rsidRPr="00FD530B">
        <w:rPr>
          <w:rFonts w:ascii="Times New Roman" w:eastAsia="Times New Roman" w:hAnsi="Times New Roman" w:cs="Times New Roman"/>
          <w:sz w:val="24"/>
          <w:szCs w:val="24"/>
          <w:lang w:val="en-GB" w:eastAsia="zh-CN"/>
        </w:rPr>
        <w:t xml:space="preserve"> {Online Learning Barriers}. Other than that, I haven’t faced any serious communication problems.</w:t>
      </w:r>
    </w:p>
    <w:p w:rsidR="00FD530B" w:rsidRPr="00FD530B" w:rsidRDefault="00FD530B" w:rsidP="00FD530B">
      <w:pPr>
        <w:spacing w:before="100" w:beforeAutospacing="1" w:after="100" w:afterAutospacing="1"/>
        <w:rPr>
          <w:rFonts w:ascii="Times New Roman" w:eastAsia="Times New Roman" w:hAnsi="Times New Roman" w:cs="Times New Roman"/>
          <w:sz w:val="24"/>
          <w:szCs w:val="24"/>
          <w:lang w:val="en-GB" w:eastAsia="zh-CN"/>
        </w:rPr>
      </w:pPr>
      <w:proofErr w:type="spellStart"/>
      <w:r w:rsidRPr="00FD530B">
        <w:rPr>
          <w:rFonts w:ascii="Times New Roman" w:eastAsia="Times New Roman" w:hAnsi="Times New Roman" w:cs="Times New Roman"/>
          <w:b/>
          <w:bCs/>
          <w:sz w:val="24"/>
          <w:szCs w:val="24"/>
          <w:lang w:val="en-GB" w:eastAsia="zh-CN"/>
        </w:rPr>
        <w:t>Umut</w:t>
      </w:r>
      <w:proofErr w:type="spellEnd"/>
      <w:r w:rsidRPr="00FD530B">
        <w:rPr>
          <w:rFonts w:ascii="Times New Roman" w:eastAsia="Times New Roman" w:hAnsi="Times New Roman" w:cs="Times New Roman"/>
          <w:b/>
          <w:bCs/>
          <w:sz w:val="24"/>
          <w:szCs w:val="24"/>
          <w:lang w:val="en-GB" w:eastAsia="zh-CN"/>
        </w:rPr>
        <w:t>:</w:t>
      </w:r>
      <w:r w:rsidRPr="00FD530B">
        <w:rPr>
          <w:rFonts w:ascii="Times New Roman" w:eastAsia="Times New Roman" w:hAnsi="Times New Roman" w:cs="Times New Roman"/>
          <w:sz w:val="24"/>
          <w:szCs w:val="24"/>
          <w:lang w:val="en-GB" w:eastAsia="zh-CN"/>
        </w:rPr>
        <w:br/>
        <w:t xml:space="preserve">Sometimes we have guests at home, and </w:t>
      </w:r>
      <w:r w:rsidRPr="00FD530B">
        <w:rPr>
          <w:rFonts w:ascii="Times New Roman" w:eastAsia="Times New Roman" w:hAnsi="Times New Roman" w:cs="Times New Roman"/>
          <w:b/>
          <w:bCs/>
          <w:sz w:val="24"/>
          <w:szCs w:val="24"/>
          <w:lang w:val="en-GB" w:eastAsia="zh-CN"/>
        </w:rPr>
        <w:t>it becomes hard to find a quiet space</w:t>
      </w:r>
      <w:r w:rsidRPr="00FD530B">
        <w:rPr>
          <w:rFonts w:ascii="Times New Roman" w:eastAsia="Times New Roman" w:hAnsi="Times New Roman" w:cs="Times New Roman"/>
          <w:sz w:val="24"/>
          <w:szCs w:val="24"/>
          <w:lang w:val="en-GB" w:eastAsia="zh-CN"/>
        </w:rPr>
        <w:t xml:space="preserve"> {Online Learning Barriers}. </w:t>
      </w:r>
      <w:r w:rsidRPr="00FD530B">
        <w:rPr>
          <w:rFonts w:ascii="Times New Roman" w:eastAsia="Times New Roman" w:hAnsi="Times New Roman" w:cs="Times New Roman"/>
          <w:b/>
          <w:bCs/>
          <w:sz w:val="24"/>
          <w:szCs w:val="24"/>
          <w:lang w:val="en-GB" w:eastAsia="zh-CN"/>
        </w:rPr>
        <w:t>That makes it harder to concentrate and stay focused</w:t>
      </w:r>
      <w:r w:rsidRPr="00FD530B">
        <w:rPr>
          <w:rFonts w:ascii="Times New Roman" w:eastAsia="Times New Roman" w:hAnsi="Times New Roman" w:cs="Times New Roman"/>
          <w:sz w:val="24"/>
          <w:szCs w:val="24"/>
          <w:lang w:val="en-GB" w:eastAsia="zh-CN"/>
        </w:rPr>
        <w:t xml:space="preserve"> {</w:t>
      </w:r>
      <w:r w:rsidR="008F5CD6" w:rsidRPr="008F5CD6">
        <w:rPr>
          <w:rFonts w:ascii="Times New Roman" w:eastAsia="Times New Roman" w:hAnsi="Times New Roman" w:cs="Times New Roman"/>
          <w:sz w:val="24"/>
          <w:szCs w:val="24"/>
          <w:lang w:val="en-GB" w:eastAsia="zh-CN"/>
        </w:rPr>
        <w:t>Digital Engagement Challenges</w:t>
      </w:r>
      <w:r w:rsidRPr="00FD530B">
        <w:rPr>
          <w:rFonts w:ascii="Times New Roman" w:eastAsia="Times New Roman" w:hAnsi="Times New Roman" w:cs="Times New Roman"/>
          <w:sz w:val="24"/>
          <w:szCs w:val="24"/>
          <w:lang w:val="en-GB" w:eastAsia="zh-CN"/>
        </w:rPr>
        <w:t>}.</w:t>
      </w:r>
    </w:p>
    <w:p w:rsidR="00FD530B" w:rsidRPr="00FD530B" w:rsidRDefault="00FD530B" w:rsidP="00FD530B">
      <w:pPr>
        <w:spacing w:before="100" w:beforeAutospacing="1" w:after="100" w:afterAutospacing="1"/>
        <w:rPr>
          <w:rFonts w:ascii="Times New Roman" w:eastAsia="Times New Roman" w:hAnsi="Times New Roman" w:cs="Times New Roman"/>
          <w:sz w:val="24"/>
          <w:szCs w:val="24"/>
          <w:lang w:val="en-GB" w:eastAsia="zh-CN"/>
        </w:rPr>
      </w:pPr>
      <w:r w:rsidRPr="00FD530B">
        <w:rPr>
          <w:rFonts w:ascii="Times New Roman" w:eastAsia="Times New Roman" w:hAnsi="Times New Roman" w:cs="Times New Roman"/>
          <w:b/>
          <w:bCs/>
          <w:sz w:val="24"/>
          <w:szCs w:val="24"/>
          <w:lang w:val="en-GB" w:eastAsia="zh-CN"/>
        </w:rPr>
        <w:t xml:space="preserve">Q3: How would you prefer university students </w:t>
      </w:r>
      <w:r w:rsidR="0098731C" w:rsidRPr="0098731C">
        <w:rPr>
          <w:rFonts w:ascii="Times New Roman" w:eastAsia="Times New Roman" w:hAnsi="Times New Roman" w:cs="Times New Roman"/>
          <w:b/>
          <w:bCs/>
          <w:sz w:val="24"/>
          <w:szCs w:val="24"/>
          <w:lang w:val="en-GB" w:eastAsia="zh-CN"/>
        </w:rPr>
        <w:t>(tutors)</w:t>
      </w:r>
      <w:r w:rsidR="0098731C">
        <w:rPr>
          <w:rFonts w:ascii="Times New Roman" w:eastAsia="Times New Roman" w:hAnsi="Times New Roman" w:cs="Times New Roman"/>
          <w:b/>
          <w:bCs/>
          <w:sz w:val="24"/>
          <w:szCs w:val="24"/>
          <w:lang w:val="en-GB" w:eastAsia="zh-CN"/>
        </w:rPr>
        <w:t xml:space="preserve"> </w:t>
      </w:r>
      <w:r w:rsidRPr="00FD530B">
        <w:rPr>
          <w:rFonts w:ascii="Times New Roman" w:eastAsia="Times New Roman" w:hAnsi="Times New Roman" w:cs="Times New Roman"/>
          <w:b/>
          <w:bCs/>
          <w:sz w:val="24"/>
          <w:szCs w:val="24"/>
          <w:lang w:val="en-GB" w:eastAsia="zh-CN"/>
        </w:rPr>
        <w:t>to communicate with you while providing educational support? (More formal, guidance-focused, friendly, etc.)</w:t>
      </w:r>
    </w:p>
    <w:p w:rsidR="00FD530B" w:rsidRPr="00FD530B" w:rsidRDefault="00FD530B" w:rsidP="00FD530B">
      <w:pPr>
        <w:spacing w:before="100" w:beforeAutospacing="1" w:after="100" w:afterAutospacing="1"/>
        <w:rPr>
          <w:rFonts w:ascii="Times New Roman" w:eastAsia="Times New Roman" w:hAnsi="Times New Roman" w:cs="Times New Roman"/>
          <w:sz w:val="24"/>
          <w:szCs w:val="24"/>
          <w:lang w:val="en-GB" w:eastAsia="zh-CN"/>
        </w:rPr>
      </w:pPr>
      <w:proofErr w:type="spellStart"/>
      <w:r w:rsidRPr="00FD530B">
        <w:rPr>
          <w:rFonts w:ascii="Times New Roman" w:eastAsia="Times New Roman" w:hAnsi="Times New Roman" w:cs="Times New Roman"/>
          <w:b/>
          <w:bCs/>
          <w:sz w:val="24"/>
          <w:szCs w:val="24"/>
          <w:lang w:val="en-GB" w:eastAsia="zh-CN"/>
        </w:rPr>
        <w:t>Melek</w:t>
      </w:r>
      <w:proofErr w:type="spellEnd"/>
      <w:r w:rsidRPr="00FD530B">
        <w:rPr>
          <w:rFonts w:ascii="Times New Roman" w:eastAsia="Times New Roman" w:hAnsi="Times New Roman" w:cs="Times New Roman"/>
          <w:b/>
          <w:bCs/>
          <w:sz w:val="24"/>
          <w:szCs w:val="24"/>
          <w:lang w:val="en-GB" w:eastAsia="zh-CN"/>
        </w:rPr>
        <w:t>:</w:t>
      </w:r>
      <w:r w:rsidRPr="00FD530B">
        <w:rPr>
          <w:rFonts w:ascii="Times New Roman" w:eastAsia="Times New Roman" w:hAnsi="Times New Roman" w:cs="Times New Roman"/>
          <w:sz w:val="24"/>
          <w:szCs w:val="24"/>
          <w:lang w:val="en-GB" w:eastAsia="zh-CN"/>
        </w:rPr>
        <w:br/>
      </w:r>
      <w:r w:rsidRPr="00FD530B">
        <w:rPr>
          <w:rFonts w:ascii="Times New Roman" w:eastAsia="Times New Roman" w:hAnsi="Times New Roman" w:cs="Times New Roman"/>
          <w:b/>
          <w:bCs/>
          <w:sz w:val="24"/>
          <w:szCs w:val="24"/>
          <w:lang w:val="en-GB" w:eastAsia="zh-CN"/>
        </w:rPr>
        <w:t>A guidance-focused approach would be helpful</w:t>
      </w:r>
      <w:r w:rsidRPr="00FD530B">
        <w:rPr>
          <w:rFonts w:ascii="Times New Roman" w:eastAsia="Times New Roman" w:hAnsi="Times New Roman" w:cs="Times New Roman"/>
          <w:sz w:val="24"/>
          <w:szCs w:val="24"/>
          <w:lang w:val="en-GB" w:eastAsia="zh-CN"/>
        </w:rPr>
        <w:t xml:space="preserve"> {Friendly &amp; Balanced Tutor Interaction}. </w:t>
      </w:r>
      <w:r w:rsidRPr="00FD530B">
        <w:rPr>
          <w:rFonts w:ascii="Times New Roman" w:eastAsia="Times New Roman" w:hAnsi="Times New Roman" w:cs="Times New Roman"/>
          <w:b/>
          <w:bCs/>
          <w:sz w:val="24"/>
          <w:szCs w:val="24"/>
          <w:lang w:val="en-GB" w:eastAsia="zh-CN"/>
        </w:rPr>
        <w:t xml:space="preserve">I’d </w:t>
      </w:r>
      <w:r w:rsidRPr="00FD530B">
        <w:rPr>
          <w:rFonts w:ascii="Times New Roman" w:eastAsia="Times New Roman" w:hAnsi="Times New Roman" w:cs="Times New Roman"/>
          <w:b/>
          <w:bCs/>
          <w:sz w:val="24"/>
          <w:szCs w:val="24"/>
          <w:lang w:val="en-GB" w:eastAsia="zh-CN"/>
        </w:rPr>
        <w:lastRenderedPageBreak/>
        <w:t>like them to explain how I should study, especially in terms of directing me on the subject matter</w:t>
      </w:r>
      <w:r w:rsidRPr="00FD530B">
        <w:rPr>
          <w:rFonts w:ascii="Times New Roman" w:eastAsia="Times New Roman" w:hAnsi="Times New Roman" w:cs="Times New Roman"/>
          <w:sz w:val="24"/>
          <w:szCs w:val="24"/>
          <w:lang w:val="en-GB" w:eastAsia="zh-CN"/>
        </w:rPr>
        <w:t xml:space="preserve"> {Friendly &amp; Balanced Tutor Interaction}.</w:t>
      </w:r>
    </w:p>
    <w:p w:rsidR="00FD530B" w:rsidRPr="00FD530B" w:rsidRDefault="00FD530B" w:rsidP="00FD530B">
      <w:pPr>
        <w:spacing w:before="100" w:beforeAutospacing="1" w:after="100" w:afterAutospacing="1"/>
        <w:rPr>
          <w:rFonts w:ascii="Times New Roman" w:eastAsia="Times New Roman" w:hAnsi="Times New Roman" w:cs="Times New Roman"/>
          <w:sz w:val="24"/>
          <w:szCs w:val="24"/>
          <w:lang w:val="en-GB" w:eastAsia="zh-CN"/>
        </w:rPr>
      </w:pPr>
      <w:proofErr w:type="spellStart"/>
      <w:r w:rsidRPr="00FD530B">
        <w:rPr>
          <w:rFonts w:ascii="Times New Roman" w:eastAsia="Times New Roman" w:hAnsi="Times New Roman" w:cs="Times New Roman"/>
          <w:b/>
          <w:bCs/>
          <w:sz w:val="24"/>
          <w:szCs w:val="24"/>
          <w:lang w:val="en-GB" w:eastAsia="zh-CN"/>
        </w:rPr>
        <w:t>Umut</w:t>
      </w:r>
      <w:proofErr w:type="spellEnd"/>
      <w:r w:rsidRPr="00FD530B">
        <w:rPr>
          <w:rFonts w:ascii="Times New Roman" w:eastAsia="Times New Roman" w:hAnsi="Times New Roman" w:cs="Times New Roman"/>
          <w:b/>
          <w:bCs/>
          <w:sz w:val="24"/>
          <w:szCs w:val="24"/>
          <w:lang w:val="en-GB" w:eastAsia="zh-CN"/>
        </w:rPr>
        <w:t>:</w:t>
      </w:r>
      <w:r w:rsidRPr="00FD530B">
        <w:rPr>
          <w:rFonts w:ascii="Times New Roman" w:eastAsia="Times New Roman" w:hAnsi="Times New Roman" w:cs="Times New Roman"/>
          <w:sz w:val="24"/>
          <w:szCs w:val="24"/>
          <w:lang w:val="en-GB" w:eastAsia="zh-CN"/>
        </w:rPr>
        <w:br/>
      </w:r>
      <w:r w:rsidRPr="00FD530B">
        <w:rPr>
          <w:rFonts w:ascii="Times New Roman" w:eastAsia="Times New Roman" w:hAnsi="Times New Roman" w:cs="Times New Roman"/>
          <w:b/>
          <w:bCs/>
          <w:sz w:val="24"/>
          <w:szCs w:val="24"/>
          <w:lang w:val="en-GB" w:eastAsia="zh-CN"/>
        </w:rPr>
        <w:t>A friendly approach would be nice</w:t>
      </w:r>
      <w:r w:rsidRPr="00FD530B">
        <w:rPr>
          <w:rFonts w:ascii="Times New Roman" w:eastAsia="Times New Roman" w:hAnsi="Times New Roman" w:cs="Times New Roman"/>
          <w:sz w:val="24"/>
          <w:szCs w:val="24"/>
          <w:lang w:val="en-GB" w:eastAsia="zh-CN"/>
        </w:rPr>
        <w:t xml:space="preserve"> {Friendly &amp; Balanced Tutor Interaction}. It’s already a stressful year with the upcoming exams. Even if it weren’t, </w:t>
      </w:r>
      <w:r w:rsidRPr="00FD530B">
        <w:rPr>
          <w:rFonts w:ascii="Times New Roman" w:eastAsia="Times New Roman" w:hAnsi="Times New Roman" w:cs="Times New Roman"/>
          <w:b/>
          <w:bCs/>
          <w:sz w:val="24"/>
          <w:szCs w:val="24"/>
          <w:lang w:val="en-GB" w:eastAsia="zh-CN"/>
        </w:rPr>
        <w:t>a guidance-oriented style would also work</w:t>
      </w:r>
      <w:r w:rsidRPr="00FD530B">
        <w:rPr>
          <w:rFonts w:ascii="Times New Roman" w:eastAsia="Times New Roman" w:hAnsi="Times New Roman" w:cs="Times New Roman"/>
          <w:sz w:val="24"/>
          <w:szCs w:val="24"/>
          <w:lang w:val="en-GB" w:eastAsia="zh-CN"/>
        </w:rPr>
        <w:t xml:space="preserve"> {Friendly &amp; Balanced Tutor Interaction}. </w:t>
      </w:r>
      <w:r w:rsidRPr="00FD530B">
        <w:rPr>
          <w:rFonts w:ascii="Times New Roman" w:eastAsia="Times New Roman" w:hAnsi="Times New Roman" w:cs="Times New Roman"/>
          <w:b/>
          <w:bCs/>
          <w:sz w:val="24"/>
          <w:szCs w:val="24"/>
          <w:lang w:val="en-GB" w:eastAsia="zh-CN"/>
        </w:rPr>
        <w:t>So, a combination of both would be ideal</w:t>
      </w:r>
      <w:r w:rsidRPr="00FD530B">
        <w:rPr>
          <w:rFonts w:ascii="Times New Roman" w:eastAsia="Times New Roman" w:hAnsi="Times New Roman" w:cs="Times New Roman"/>
          <w:sz w:val="24"/>
          <w:szCs w:val="24"/>
          <w:lang w:val="en-GB" w:eastAsia="zh-CN"/>
        </w:rPr>
        <w:t xml:space="preserve"> {Friendly &amp; Balanced Tutor Interaction}.</w:t>
      </w:r>
    </w:p>
    <w:p w:rsidR="00FD530B" w:rsidRPr="00FD530B" w:rsidRDefault="00FD530B" w:rsidP="00FD530B">
      <w:pPr>
        <w:spacing w:before="100" w:beforeAutospacing="1" w:after="100" w:afterAutospacing="1"/>
        <w:rPr>
          <w:rFonts w:ascii="Times New Roman" w:eastAsia="Times New Roman" w:hAnsi="Times New Roman" w:cs="Times New Roman"/>
          <w:sz w:val="24"/>
          <w:szCs w:val="24"/>
          <w:lang w:val="en-GB" w:eastAsia="zh-CN"/>
        </w:rPr>
      </w:pPr>
      <w:proofErr w:type="spellStart"/>
      <w:r w:rsidRPr="00FD530B">
        <w:rPr>
          <w:rFonts w:ascii="Times New Roman" w:eastAsia="Times New Roman" w:hAnsi="Times New Roman" w:cs="Times New Roman"/>
          <w:b/>
          <w:bCs/>
          <w:sz w:val="24"/>
          <w:szCs w:val="24"/>
          <w:lang w:val="en-GB" w:eastAsia="zh-CN"/>
        </w:rPr>
        <w:t>Elif</w:t>
      </w:r>
      <w:proofErr w:type="spellEnd"/>
      <w:r w:rsidRPr="00FD530B">
        <w:rPr>
          <w:rFonts w:ascii="Times New Roman" w:eastAsia="Times New Roman" w:hAnsi="Times New Roman" w:cs="Times New Roman"/>
          <w:b/>
          <w:bCs/>
          <w:sz w:val="24"/>
          <w:szCs w:val="24"/>
          <w:lang w:val="en-GB" w:eastAsia="zh-CN"/>
        </w:rPr>
        <w:t xml:space="preserve"> </w:t>
      </w:r>
      <w:proofErr w:type="spellStart"/>
      <w:r w:rsidRPr="00FD530B">
        <w:rPr>
          <w:rFonts w:ascii="Times New Roman" w:eastAsia="Times New Roman" w:hAnsi="Times New Roman" w:cs="Times New Roman"/>
          <w:b/>
          <w:bCs/>
          <w:sz w:val="24"/>
          <w:szCs w:val="24"/>
          <w:lang w:val="en-GB" w:eastAsia="zh-CN"/>
        </w:rPr>
        <w:t>Dağ</w:t>
      </w:r>
      <w:proofErr w:type="spellEnd"/>
      <w:r w:rsidRPr="00FD530B">
        <w:rPr>
          <w:rFonts w:ascii="Times New Roman" w:eastAsia="Times New Roman" w:hAnsi="Times New Roman" w:cs="Times New Roman"/>
          <w:b/>
          <w:bCs/>
          <w:sz w:val="24"/>
          <w:szCs w:val="24"/>
          <w:lang w:val="en-GB" w:eastAsia="zh-CN"/>
        </w:rPr>
        <w:t>:</w:t>
      </w:r>
      <w:r w:rsidRPr="00FD530B">
        <w:rPr>
          <w:rFonts w:ascii="Times New Roman" w:eastAsia="Times New Roman" w:hAnsi="Times New Roman" w:cs="Times New Roman"/>
          <w:sz w:val="24"/>
          <w:szCs w:val="24"/>
          <w:lang w:val="en-GB" w:eastAsia="zh-CN"/>
        </w:rPr>
        <w:br/>
      </w:r>
      <w:r w:rsidRPr="00FD530B">
        <w:rPr>
          <w:rFonts w:ascii="Times New Roman" w:eastAsia="Times New Roman" w:hAnsi="Times New Roman" w:cs="Times New Roman"/>
          <w:b/>
          <w:bCs/>
          <w:sz w:val="24"/>
          <w:szCs w:val="24"/>
          <w:lang w:val="en-GB" w:eastAsia="zh-CN"/>
        </w:rPr>
        <w:t>It would be best if the communication is both guidance-focused and friendly</w:t>
      </w:r>
      <w:r w:rsidRPr="00FD530B">
        <w:rPr>
          <w:rFonts w:ascii="Times New Roman" w:eastAsia="Times New Roman" w:hAnsi="Times New Roman" w:cs="Times New Roman"/>
          <w:sz w:val="24"/>
          <w:szCs w:val="24"/>
          <w:lang w:val="en-GB" w:eastAsia="zh-CN"/>
        </w:rPr>
        <w:t xml:space="preserve"> {Friendly &amp; Balanced Tutor Interaction}—someone who gives direction while also maintaining a warm and approachable tone.</w:t>
      </w:r>
    </w:p>
    <w:p w:rsidR="00FD530B" w:rsidRPr="00FD530B" w:rsidRDefault="00FD530B" w:rsidP="00FD530B">
      <w:pPr>
        <w:spacing w:before="100" w:beforeAutospacing="1" w:after="100" w:afterAutospacing="1"/>
        <w:rPr>
          <w:rFonts w:ascii="Times New Roman" w:eastAsia="Times New Roman" w:hAnsi="Times New Roman" w:cs="Times New Roman"/>
          <w:sz w:val="24"/>
          <w:szCs w:val="24"/>
          <w:lang w:val="en-GB" w:eastAsia="zh-CN"/>
        </w:rPr>
      </w:pPr>
      <w:proofErr w:type="spellStart"/>
      <w:r w:rsidRPr="00FD530B">
        <w:rPr>
          <w:rFonts w:ascii="Times New Roman" w:eastAsia="Times New Roman" w:hAnsi="Times New Roman" w:cs="Times New Roman"/>
          <w:b/>
          <w:bCs/>
          <w:sz w:val="24"/>
          <w:szCs w:val="24"/>
          <w:lang w:val="en-GB" w:eastAsia="zh-CN"/>
        </w:rPr>
        <w:t>Azra</w:t>
      </w:r>
      <w:proofErr w:type="spellEnd"/>
      <w:r w:rsidRPr="00FD530B">
        <w:rPr>
          <w:rFonts w:ascii="Times New Roman" w:eastAsia="Times New Roman" w:hAnsi="Times New Roman" w:cs="Times New Roman"/>
          <w:b/>
          <w:bCs/>
          <w:sz w:val="24"/>
          <w:szCs w:val="24"/>
          <w:lang w:val="en-GB" w:eastAsia="zh-CN"/>
        </w:rPr>
        <w:t>:</w:t>
      </w:r>
      <w:r w:rsidRPr="00FD530B">
        <w:rPr>
          <w:rFonts w:ascii="Times New Roman" w:eastAsia="Times New Roman" w:hAnsi="Times New Roman" w:cs="Times New Roman"/>
          <w:sz w:val="24"/>
          <w:szCs w:val="24"/>
          <w:lang w:val="en-GB" w:eastAsia="zh-CN"/>
        </w:rPr>
        <w:br/>
      </w:r>
      <w:r w:rsidRPr="00FD530B">
        <w:rPr>
          <w:rFonts w:ascii="Times New Roman" w:eastAsia="Times New Roman" w:hAnsi="Times New Roman" w:cs="Times New Roman"/>
          <w:b/>
          <w:bCs/>
          <w:sz w:val="24"/>
          <w:szCs w:val="24"/>
          <w:lang w:val="en-GB" w:eastAsia="zh-CN"/>
        </w:rPr>
        <w:t>I prefer a guidance-focused interaction</w:t>
      </w:r>
      <w:r w:rsidRPr="00FD530B">
        <w:rPr>
          <w:rFonts w:ascii="Times New Roman" w:eastAsia="Times New Roman" w:hAnsi="Times New Roman" w:cs="Times New Roman"/>
          <w:sz w:val="24"/>
          <w:szCs w:val="24"/>
          <w:lang w:val="en-GB" w:eastAsia="zh-CN"/>
        </w:rPr>
        <w:t xml:space="preserve"> {Friendly &amp; Balanced Tutor Interaction}. </w:t>
      </w:r>
      <w:r w:rsidRPr="00FD530B">
        <w:rPr>
          <w:rFonts w:ascii="Times New Roman" w:eastAsia="Times New Roman" w:hAnsi="Times New Roman" w:cs="Times New Roman"/>
          <w:b/>
          <w:bCs/>
          <w:sz w:val="24"/>
          <w:szCs w:val="24"/>
          <w:lang w:val="en-GB" w:eastAsia="zh-CN"/>
        </w:rPr>
        <w:t>I want to be directed and supported in my learning</w:t>
      </w:r>
      <w:r w:rsidRPr="00FD530B">
        <w:rPr>
          <w:rFonts w:ascii="Times New Roman" w:eastAsia="Times New Roman" w:hAnsi="Times New Roman" w:cs="Times New Roman"/>
          <w:sz w:val="24"/>
          <w:szCs w:val="24"/>
          <w:lang w:val="en-GB" w:eastAsia="zh-CN"/>
        </w:rPr>
        <w:t xml:space="preserve"> {Friendly &amp; Balanced Tutor Interaction}.</w:t>
      </w:r>
    </w:p>
    <w:p w:rsidR="00FD530B" w:rsidRPr="00FD530B" w:rsidRDefault="00FD530B" w:rsidP="00FD530B">
      <w:pPr>
        <w:spacing w:before="100" w:beforeAutospacing="1" w:after="100" w:afterAutospacing="1"/>
        <w:rPr>
          <w:rFonts w:ascii="Times New Roman" w:eastAsia="Times New Roman" w:hAnsi="Times New Roman" w:cs="Times New Roman"/>
          <w:sz w:val="24"/>
          <w:szCs w:val="24"/>
          <w:lang w:val="en-GB" w:eastAsia="zh-CN"/>
        </w:rPr>
      </w:pPr>
      <w:proofErr w:type="spellStart"/>
      <w:r w:rsidRPr="00FD530B">
        <w:rPr>
          <w:rFonts w:ascii="Times New Roman" w:eastAsia="Times New Roman" w:hAnsi="Times New Roman" w:cs="Times New Roman"/>
          <w:b/>
          <w:bCs/>
          <w:sz w:val="24"/>
          <w:szCs w:val="24"/>
          <w:lang w:val="en-GB" w:eastAsia="zh-CN"/>
        </w:rPr>
        <w:t>Hicran</w:t>
      </w:r>
      <w:proofErr w:type="spellEnd"/>
      <w:r w:rsidRPr="00FD530B">
        <w:rPr>
          <w:rFonts w:ascii="Times New Roman" w:eastAsia="Times New Roman" w:hAnsi="Times New Roman" w:cs="Times New Roman"/>
          <w:b/>
          <w:bCs/>
          <w:sz w:val="24"/>
          <w:szCs w:val="24"/>
          <w:lang w:val="en-GB" w:eastAsia="zh-CN"/>
        </w:rPr>
        <w:t>:</w:t>
      </w:r>
      <w:r w:rsidRPr="00FD530B">
        <w:rPr>
          <w:rFonts w:ascii="Times New Roman" w:eastAsia="Times New Roman" w:hAnsi="Times New Roman" w:cs="Times New Roman"/>
          <w:sz w:val="24"/>
          <w:szCs w:val="24"/>
          <w:lang w:val="en-GB" w:eastAsia="zh-CN"/>
        </w:rPr>
        <w:br/>
      </w:r>
      <w:r w:rsidRPr="00FD530B">
        <w:rPr>
          <w:rFonts w:ascii="Times New Roman" w:eastAsia="Times New Roman" w:hAnsi="Times New Roman" w:cs="Times New Roman"/>
          <w:b/>
          <w:bCs/>
          <w:sz w:val="24"/>
          <w:szCs w:val="24"/>
          <w:lang w:val="en-GB" w:eastAsia="zh-CN"/>
        </w:rPr>
        <w:t>I think a friendly approach is better</w:t>
      </w:r>
      <w:r w:rsidRPr="00FD530B">
        <w:rPr>
          <w:rFonts w:ascii="Times New Roman" w:eastAsia="Times New Roman" w:hAnsi="Times New Roman" w:cs="Times New Roman"/>
          <w:sz w:val="24"/>
          <w:szCs w:val="24"/>
          <w:lang w:val="en-GB" w:eastAsia="zh-CN"/>
        </w:rPr>
        <w:t xml:space="preserve"> {Friendly &amp; Balanced Tutor Interaction}. That might actually be what distinguishes peer-supported education from traditional methods the most.</w:t>
      </w:r>
    </w:p>
    <w:p w:rsidR="00FD530B" w:rsidRPr="00FD530B" w:rsidRDefault="00FD530B" w:rsidP="00FD530B">
      <w:pPr>
        <w:spacing w:before="100" w:beforeAutospacing="1" w:after="100" w:afterAutospacing="1"/>
        <w:rPr>
          <w:rFonts w:ascii="Times New Roman" w:eastAsia="Times New Roman" w:hAnsi="Times New Roman" w:cs="Times New Roman"/>
          <w:sz w:val="24"/>
          <w:szCs w:val="24"/>
          <w:lang w:val="en-GB" w:eastAsia="zh-CN"/>
        </w:rPr>
      </w:pPr>
      <w:r w:rsidRPr="00FD530B">
        <w:rPr>
          <w:rFonts w:ascii="Times New Roman" w:eastAsia="Times New Roman" w:hAnsi="Times New Roman" w:cs="Times New Roman"/>
          <w:b/>
          <w:bCs/>
          <w:sz w:val="24"/>
          <w:szCs w:val="24"/>
          <w:lang w:val="en-GB" w:eastAsia="zh-CN"/>
        </w:rPr>
        <w:t>Q4: What specific features should a peer-supported digital education platform have to be most effective?</w:t>
      </w:r>
    </w:p>
    <w:p w:rsidR="00FD530B" w:rsidRPr="00FD530B" w:rsidRDefault="00FD530B" w:rsidP="00FD530B">
      <w:pPr>
        <w:spacing w:before="100" w:beforeAutospacing="1" w:after="100" w:afterAutospacing="1"/>
        <w:rPr>
          <w:rFonts w:ascii="Times New Roman" w:eastAsia="Times New Roman" w:hAnsi="Times New Roman" w:cs="Times New Roman"/>
          <w:sz w:val="24"/>
          <w:szCs w:val="24"/>
          <w:lang w:val="en-GB" w:eastAsia="zh-CN"/>
        </w:rPr>
      </w:pPr>
      <w:proofErr w:type="spellStart"/>
      <w:r w:rsidRPr="00FD530B">
        <w:rPr>
          <w:rFonts w:ascii="Times New Roman" w:eastAsia="Times New Roman" w:hAnsi="Times New Roman" w:cs="Times New Roman"/>
          <w:b/>
          <w:bCs/>
          <w:sz w:val="24"/>
          <w:szCs w:val="24"/>
          <w:lang w:val="en-GB" w:eastAsia="zh-CN"/>
        </w:rPr>
        <w:t>Hicran</w:t>
      </w:r>
      <w:proofErr w:type="spellEnd"/>
      <w:r w:rsidRPr="00FD530B">
        <w:rPr>
          <w:rFonts w:ascii="Times New Roman" w:eastAsia="Times New Roman" w:hAnsi="Times New Roman" w:cs="Times New Roman"/>
          <w:b/>
          <w:bCs/>
          <w:sz w:val="24"/>
          <w:szCs w:val="24"/>
          <w:lang w:val="en-GB" w:eastAsia="zh-CN"/>
        </w:rPr>
        <w:t>:</w:t>
      </w:r>
      <w:r w:rsidRPr="00FD530B">
        <w:rPr>
          <w:rFonts w:ascii="Times New Roman" w:eastAsia="Times New Roman" w:hAnsi="Times New Roman" w:cs="Times New Roman"/>
          <w:sz w:val="24"/>
          <w:szCs w:val="24"/>
          <w:lang w:val="en-GB" w:eastAsia="zh-CN"/>
        </w:rPr>
        <w:br/>
        <w:t xml:space="preserve">I think it would be effective if </w:t>
      </w:r>
      <w:r w:rsidRPr="00FD530B">
        <w:rPr>
          <w:rFonts w:ascii="Times New Roman" w:eastAsia="Times New Roman" w:hAnsi="Times New Roman" w:cs="Times New Roman"/>
          <w:b/>
          <w:bCs/>
          <w:sz w:val="24"/>
          <w:szCs w:val="24"/>
          <w:lang w:val="en-GB" w:eastAsia="zh-CN"/>
        </w:rPr>
        <w:t>a student from a good high school came and shared their motivation and what they’ve been doing with us</w:t>
      </w:r>
      <w:r w:rsidRPr="00FD530B">
        <w:rPr>
          <w:rFonts w:ascii="Times New Roman" w:eastAsia="Times New Roman" w:hAnsi="Times New Roman" w:cs="Times New Roman"/>
          <w:sz w:val="24"/>
          <w:szCs w:val="24"/>
          <w:lang w:val="en-GB" w:eastAsia="zh-CN"/>
        </w:rPr>
        <w:t xml:space="preserve"> {Social Dimension}.</w:t>
      </w:r>
    </w:p>
    <w:p w:rsidR="00FD530B" w:rsidRPr="00FD530B" w:rsidRDefault="00FD530B" w:rsidP="00FD530B">
      <w:pPr>
        <w:spacing w:before="100" w:beforeAutospacing="1" w:after="100" w:afterAutospacing="1"/>
        <w:rPr>
          <w:rFonts w:ascii="Times New Roman" w:eastAsia="Times New Roman" w:hAnsi="Times New Roman" w:cs="Times New Roman"/>
          <w:sz w:val="24"/>
          <w:szCs w:val="24"/>
          <w:lang w:val="en-GB" w:eastAsia="zh-CN"/>
        </w:rPr>
      </w:pPr>
      <w:proofErr w:type="spellStart"/>
      <w:r w:rsidRPr="00FD530B">
        <w:rPr>
          <w:rFonts w:ascii="Times New Roman" w:eastAsia="Times New Roman" w:hAnsi="Times New Roman" w:cs="Times New Roman"/>
          <w:b/>
          <w:bCs/>
          <w:sz w:val="24"/>
          <w:szCs w:val="24"/>
          <w:lang w:val="en-GB" w:eastAsia="zh-CN"/>
        </w:rPr>
        <w:t>Umut</w:t>
      </w:r>
      <w:proofErr w:type="spellEnd"/>
      <w:r w:rsidRPr="00FD530B">
        <w:rPr>
          <w:rFonts w:ascii="Times New Roman" w:eastAsia="Times New Roman" w:hAnsi="Times New Roman" w:cs="Times New Roman"/>
          <w:b/>
          <w:bCs/>
          <w:sz w:val="24"/>
          <w:szCs w:val="24"/>
          <w:lang w:val="en-GB" w:eastAsia="zh-CN"/>
        </w:rPr>
        <w:t>:</w:t>
      </w:r>
      <w:r w:rsidRPr="00FD530B">
        <w:rPr>
          <w:rFonts w:ascii="Times New Roman" w:eastAsia="Times New Roman" w:hAnsi="Times New Roman" w:cs="Times New Roman"/>
          <w:sz w:val="24"/>
          <w:szCs w:val="24"/>
          <w:lang w:val="en-GB" w:eastAsia="zh-CN"/>
        </w:rPr>
        <w:br/>
      </w:r>
      <w:r w:rsidRPr="00FD530B">
        <w:rPr>
          <w:rFonts w:ascii="Times New Roman" w:eastAsia="Times New Roman" w:hAnsi="Times New Roman" w:cs="Times New Roman"/>
          <w:b/>
          <w:bCs/>
          <w:sz w:val="24"/>
          <w:szCs w:val="24"/>
          <w:lang w:val="en-GB" w:eastAsia="zh-CN"/>
        </w:rPr>
        <w:t>There could be guidance sessions twice a month</w:t>
      </w:r>
      <w:r w:rsidRPr="00FD530B">
        <w:rPr>
          <w:rFonts w:ascii="Times New Roman" w:eastAsia="Times New Roman" w:hAnsi="Times New Roman" w:cs="Times New Roman"/>
          <w:sz w:val="24"/>
          <w:szCs w:val="24"/>
          <w:lang w:val="en-GB" w:eastAsia="zh-CN"/>
        </w:rPr>
        <w:t xml:space="preserve"> {Mentor Feedback}, for example, </w:t>
      </w:r>
      <w:r w:rsidRPr="00FD530B">
        <w:rPr>
          <w:rFonts w:ascii="Times New Roman" w:eastAsia="Times New Roman" w:hAnsi="Times New Roman" w:cs="Times New Roman"/>
          <w:b/>
          <w:bCs/>
          <w:sz w:val="24"/>
          <w:szCs w:val="24"/>
          <w:lang w:val="en-GB" w:eastAsia="zh-CN"/>
        </w:rPr>
        <w:t>teachers who track how we solve questions</w:t>
      </w:r>
      <w:r w:rsidRPr="00FD530B">
        <w:rPr>
          <w:rFonts w:ascii="Times New Roman" w:eastAsia="Times New Roman" w:hAnsi="Times New Roman" w:cs="Times New Roman"/>
          <w:sz w:val="24"/>
          <w:szCs w:val="24"/>
          <w:lang w:val="en-GB" w:eastAsia="zh-CN"/>
        </w:rPr>
        <w:t xml:space="preserve"> {Progress Tracking}.</w:t>
      </w:r>
    </w:p>
    <w:p w:rsidR="00FD530B" w:rsidRPr="00FD530B" w:rsidRDefault="00FD530B" w:rsidP="00FD530B">
      <w:pPr>
        <w:spacing w:before="100" w:beforeAutospacing="1" w:after="100" w:afterAutospacing="1"/>
        <w:rPr>
          <w:rFonts w:ascii="Times New Roman" w:eastAsia="Times New Roman" w:hAnsi="Times New Roman" w:cs="Times New Roman"/>
          <w:sz w:val="24"/>
          <w:szCs w:val="24"/>
          <w:lang w:val="en-GB" w:eastAsia="zh-CN"/>
        </w:rPr>
      </w:pPr>
      <w:proofErr w:type="spellStart"/>
      <w:r w:rsidRPr="00FD530B">
        <w:rPr>
          <w:rFonts w:ascii="Times New Roman" w:eastAsia="Times New Roman" w:hAnsi="Times New Roman" w:cs="Times New Roman"/>
          <w:b/>
          <w:bCs/>
          <w:sz w:val="24"/>
          <w:szCs w:val="24"/>
          <w:lang w:val="en-GB" w:eastAsia="zh-CN"/>
        </w:rPr>
        <w:t>Elif</w:t>
      </w:r>
      <w:proofErr w:type="spellEnd"/>
      <w:r w:rsidRPr="00FD530B">
        <w:rPr>
          <w:rFonts w:ascii="Times New Roman" w:eastAsia="Times New Roman" w:hAnsi="Times New Roman" w:cs="Times New Roman"/>
          <w:b/>
          <w:bCs/>
          <w:sz w:val="24"/>
          <w:szCs w:val="24"/>
          <w:lang w:val="en-GB" w:eastAsia="zh-CN"/>
        </w:rPr>
        <w:t xml:space="preserve"> </w:t>
      </w:r>
      <w:proofErr w:type="spellStart"/>
      <w:r w:rsidRPr="00FD530B">
        <w:rPr>
          <w:rFonts w:ascii="Times New Roman" w:eastAsia="Times New Roman" w:hAnsi="Times New Roman" w:cs="Times New Roman"/>
          <w:b/>
          <w:bCs/>
          <w:sz w:val="24"/>
          <w:szCs w:val="24"/>
          <w:lang w:val="en-GB" w:eastAsia="zh-CN"/>
        </w:rPr>
        <w:t>Dağ</w:t>
      </w:r>
      <w:proofErr w:type="spellEnd"/>
      <w:r w:rsidRPr="00FD530B">
        <w:rPr>
          <w:rFonts w:ascii="Times New Roman" w:eastAsia="Times New Roman" w:hAnsi="Times New Roman" w:cs="Times New Roman"/>
          <w:b/>
          <w:bCs/>
          <w:sz w:val="24"/>
          <w:szCs w:val="24"/>
          <w:lang w:val="en-GB" w:eastAsia="zh-CN"/>
        </w:rPr>
        <w:t>:</w:t>
      </w:r>
      <w:r w:rsidRPr="00FD530B">
        <w:rPr>
          <w:rFonts w:ascii="Times New Roman" w:eastAsia="Times New Roman" w:hAnsi="Times New Roman" w:cs="Times New Roman"/>
          <w:sz w:val="24"/>
          <w:szCs w:val="24"/>
          <w:lang w:val="en-GB" w:eastAsia="zh-CN"/>
        </w:rPr>
        <w:br/>
      </w:r>
      <w:r w:rsidRPr="00FD530B">
        <w:rPr>
          <w:rFonts w:ascii="Times New Roman" w:eastAsia="Times New Roman" w:hAnsi="Times New Roman" w:cs="Times New Roman"/>
          <w:b/>
          <w:bCs/>
          <w:sz w:val="24"/>
          <w:szCs w:val="24"/>
          <w:lang w:val="en-GB" w:eastAsia="zh-CN"/>
        </w:rPr>
        <w:t>We could all get the same book and solve practice exams together with timed sessions</w:t>
      </w:r>
      <w:r w:rsidRPr="00FD530B">
        <w:rPr>
          <w:rFonts w:ascii="Times New Roman" w:eastAsia="Times New Roman" w:hAnsi="Times New Roman" w:cs="Times New Roman"/>
          <w:sz w:val="24"/>
          <w:szCs w:val="24"/>
          <w:lang w:val="en-GB" w:eastAsia="zh-CN"/>
        </w:rPr>
        <w:t xml:space="preserve"> {Shared Materials}. </w:t>
      </w:r>
      <w:r w:rsidRPr="00FD530B">
        <w:rPr>
          <w:rFonts w:ascii="Times New Roman" w:eastAsia="Times New Roman" w:hAnsi="Times New Roman" w:cs="Times New Roman"/>
          <w:b/>
          <w:bCs/>
          <w:sz w:val="24"/>
          <w:szCs w:val="24"/>
          <w:lang w:val="en-GB" w:eastAsia="zh-CN"/>
        </w:rPr>
        <w:t>I’d also like everyone to have access to a common resource</w:t>
      </w:r>
      <w:r w:rsidRPr="00FD530B">
        <w:rPr>
          <w:rFonts w:ascii="Times New Roman" w:eastAsia="Times New Roman" w:hAnsi="Times New Roman" w:cs="Times New Roman"/>
          <w:sz w:val="24"/>
          <w:szCs w:val="24"/>
          <w:lang w:val="en-GB" w:eastAsia="zh-CN"/>
        </w:rPr>
        <w:t xml:space="preserve"> {Shared Materials}.</w:t>
      </w:r>
    </w:p>
    <w:p w:rsidR="00FD530B" w:rsidRPr="00FD530B" w:rsidRDefault="00FD530B" w:rsidP="00FD530B">
      <w:pPr>
        <w:spacing w:before="100" w:beforeAutospacing="1" w:after="100" w:afterAutospacing="1"/>
        <w:rPr>
          <w:rFonts w:ascii="Times New Roman" w:eastAsia="Times New Roman" w:hAnsi="Times New Roman" w:cs="Times New Roman"/>
          <w:sz w:val="24"/>
          <w:szCs w:val="24"/>
          <w:lang w:val="en-GB" w:eastAsia="zh-CN"/>
        </w:rPr>
      </w:pPr>
      <w:proofErr w:type="spellStart"/>
      <w:r w:rsidRPr="00FD530B">
        <w:rPr>
          <w:rFonts w:ascii="Times New Roman" w:eastAsia="Times New Roman" w:hAnsi="Times New Roman" w:cs="Times New Roman"/>
          <w:b/>
          <w:bCs/>
          <w:sz w:val="24"/>
          <w:szCs w:val="24"/>
          <w:lang w:val="en-GB" w:eastAsia="zh-CN"/>
        </w:rPr>
        <w:t>Azra</w:t>
      </w:r>
      <w:proofErr w:type="spellEnd"/>
      <w:r w:rsidRPr="00FD530B">
        <w:rPr>
          <w:rFonts w:ascii="Times New Roman" w:eastAsia="Times New Roman" w:hAnsi="Times New Roman" w:cs="Times New Roman"/>
          <w:b/>
          <w:bCs/>
          <w:sz w:val="24"/>
          <w:szCs w:val="24"/>
          <w:lang w:val="en-GB" w:eastAsia="zh-CN"/>
        </w:rPr>
        <w:t>:</w:t>
      </w:r>
      <w:r w:rsidRPr="00FD530B">
        <w:rPr>
          <w:rFonts w:ascii="Times New Roman" w:eastAsia="Times New Roman" w:hAnsi="Times New Roman" w:cs="Times New Roman"/>
          <w:sz w:val="24"/>
          <w:szCs w:val="24"/>
          <w:lang w:val="en-GB" w:eastAsia="zh-CN"/>
        </w:rPr>
        <w:br/>
      </w:r>
      <w:r w:rsidRPr="00FD530B">
        <w:rPr>
          <w:rFonts w:ascii="Times New Roman" w:eastAsia="Times New Roman" w:hAnsi="Times New Roman" w:cs="Times New Roman"/>
          <w:b/>
          <w:bCs/>
          <w:sz w:val="24"/>
          <w:szCs w:val="24"/>
          <w:lang w:val="en-GB" w:eastAsia="zh-CN"/>
        </w:rPr>
        <w:t>I think longer session durations would be better</w:t>
      </w:r>
      <w:r w:rsidRPr="00FD530B">
        <w:rPr>
          <w:rFonts w:ascii="Times New Roman" w:eastAsia="Times New Roman" w:hAnsi="Times New Roman" w:cs="Times New Roman"/>
          <w:sz w:val="24"/>
          <w:szCs w:val="24"/>
          <w:lang w:val="en-GB" w:eastAsia="zh-CN"/>
        </w:rPr>
        <w:t xml:space="preserve"> {Session Duration}.</w:t>
      </w:r>
      <w:r w:rsidRPr="00FD530B">
        <w:rPr>
          <w:rFonts w:ascii="Times New Roman" w:eastAsia="Times New Roman" w:hAnsi="Times New Roman" w:cs="Times New Roman"/>
          <w:sz w:val="24"/>
          <w:szCs w:val="24"/>
          <w:lang w:val="en-GB" w:eastAsia="zh-CN"/>
        </w:rPr>
        <w:br/>
        <w:t>— Longer in what way?</w:t>
      </w:r>
      <w:r w:rsidRPr="00FD530B">
        <w:rPr>
          <w:rFonts w:ascii="Times New Roman" w:eastAsia="Times New Roman" w:hAnsi="Times New Roman" w:cs="Times New Roman"/>
          <w:sz w:val="24"/>
          <w:szCs w:val="24"/>
          <w:lang w:val="en-GB" w:eastAsia="zh-CN"/>
        </w:rPr>
        <w:br/>
      </w:r>
      <w:r w:rsidRPr="00FD530B">
        <w:rPr>
          <w:rFonts w:ascii="Times New Roman" w:eastAsia="Times New Roman" w:hAnsi="Times New Roman" w:cs="Times New Roman"/>
          <w:b/>
          <w:bCs/>
          <w:sz w:val="24"/>
          <w:szCs w:val="24"/>
          <w:lang w:val="en-GB" w:eastAsia="zh-CN"/>
        </w:rPr>
        <w:t>Longer lesson durations</w:t>
      </w:r>
      <w:r w:rsidRPr="00FD530B">
        <w:rPr>
          <w:rFonts w:ascii="Times New Roman" w:eastAsia="Times New Roman" w:hAnsi="Times New Roman" w:cs="Times New Roman"/>
          <w:sz w:val="24"/>
          <w:szCs w:val="24"/>
          <w:lang w:val="en-GB" w:eastAsia="zh-CN"/>
        </w:rPr>
        <w:t xml:space="preserve"> {Session Duration}.</w:t>
      </w:r>
      <w:r w:rsidRPr="00FD530B">
        <w:rPr>
          <w:rFonts w:ascii="Times New Roman" w:eastAsia="Times New Roman" w:hAnsi="Times New Roman" w:cs="Times New Roman"/>
          <w:sz w:val="24"/>
          <w:szCs w:val="24"/>
          <w:lang w:val="en-GB" w:eastAsia="zh-CN"/>
        </w:rPr>
        <w:br/>
        <w:t>— How long would you prefer?</w:t>
      </w:r>
      <w:r w:rsidRPr="00FD530B">
        <w:rPr>
          <w:rFonts w:ascii="Times New Roman" w:eastAsia="Times New Roman" w:hAnsi="Times New Roman" w:cs="Times New Roman"/>
          <w:sz w:val="24"/>
          <w:szCs w:val="24"/>
          <w:lang w:val="en-GB" w:eastAsia="zh-CN"/>
        </w:rPr>
        <w:br/>
        <w:t>Around 50–55 minutes.</w:t>
      </w:r>
      <w:r w:rsidRPr="00FD530B">
        <w:rPr>
          <w:rFonts w:ascii="Times New Roman" w:eastAsia="Times New Roman" w:hAnsi="Times New Roman" w:cs="Times New Roman"/>
          <w:sz w:val="24"/>
          <w:szCs w:val="24"/>
          <w:lang w:val="en-GB" w:eastAsia="zh-CN"/>
        </w:rPr>
        <w:br/>
        <w:t>— Are you able to stay focused for that long?</w:t>
      </w:r>
      <w:r w:rsidRPr="00FD530B">
        <w:rPr>
          <w:rFonts w:ascii="Times New Roman" w:eastAsia="Times New Roman" w:hAnsi="Times New Roman" w:cs="Times New Roman"/>
          <w:sz w:val="24"/>
          <w:szCs w:val="24"/>
          <w:lang w:val="en-GB" w:eastAsia="zh-CN"/>
        </w:rPr>
        <w:br/>
        <w:t>I can stay focused if I’m mindful of it.</w:t>
      </w:r>
    </w:p>
    <w:p w:rsidR="00FD530B" w:rsidRPr="00FD530B" w:rsidRDefault="00FD530B" w:rsidP="00FD530B">
      <w:pPr>
        <w:spacing w:before="100" w:beforeAutospacing="1" w:after="100" w:afterAutospacing="1"/>
        <w:rPr>
          <w:rFonts w:ascii="Times New Roman" w:eastAsia="Times New Roman" w:hAnsi="Times New Roman" w:cs="Times New Roman"/>
          <w:sz w:val="24"/>
          <w:szCs w:val="24"/>
          <w:lang w:val="en-GB" w:eastAsia="zh-CN"/>
        </w:rPr>
      </w:pPr>
      <w:proofErr w:type="spellStart"/>
      <w:r w:rsidRPr="00FD530B">
        <w:rPr>
          <w:rFonts w:ascii="Times New Roman" w:eastAsia="Times New Roman" w:hAnsi="Times New Roman" w:cs="Times New Roman"/>
          <w:b/>
          <w:bCs/>
          <w:sz w:val="24"/>
          <w:szCs w:val="24"/>
          <w:lang w:val="en-GB" w:eastAsia="zh-CN"/>
        </w:rPr>
        <w:lastRenderedPageBreak/>
        <w:t>Melek</w:t>
      </w:r>
      <w:proofErr w:type="spellEnd"/>
      <w:r w:rsidRPr="00FD530B">
        <w:rPr>
          <w:rFonts w:ascii="Times New Roman" w:eastAsia="Times New Roman" w:hAnsi="Times New Roman" w:cs="Times New Roman"/>
          <w:b/>
          <w:bCs/>
          <w:sz w:val="24"/>
          <w:szCs w:val="24"/>
          <w:lang w:val="en-GB" w:eastAsia="zh-CN"/>
        </w:rPr>
        <w:t>:</w:t>
      </w:r>
      <w:r w:rsidRPr="00FD530B">
        <w:rPr>
          <w:rFonts w:ascii="Times New Roman" w:eastAsia="Times New Roman" w:hAnsi="Times New Roman" w:cs="Times New Roman"/>
          <w:sz w:val="24"/>
          <w:szCs w:val="24"/>
          <w:lang w:val="en-GB" w:eastAsia="zh-CN"/>
        </w:rPr>
        <w:br/>
      </w:r>
      <w:r w:rsidRPr="00FD530B">
        <w:rPr>
          <w:rFonts w:ascii="Times New Roman" w:eastAsia="Times New Roman" w:hAnsi="Times New Roman" w:cs="Times New Roman"/>
          <w:b/>
          <w:bCs/>
          <w:sz w:val="24"/>
          <w:szCs w:val="24"/>
          <w:lang w:val="en-GB" w:eastAsia="zh-CN"/>
        </w:rPr>
        <w:t>There could be reinforcement exams</w:t>
      </w:r>
      <w:r w:rsidRPr="00FD530B">
        <w:rPr>
          <w:rFonts w:ascii="Times New Roman" w:eastAsia="Times New Roman" w:hAnsi="Times New Roman" w:cs="Times New Roman"/>
          <w:sz w:val="24"/>
          <w:szCs w:val="24"/>
          <w:lang w:val="en-GB" w:eastAsia="zh-CN"/>
        </w:rPr>
        <w:t xml:space="preserve"> {Reinforcement &amp; Repetition}, </w:t>
      </w:r>
      <w:r w:rsidRPr="00FD530B">
        <w:rPr>
          <w:rFonts w:ascii="Times New Roman" w:eastAsia="Times New Roman" w:hAnsi="Times New Roman" w:cs="Times New Roman"/>
          <w:b/>
          <w:bCs/>
          <w:sz w:val="24"/>
          <w:szCs w:val="24"/>
          <w:lang w:val="en-GB" w:eastAsia="zh-CN"/>
        </w:rPr>
        <w:t>one-on-one meetings</w:t>
      </w:r>
      <w:r w:rsidRPr="00FD530B">
        <w:rPr>
          <w:rFonts w:ascii="Times New Roman" w:eastAsia="Times New Roman" w:hAnsi="Times New Roman" w:cs="Times New Roman"/>
          <w:sz w:val="24"/>
          <w:szCs w:val="24"/>
          <w:lang w:val="en-GB" w:eastAsia="zh-CN"/>
        </w:rPr>
        <w:t xml:space="preserve"> {Flexible, Personalized Learning}, and </w:t>
      </w:r>
      <w:r w:rsidRPr="00FD530B">
        <w:rPr>
          <w:rFonts w:ascii="Times New Roman" w:eastAsia="Times New Roman" w:hAnsi="Times New Roman" w:cs="Times New Roman"/>
          <w:b/>
          <w:bCs/>
          <w:sz w:val="24"/>
          <w:szCs w:val="24"/>
          <w:lang w:val="en-GB" w:eastAsia="zh-CN"/>
        </w:rPr>
        <w:t>inspirational conversations as well</w:t>
      </w:r>
      <w:r w:rsidRPr="00FD530B">
        <w:rPr>
          <w:rFonts w:ascii="Times New Roman" w:eastAsia="Times New Roman" w:hAnsi="Times New Roman" w:cs="Times New Roman"/>
          <w:sz w:val="24"/>
          <w:szCs w:val="24"/>
          <w:lang w:val="en-GB" w:eastAsia="zh-CN"/>
        </w:rPr>
        <w:t xml:space="preserve"> {Social Dimension}.</w:t>
      </w:r>
    </w:p>
    <w:p w:rsidR="00165BBB" w:rsidRPr="00165BBB" w:rsidRDefault="00165BBB" w:rsidP="00165BBB">
      <w:pPr>
        <w:spacing w:before="100" w:beforeAutospacing="1" w:after="100" w:afterAutospacing="1"/>
        <w:rPr>
          <w:rFonts w:ascii="Times New Roman" w:eastAsia="Times New Roman" w:hAnsi="Times New Roman" w:cs="Times New Roman"/>
          <w:sz w:val="24"/>
          <w:szCs w:val="24"/>
          <w:lang w:val="en-GB" w:eastAsia="zh-CN"/>
        </w:rPr>
      </w:pPr>
      <w:r w:rsidRPr="00165BBB">
        <w:rPr>
          <w:rFonts w:ascii="Times New Roman" w:eastAsia="Times New Roman" w:hAnsi="Times New Roman" w:cs="Times New Roman"/>
          <w:b/>
          <w:bCs/>
          <w:sz w:val="24"/>
          <w:szCs w:val="24"/>
          <w:lang w:val="en-GB" w:eastAsia="zh-CN"/>
        </w:rPr>
        <w:t>Q5: How would you like your progress to be tracked on such a platform?</w:t>
      </w:r>
    </w:p>
    <w:p w:rsidR="00165BBB" w:rsidRPr="00165BBB" w:rsidRDefault="00165BBB" w:rsidP="00165BBB">
      <w:pPr>
        <w:spacing w:before="100" w:beforeAutospacing="1" w:after="100" w:afterAutospacing="1"/>
        <w:rPr>
          <w:rFonts w:ascii="Times New Roman" w:eastAsia="Times New Roman" w:hAnsi="Times New Roman" w:cs="Times New Roman"/>
          <w:sz w:val="24"/>
          <w:szCs w:val="24"/>
          <w:lang w:val="en-GB" w:eastAsia="zh-CN"/>
        </w:rPr>
      </w:pPr>
      <w:proofErr w:type="spellStart"/>
      <w:r w:rsidRPr="00165BBB">
        <w:rPr>
          <w:rFonts w:ascii="Times New Roman" w:eastAsia="Times New Roman" w:hAnsi="Times New Roman" w:cs="Times New Roman"/>
          <w:b/>
          <w:bCs/>
          <w:sz w:val="24"/>
          <w:szCs w:val="24"/>
          <w:lang w:val="en-GB" w:eastAsia="zh-CN"/>
        </w:rPr>
        <w:t>Azra</w:t>
      </w:r>
      <w:proofErr w:type="spellEnd"/>
      <w:r w:rsidRPr="00165BBB">
        <w:rPr>
          <w:rFonts w:ascii="Times New Roman" w:eastAsia="Times New Roman" w:hAnsi="Times New Roman" w:cs="Times New Roman"/>
          <w:b/>
          <w:bCs/>
          <w:sz w:val="24"/>
          <w:szCs w:val="24"/>
          <w:lang w:val="en-GB" w:eastAsia="zh-CN"/>
        </w:rPr>
        <w:t>:</w:t>
      </w:r>
      <w:r w:rsidRPr="00165BBB">
        <w:rPr>
          <w:rFonts w:ascii="Times New Roman" w:eastAsia="Times New Roman" w:hAnsi="Times New Roman" w:cs="Times New Roman"/>
          <w:sz w:val="24"/>
          <w:szCs w:val="24"/>
          <w:lang w:val="en-GB" w:eastAsia="zh-CN"/>
        </w:rPr>
        <w:br/>
        <w:t xml:space="preserve">I think there should be </w:t>
      </w:r>
      <w:r w:rsidRPr="00165BBB">
        <w:rPr>
          <w:rFonts w:ascii="Times New Roman" w:eastAsia="Times New Roman" w:hAnsi="Times New Roman" w:cs="Times New Roman"/>
          <w:b/>
          <w:bCs/>
          <w:sz w:val="24"/>
          <w:szCs w:val="24"/>
          <w:lang w:val="en-GB" w:eastAsia="zh-CN"/>
        </w:rPr>
        <w:t>progress tracking</w:t>
      </w:r>
      <w:r w:rsidRPr="00165BBB">
        <w:rPr>
          <w:rFonts w:ascii="Times New Roman" w:eastAsia="Times New Roman" w:hAnsi="Times New Roman" w:cs="Times New Roman"/>
          <w:sz w:val="24"/>
          <w:szCs w:val="24"/>
          <w:lang w:val="en-GB" w:eastAsia="zh-CN"/>
        </w:rPr>
        <w:t xml:space="preserve"> {Progress Tracking}.</w:t>
      </w:r>
      <w:r w:rsidRPr="00165BBB">
        <w:rPr>
          <w:rFonts w:ascii="Times New Roman" w:eastAsia="Times New Roman" w:hAnsi="Times New Roman" w:cs="Times New Roman"/>
          <w:sz w:val="24"/>
          <w:szCs w:val="24"/>
          <w:lang w:val="en-GB" w:eastAsia="zh-CN"/>
        </w:rPr>
        <w:br/>
        <w:t>— How would you like that to be done?</w:t>
      </w:r>
      <w:r w:rsidRPr="00165BBB">
        <w:rPr>
          <w:rFonts w:ascii="Times New Roman" w:eastAsia="Times New Roman" w:hAnsi="Times New Roman" w:cs="Times New Roman"/>
          <w:sz w:val="24"/>
          <w:szCs w:val="24"/>
          <w:lang w:val="en-GB" w:eastAsia="zh-CN"/>
        </w:rPr>
        <w:br/>
      </w:r>
      <w:r w:rsidRPr="00165BBB">
        <w:rPr>
          <w:rFonts w:ascii="Times New Roman" w:eastAsia="Times New Roman" w:hAnsi="Times New Roman" w:cs="Times New Roman"/>
          <w:b/>
          <w:bCs/>
          <w:sz w:val="24"/>
          <w:szCs w:val="24"/>
          <w:lang w:val="en-GB" w:eastAsia="zh-CN"/>
        </w:rPr>
        <w:t>By filling out surveys</w:t>
      </w:r>
      <w:r w:rsidRPr="00165BBB">
        <w:rPr>
          <w:rFonts w:ascii="Times New Roman" w:eastAsia="Times New Roman" w:hAnsi="Times New Roman" w:cs="Times New Roman"/>
          <w:sz w:val="24"/>
          <w:szCs w:val="24"/>
          <w:lang w:val="en-GB" w:eastAsia="zh-CN"/>
        </w:rPr>
        <w:t xml:space="preserve"> {Progress Tracking}.</w:t>
      </w:r>
    </w:p>
    <w:p w:rsidR="00165BBB" w:rsidRPr="00165BBB" w:rsidRDefault="00165BBB" w:rsidP="00165BBB">
      <w:pPr>
        <w:spacing w:before="100" w:beforeAutospacing="1" w:after="100" w:afterAutospacing="1"/>
        <w:rPr>
          <w:rFonts w:ascii="Times New Roman" w:eastAsia="Times New Roman" w:hAnsi="Times New Roman" w:cs="Times New Roman"/>
          <w:sz w:val="24"/>
          <w:szCs w:val="24"/>
          <w:lang w:val="en-GB" w:eastAsia="zh-CN"/>
        </w:rPr>
      </w:pPr>
      <w:proofErr w:type="spellStart"/>
      <w:r w:rsidRPr="00165BBB">
        <w:rPr>
          <w:rFonts w:ascii="Times New Roman" w:eastAsia="Times New Roman" w:hAnsi="Times New Roman" w:cs="Times New Roman"/>
          <w:b/>
          <w:bCs/>
          <w:sz w:val="24"/>
          <w:szCs w:val="24"/>
          <w:lang w:val="en-GB" w:eastAsia="zh-CN"/>
        </w:rPr>
        <w:t>Umut</w:t>
      </w:r>
      <w:proofErr w:type="spellEnd"/>
      <w:r w:rsidRPr="00165BBB">
        <w:rPr>
          <w:rFonts w:ascii="Times New Roman" w:eastAsia="Times New Roman" w:hAnsi="Times New Roman" w:cs="Times New Roman"/>
          <w:b/>
          <w:bCs/>
          <w:sz w:val="24"/>
          <w:szCs w:val="24"/>
          <w:lang w:val="en-GB" w:eastAsia="zh-CN"/>
        </w:rPr>
        <w:t>:</w:t>
      </w:r>
      <w:r w:rsidRPr="00165BBB">
        <w:rPr>
          <w:rFonts w:ascii="Times New Roman" w:eastAsia="Times New Roman" w:hAnsi="Times New Roman" w:cs="Times New Roman"/>
          <w:sz w:val="24"/>
          <w:szCs w:val="24"/>
          <w:lang w:val="en-GB" w:eastAsia="zh-CN"/>
        </w:rPr>
        <w:br/>
        <w:t xml:space="preserve">Our </w:t>
      </w:r>
      <w:r w:rsidRPr="00165BBB">
        <w:rPr>
          <w:rFonts w:ascii="Times New Roman" w:eastAsia="Times New Roman" w:hAnsi="Times New Roman" w:cs="Times New Roman"/>
          <w:b/>
          <w:bCs/>
          <w:sz w:val="24"/>
          <w:szCs w:val="24"/>
          <w:lang w:val="en-GB" w:eastAsia="zh-CN"/>
        </w:rPr>
        <w:t>initial performance</w:t>
      </w:r>
      <w:r w:rsidRPr="00165BBB">
        <w:rPr>
          <w:rFonts w:ascii="Times New Roman" w:eastAsia="Times New Roman" w:hAnsi="Times New Roman" w:cs="Times New Roman"/>
          <w:sz w:val="24"/>
          <w:szCs w:val="24"/>
          <w:lang w:val="en-GB" w:eastAsia="zh-CN"/>
        </w:rPr>
        <w:t xml:space="preserve"> {Progress Tracking} could be </w:t>
      </w:r>
      <w:r w:rsidRPr="00165BBB">
        <w:rPr>
          <w:rFonts w:ascii="Times New Roman" w:eastAsia="Times New Roman" w:hAnsi="Times New Roman" w:cs="Times New Roman"/>
          <w:b/>
          <w:bCs/>
          <w:sz w:val="24"/>
          <w:szCs w:val="24"/>
          <w:lang w:val="en-GB" w:eastAsia="zh-CN"/>
        </w:rPr>
        <w:t>compared with our mock exams</w:t>
      </w:r>
      <w:r w:rsidRPr="00165BBB">
        <w:rPr>
          <w:rFonts w:ascii="Times New Roman" w:eastAsia="Times New Roman" w:hAnsi="Times New Roman" w:cs="Times New Roman"/>
          <w:sz w:val="24"/>
          <w:szCs w:val="24"/>
          <w:lang w:val="en-GB" w:eastAsia="zh-CN"/>
        </w:rPr>
        <w:t xml:space="preserve"> {Progress Tracking} closer to the actual exam date.</w:t>
      </w:r>
    </w:p>
    <w:p w:rsidR="00165BBB" w:rsidRPr="00165BBB" w:rsidRDefault="00165BBB" w:rsidP="00165BBB">
      <w:pPr>
        <w:spacing w:before="100" w:beforeAutospacing="1" w:after="100" w:afterAutospacing="1"/>
        <w:rPr>
          <w:rFonts w:ascii="Times New Roman" w:eastAsia="Times New Roman" w:hAnsi="Times New Roman" w:cs="Times New Roman"/>
          <w:sz w:val="24"/>
          <w:szCs w:val="24"/>
          <w:lang w:val="en-GB" w:eastAsia="zh-CN"/>
        </w:rPr>
      </w:pPr>
      <w:proofErr w:type="spellStart"/>
      <w:r w:rsidRPr="00165BBB">
        <w:rPr>
          <w:rFonts w:ascii="Times New Roman" w:eastAsia="Times New Roman" w:hAnsi="Times New Roman" w:cs="Times New Roman"/>
          <w:b/>
          <w:bCs/>
          <w:sz w:val="24"/>
          <w:szCs w:val="24"/>
          <w:lang w:val="en-GB" w:eastAsia="zh-CN"/>
        </w:rPr>
        <w:t>Elif</w:t>
      </w:r>
      <w:proofErr w:type="spellEnd"/>
      <w:r w:rsidRPr="00165BBB">
        <w:rPr>
          <w:rFonts w:ascii="Times New Roman" w:eastAsia="Times New Roman" w:hAnsi="Times New Roman" w:cs="Times New Roman"/>
          <w:b/>
          <w:bCs/>
          <w:sz w:val="24"/>
          <w:szCs w:val="24"/>
          <w:lang w:val="en-GB" w:eastAsia="zh-CN"/>
        </w:rPr>
        <w:t xml:space="preserve"> </w:t>
      </w:r>
      <w:proofErr w:type="spellStart"/>
      <w:r w:rsidRPr="00165BBB">
        <w:rPr>
          <w:rFonts w:ascii="Times New Roman" w:eastAsia="Times New Roman" w:hAnsi="Times New Roman" w:cs="Times New Roman"/>
          <w:b/>
          <w:bCs/>
          <w:sz w:val="24"/>
          <w:szCs w:val="24"/>
          <w:lang w:val="en-GB" w:eastAsia="zh-CN"/>
        </w:rPr>
        <w:t>Dağ</w:t>
      </w:r>
      <w:proofErr w:type="spellEnd"/>
      <w:r w:rsidRPr="00165BBB">
        <w:rPr>
          <w:rFonts w:ascii="Times New Roman" w:eastAsia="Times New Roman" w:hAnsi="Times New Roman" w:cs="Times New Roman"/>
          <w:b/>
          <w:bCs/>
          <w:sz w:val="24"/>
          <w:szCs w:val="24"/>
          <w:lang w:val="en-GB" w:eastAsia="zh-CN"/>
        </w:rPr>
        <w:t>:</w:t>
      </w:r>
      <w:r w:rsidRPr="00165BBB">
        <w:rPr>
          <w:rFonts w:ascii="Times New Roman" w:eastAsia="Times New Roman" w:hAnsi="Times New Roman" w:cs="Times New Roman"/>
          <w:sz w:val="24"/>
          <w:szCs w:val="24"/>
          <w:lang w:val="en-GB" w:eastAsia="zh-CN"/>
        </w:rPr>
        <w:br/>
        <w:t xml:space="preserve">I think </w:t>
      </w:r>
      <w:r w:rsidRPr="00165BBB">
        <w:rPr>
          <w:rFonts w:ascii="Times New Roman" w:eastAsia="Times New Roman" w:hAnsi="Times New Roman" w:cs="Times New Roman"/>
          <w:b/>
          <w:bCs/>
          <w:sz w:val="24"/>
          <w:szCs w:val="24"/>
          <w:lang w:val="en-GB" w:eastAsia="zh-CN"/>
        </w:rPr>
        <w:t>progress tracking</w:t>
      </w:r>
      <w:r w:rsidRPr="00165BBB">
        <w:rPr>
          <w:rFonts w:ascii="Times New Roman" w:eastAsia="Times New Roman" w:hAnsi="Times New Roman" w:cs="Times New Roman"/>
          <w:sz w:val="24"/>
          <w:szCs w:val="24"/>
          <w:lang w:val="en-GB" w:eastAsia="zh-CN"/>
        </w:rPr>
        <w:t xml:space="preserve"> {Progress Tracking} should be done.</w:t>
      </w:r>
      <w:r w:rsidRPr="00165BBB">
        <w:rPr>
          <w:rFonts w:ascii="Times New Roman" w:eastAsia="Times New Roman" w:hAnsi="Times New Roman" w:cs="Times New Roman"/>
          <w:sz w:val="24"/>
          <w:szCs w:val="24"/>
          <w:lang w:val="en-GB" w:eastAsia="zh-CN"/>
        </w:rPr>
        <w:br/>
        <w:t>— How would you prefer it to be done?</w:t>
      </w:r>
      <w:r w:rsidRPr="00165BBB">
        <w:rPr>
          <w:rFonts w:ascii="Times New Roman" w:eastAsia="Times New Roman" w:hAnsi="Times New Roman" w:cs="Times New Roman"/>
          <w:sz w:val="24"/>
          <w:szCs w:val="24"/>
          <w:lang w:val="en-GB" w:eastAsia="zh-CN"/>
        </w:rPr>
        <w:br/>
      </w:r>
      <w:r w:rsidRPr="00165BBB">
        <w:rPr>
          <w:rFonts w:ascii="Times New Roman" w:eastAsia="Times New Roman" w:hAnsi="Times New Roman" w:cs="Times New Roman"/>
          <w:b/>
          <w:bCs/>
          <w:sz w:val="24"/>
          <w:szCs w:val="24"/>
          <w:lang w:val="en-GB" w:eastAsia="zh-CN"/>
        </w:rPr>
        <w:t>Through regular meetings</w:t>
      </w:r>
      <w:r w:rsidRPr="00165BBB">
        <w:rPr>
          <w:rFonts w:ascii="Times New Roman" w:eastAsia="Times New Roman" w:hAnsi="Times New Roman" w:cs="Times New Roman"/>
          <w:sz w:val="24"/>
          <w:szCs w:val="24"/>
          <w:lang w:val="en-GB" w:eastAsia="zh-CN"/>
        </w:rPr>
        <w:t xml:space="preserve"> {Progress Tracking} that would be better.</w:t>
      </w:r>
    </w:p>
    <w:p w:rsidR="00165BBB" w:rsidRPr="00165BBB" w:rsidRDefault="00165BBB" w:rsidP="00165BBB">
      <w:pPr>
        <w:spacing w:before="100" w:beforeAutospacing="1" w:after="100" w:afterAutospacing="1"/>
        <w:rPr>
          <w:rFonts w:ascii="Times New Roman" w:eastAsia="Times New Roman" w:hAnsi="Times New Roman" w:cs="Times New Roman"/>
          <w:sz w:val="24"/>
          <w:szCs w:val="24"/>
          <w:lang w:val="en-GB" w:eastAsia="zh-CN"/>
        </w:rPr>
      </w:pPr>
      <w:proofErr w:type="spellStart"/>
      <w:r w:rsidRPr="00165BBB">
        <w:rPr>
          <w:rFonts w:ascii="Times New Roman" w:eastAsia="Times New Roman" w:hAnsi="Times New Roman" w:cs="Times New Roman"/>
          <w:b/>
          <w:bCs/>
          <w:sz w:val="24"/>
          <w:szCs w:val="24"/>
          <w:lang w:val="en-GB" w:eastAsia="zh-CN"/>
        </w:rPr>
        <w:t>Hicran</w:t>
      </w:r>
      <w:proofErr w:type="spellEnd"/>
      <w:r w:rsidRPr="00165BBB">
        <w:rPr>
          <w:rFonts w:ascii="Times New Roman" w:eastAsia="Times New Roman" w:hAnsi="Times New Roman" w:cs="Times New Roman"/>
          <w:b/>
          <w:bCs/>
          <w:sz w:val="24"/>
          <w:szCs w:val="24"/>
          <w:lang w:val="en-GB" w:eastAsia="zh-CN"/>
        </w:rPr>
        <w:t>:</w:t>
      </w:r>
      <w:r w:rsidRPr="00165BBB">
        <w:rPr>
          <w:rFonts w:ascii="Times New Roman" w:eastAsia="Times New Roman" w:hAnsi="Times New Roman" w:cs="Times New Roman"/>
          <w:sz w:val="24"/>
          <w:szCs w:val="24"/>
          <w:lang w:val="en-GB" w:eastAsia="zh-CN"/>
        </w:rPr>
        <w:br/>
        <w:t xml:space="preserve">I think </w:t>
      </w:r>
      <w:r w:rsidRPr="00165BBB">
        <w:rPr>
          <w:rFonts w:ascii="Times New Roman" w:eastAsia="Times New Roman" w:hAnsi="Times New Roman" w:cs="Times New Roman"/>
          <w:b/>
          <w:bCs/>
          <w:sz w:val="24"/>
          <w:szCs w:val="24"/>
          <w:lang w:val="en-GB" w:eastAsia="zh-CN"/>
        </w:rPr>
        <w:t>mentor feedback</w:t>
      </w:r>
      <w:r w:rsidRPr="00165BBB">
        <w:rPr>
          <w:rFonts w:ascii="Times New Roman" w:eastAsia="Times New Roman" w:hAnsi="Times New Roman" w:cs="Times New Roman"/>
          <w:sz w:val="24"/>
          <w:szCs w:val="24"/>
          <w:lang w:val="en-GB" w:eastAsia="zh-CN"/>
        </w:rPr>
        <w:t xml:space="preserve"> {Mentor Feedback} would be more effective.</w:t>
      </w:r>
      <w:r w:rsidRPr="00165BBB">
        <w:rPr>
          <w:rFonts w:ascii="Times New Roman" w:eastAsia="Times New Roman" w:hAnsi="Times New Roman" w:cs="Times New Roman"/>
          <w:sz w:val="24"/>
          <w:szCs w:val="24"/>
          <w:lang w:val="en-GB" w:eastAsia="zh-CN"/>
        </w:rPr>
        <w:br/>
        <w:t>— You mean getting feedback from the tutors?</w:t>
      </w:r>
      <w:r w:rsidRPr="00165BBB">
        <w:rPr>
          <w:rFonts w:ascii="Times New Roman" w:eastAsia="Times New Roman" w:hAnsi="Times New Roman" w:cs="Times New Roman"/>
          <w:sz w:val="24"/>
          <w:szCs w:val="24"/>
          <w:lang w:val="en-GB" w:eastAsia="zh-CN"/>
        </w:rPr>
        <w:br/>
        <w:t xml:space="preserve">Yes. I think it’s better if </w:t>
      </w:r>
      <w:r w:rsidRPr="00165BBB">
        <w:rPr>
          <w:rFonts w:ascii="Times New Roman" w:eastAsia="Times New Roman" w:hAnsi="Times New Roman" w:cs="Times New Roman"/>
          <w:b/>
          <w:bCs/>
          <w:sz w:val="24"/>
          <w:szCs w:val="24"/>
          <w:lang w:val="en-GB" w:eastAsia="zh-CN"/>
        </w:rPr>
        <w:t>someone close to our age</w:t>
      </w:r>
      <w:r w:rsidRPr="00165BBB">
        <w:rPr>
          <w:rFonts w:ascii="Times New Roman" w:eastAsia="Times New Roman" w:hAnsi="Times New Roman" w:cs="Times New Roman"/>
          <w:sz w:val="24"/>
          <w:szCs w:val="24"/>
          <w:lang w:val="en-GB" w:eastAsia="zh-CN"/>
        </w:rPr>
        <w:t xml:space="preserve"> {Age Proximity Advantage} </w:t>
      </w:r>
      <w:r w:rsidRPr="00165BBB">
        <w:rPr>
          <w:rFonts w:ascii="Times New Roman" w:eastAsia="Times New Roman" w:hAnsi="Times New Roman" w:cs="Times New Roman"/>
          <w:b/>
          <w:bCs/>
          <w:sz w:val="24"/>
          <w:szCs w:val="24"/>
          <w:lang w:val="en-GB" w:eastAsia="zh-CN"/>
        </w:rPr>
        <w:t>shows interest in our progress</w:t>
      </w:r>
      <w:r w:rsidRPr="00165BBB">
        <w:rPr>
          <w:rFonts w:ascii="Times New Roman" w:eastAsia="Times New Roman" w:hAnsi="Times New Roman" w:cs="Times New Roman"/>
          <w:sz w:val="24"/>
          <w:szCs w:val="24"/>
          <w:lang w:val="en-GB" w:eastAsia="zh-CN"/>
        </w:rPr>
        <w:t xml:space="preserve"> {Mentor Feedback}.</w:t>
      </w:r>
    </w:p>
    <w:p w:rsidR="00165BBB" w:rsidRPr="00165BBB" w:rsidRDefault="00165BBB" w:rsidP="00165BBB">
      <w:pPr>
        <w:spacing w:before="100" w:beforeAutospacing="1" w:after="100" w:afterAutospacing="1"/>
        <w:rPr>
          <w:rFonts w:ascii="Times New Roman" w:eastAsia="Times New Roman" w:hAnsi="Times New Roman" w:cs="Times New Roman"/>
          <w:sz w:val="24"/>
          <w:szCs w:val="24"/>
          <w:lang w:val="en-GB" w:eastAsia="zh-CN"/>
        </w:rPr>
      </w:pPr>
      <w:proofErr w:type="spellStart"/>
      <w:r w:rsidRPr="00165BBB">
        <w:rPr>
          <w:rFonts w:ascii="Times New Roman" w:eastAsia="Times New Roman" w:hAnsi="Times New Roman" w:cs="Times New Roman"/>
          <w:b/>
          <w:bCs/>
          <w:sz w:val="24"/>
          <w:szCs w:val="24"/>
          <w:lang w:val="en-GB" w:eastAsia="zh-CN"/>
        </w:rPr>
        <w:t>Melek</w:t>
      </w:r>
      <w:proofErr w:type="spellEnd"/>
      <w:r w:rsidRPr="00165BBB">
        <w:rPr>
          <w:rFonts w:ascii="Times New Roman" w:eastAsia="Times New Roman" w:hAnsi="Times New Roman" w:cs="Times New Roman"/>
          <w:b/>
          <w:bCs/>
          <w:sz w:val="24"/>
          <w:szCs w:val="24"/>
          <w:lang w:val="en-GB" w:eastAsia="zh-CN"/>
        </w:rPr>
        <w:t>:</w:t>
      </w:r>
      <w:r w:rsidRPr="00165BBB">
        <w:rPr>
          <w:rFonts w:ascii="Times New Roman" w:eastAsia="Times New Roman" w:hAnsi="Times New Roman" w:cs="Times New Roman"/>
          <w:sz w:val="24"/>
          <w:szCs w:val="24"/>
          <w:lang w:val="en-GB" w:eastAsia="zh-CN"/>
        </w:rPr>
        <w:br/>
      </w:r>
      <w:r w:rsidRPr="00165BBB">
        <w:rPr>
          <w:rFonts w:ascii="Times New Roman" w:eastAsia="Times New Roman" w:hAnsi="Times New Roman" w:cs="Times New Roman"/>
          <w:b/>
          <w:bCs/>
          <w:sz w:val="24"/>
          <w:szCs w:val="24"/>
          <w:lang w:val="en-GB" w:eastAsia="zh-CN"/>
        </w:rPr>
        <w:t>Mentor feedback</w:t>
      </w:r>
      <w:r w:rsidRPr="00165BBB">
        <w:rPr>
          <w:rFonts w:ascii="Times New Roman" w:eastAsia="Times New Roman" w:hAnsi="Times New Roman" w:cs="Times New Roman"/>
          <w:sz w:val="24"/>
          <w:szCs w:val="24"/>
          <w:lang w:val="en-GB" w:eastAsia="zh-CN"/>
        </w:rPr>
        <w:t xml:space="preserve"> {Mentor Feedback} would be helpful, I think. And there are also </w:t>
      </w:r>
      <w:r w:rsidRPr="00165BBB">
        <w:rPr>
          <w:rFonts w:ascii="Times New Roman" w:eastAsia="Times New Roman" w:hAnsi="Times New Roman" w:cs="Times New Roman"/>
          <w:b/>
          <w:bCs/>
          <w:sz w:val="24"/>
          <w:szCs w:val="24"/>
          <w:lang w:val="en-GB" w:eastAsia="zh-CN"/>
        </w:rPr>
        <w:t>automatic analysis tools</w:t>
      </w:r>
      <w:r w:rsidRPr="00165BBB">
        <w:rPr>
          <w:rFonts w:ascii="Times New Roman" w:eastAsia="Times New Roman" w:hAnsi="Times New Roman" w:cs="Times New Roman"/>
          <w:sz w:val="24"/>
          <w:szCs w:val="24"/>
          <w:lang w:val="en-GB" w:eastAsia="zh-CN"/>
        </w:rPr>
        <w:t xml:space="preserve"> {Progress Tracking}, I believe. So both </w:t>
      </w:r>
      <w:r w:rsidRPr="00165BBB">
        <w:rPr>
          <w:rFonts w:ascii="Times New Roman" w:eastAsia="Times New Roman" w:hAnsi="Times New Roman" w:cs="Times New Roman"/>
          <w:b/>
          <w:bCs/>
          <w:sz w:val="24"/>
          <w:szCs w:val="24"/>
          <w:lang w:val="en-GB" w:eastAsia="zh-CN"/>
        </w:rPr>
        <w:t>mentor feedback</w:t>
      </w:r>
      <w:r w:rsidRPr="00165BBB">
        <w:rPr>
          <w:rFonts w:ascii="Times New Roman" w:eastAsia="Times New Roman" w:hAnsi="Times New Roman" w:cs="Times New Roman"/>
          <w:sz w:val="24"/>
          <w:szCs w:val="24"/>
          <w:lang w:val="en-GB" w:eastAsia="zh-CN"/>
        </w:rPr>
        <w:t xml:space="preserve"> {Mentor Feedback} and </w:t>
      </w:r>
      <w:r w:rsidRPr="00165BBB">
        <w:rPr>
          <w:rFonts w:ascii="Times New Roman" w:eastAsia="Times New Roman" w:hAnsi="Times New Roman" w:cs="Times New Roman"/>
          <w:b/>
          <w:bCs/>
          <w:sz w:val="24"/>
          <w:szCs w:val="24"/>
          <w:lang w:val="en-GB" w:eastAsia="zh-CN"/>
        </w:rPr>
        <w:t>automated analytics</w:t>
      </w:r>
      <w:r w:rsidRPr="00165BBB">
        <w:rPr>
          <w:rFonts w:ascii="Times New Roman" w:eastAsia="Times New Roman" w:hAnsi="Times New Roman" w:cs="Times New Roman"/>
          <w:sz w:val="24"/>
          <w:szCs w:val="24"/>
          <w:lang w:val="en-GB" w:eastAsia="zh-CN"/>
        </w:rPr>
        <w:t xml:space="preserve"> {Progress Tracking} would be good.</w:t>
      </w:r>
    </w:p>
    <w:p w:rsidR="00165BBB" w:rsidRPr="00165BBB" w:rsidRDefault="00207F4C" w:rsidP="00165BBB">
      <w:pPr>
        <w:rPr>
          <w:rFonts w:ascii="Times New Roman" w:eastAsia="Times New Roman" w:hAnsi="Times New Roman" w:cs="Times New Roman"/>
          <w:sz w:val="24"/>
          <w:szCs w:val="24"/>
          <w:lang w:val="en-GB" w:eastAsia="zh-CN"/>
        </w:rPr>
      </w:pPr>
      <w:r>
        <w:rPr>
          <w:rFonts w:ascii="Times New Roman" w:eastAsia="Times New Roman" w:hAnsi="Times New Roman" w:cs="Times New Roman"/>
          <w:sz w:val="24"/>
          <w:szCs w:val="24"/>
          <w:lang w:val="en-GB" w:eastAsia="zh-CN"/>
        </w:rPr>
        <w:pict>
          <v:rect id="_x0000_i1025" style="width:0;height:1.5pt" o:hralign="center" o:hrstd="t" o:hr="t" fillcolor="#a0a0a0" stroked="f"/>
        </w:pict>
      </w:r>
    </w:p>
    <w:p w:rsidR="00165BBB" w:rsidRPr="00165BBB" w:rsidRDefault="00165BBB" w:rsidP="00165BBB">
      <w:pPr>
        <w:spacing w:before="100" w:beforeAutospacing="1" w:after="100" w:afterAutospacing="1"/>
        <w:rPr>
          <w:rFonts w:ascii="Times New Roman" w:eastAsia="Times New Roman" w:hAnsi="Times New Roman" w:cs="Times New Roman"/>
          <w:sz w:val="24"/>
          <w:szCs w:val="24"/>
          <w:lang w:val="en-GB" w:eastAsia="zh-CN"/>
        </w:rPr>
      </w:pPr>
      <w:r w:rsidRPr="00165BBB">
        <w:rPr>
          <w:rFonts w:ascii="Times New Roman" w:eastAsia="Times New Roman" w:hAnsi="Times New Roman" w:cs="Times New Roman"/>
          <w:b/>
          <w:bCs/>
          <w:sz w:val="24"/>
          <w:szCs w:val="24"/>
          <w:lang w:val="en-GB" w:eastAsia="zh-CN"/>
        </w:rPr>
        <w:t>Q6: How does peer-supported digital education affect your learning speed, quality, and self-confidence?</w:t>
      </w:r>
    </w:p>
    <w:p w:rsidR="00165BBB" w:rsidRPr="00165BBB" w:rsidRDefault="00165BBB" w:rsidP="00165BBB">
      <w:pPr>
        <w:spacing w:before="100" w:beforeAutospacing="1" w:after="100" w:afterAutospacing="1"/>
        <w:rPr>
          <w:rFonts w:ascii="Times New Roman" w:eastAsia="Times New Roman" w:hAnsi="Times New Roman" w:cs="Times New Roman"/>
          <w:sz w:val="24"/>
          <w:szCs w:val="24"/>
          <w:lang w:val="en-GB" w:eastAsia="zh-CN"/>
        </w:rPr>
      </w:pPr>
      <w:proofErr w:type="spellStart"/>
      <w:r w:rsidRPr="00165BBB">
        <w:rPr>
          <w:rFonts w:ascii="Times New Roman" w:eastAsia="Times New Roman" w:hAnsi="Times New Roman" w:cs="Times New Roman"/>
          <w:b/>
          <w:bCs/>
          <w:sz w:val="24"/>
          <w:szCs w:val="24"/>
          <w:lang w:val="en-GB" w:eastAsia="zh-CN"/>
        </w:rPr>
        <w:t>Melek</w:t>
      </w:r>
      <w:proofErr w:type="spellEnd"/>
      <w:r w:rsidRPr="00165BBB">
        <w:rPr>
          <w:rFonts w:ascii="Times New Roman" w:eastAsia="Times New Roman" w:hAnsi="Times New Roman" w:cs="Times New Roman"/>
          <w:b/>
          <w:bCs/>
          <w:sz w:val="24"/>
          <w:szCs w:val="24"/>
          <w:lang w:val="en-GB" w:eastAsia="zh-CN"/>
        </w:rPr>
        <w:t>:</w:t>
      </w:r>
      <w:r w:rsidRPr="00165BBB">
        <w:rPr>
          <w:rFonts w:ascii="Times New Roman" w:eastAsia="Times New Roman" w:hAnsi="Times New Roman" w:cs="Times New Roman"/>
          <w:sz w:val="24"/>
          <w:szCs w:val="24"/>
          <w:lang w:val="en-GB" w:eastAsia="zh-CN"/>
        </w:rPr>
        <w:br/>
        <w:t xml:space="preserve">It boosts my </w:t>
      </w:r>
      <w:r w:rsidRPr="00165BBB">
        <w:rPr>
          <w:rFonts w:ascii="Times New Roman" w:eastAsia="Times New Roman" w:hAnsi="Times New Roman" w:cs="Times New Roman"/>
          <w:b/>
          <w:bCs/>
          <w:sz w:val="24"/>
          <w:szCs w:val="24"/>
          <w:lang w:val="en-GB" w:eastAsia="zh-CN"/>
        </w:rPr>
        <w:t>self-confidence</w:t>
      </w:r>
      <w:r w:rsidRPr="00165BBB">
        <w:rPr>
          <w:rFonts w:ascii="Times New Roman" w:eastAsia="Times New Roman" w:hAnsi="Times New Roman" w:cs="Times New Roman"/>
          <w:sz w:val="24"/>
          <w:szCs w:val="24"/>
          <w:lang w:val="en-GB" w:eastAsia="zh-CN"/>
        </w:rPr>
        <w:t xml:space="preserve"> {Boosted Self-Confidence}. I think digital education positively affects both my learning speed and quality.</w:t>
      </w:r>
      <w:r w:rsidRPr="00165BBB">
        <w:rPr>
          <w:rFonts w:ascii="Times New Roman" w:eastAsia="Times New Roman" w:hAnsi="Times New Roman" w:cs="Times New Roman"/>
          <w:sz w:val="24"/>
          <w:szCs w:val="24"/>
          <w:lang w:val="en-GB" w:eastAsia="zh-CN"/>
        </w:rPr>
        <w:br/>
        <w:t xml:space="preserve">For example, </w:t>
      </w:r>
      <w:r w:rsidRPr="00165BBB">
        <w:rPr>
          <w:rFonts w:ascii="Times New Roman" w:eastAsia="Times New Roman" w:hAnsi="Times New Roman" w:cs="Times New Roman"/>
          <w:b/>
          <w:bCs/>
          <w:sz w:val="24"/>
          <w:szCs w:val="24"/>
          <w:lang w:val="en-GB" w:eastAsia="zh-CN"/>
        </w:rPr>
        <w:t>revisiting something I’ve learned before, hearing or learning it again here</w:t>
      </w:r>
      <w:r w:rsidRPr="00165BBB">
        <w:rPr>
          <w:rFonts w:ascii="Times New Roman" w:eastAsia="Times New Roman" w:hAnsi="Times New Roman" w:cs="Times New Roman"/>
          <w:sz w:val="24"/>
          <w:szCs w:val="24"/>
          <w:lang w:val="en-GB" w:eastAsia="zh-CN"/>
        </w:rPr>
        <w:t xml:space="preserve"> {Reinforcement &amp; Repetition} helps me understand it better.</w:t>
      </w:r>
    </w:p>
    <w:p w:rsidR="00165BBB" w:rsidRPr="00165BBB" w:rsidRDefault="00165BBB" w:rsidP="00165BBB">
      <w:pPr>
        <w:spacing w:before="100" w:beforeAutospacing="1" w:after="100" w:afterAutospacing="1"/>
        <w:rPr>
          <w:rFonts w:ascii="Times New Roman" w:eastAsia="Times New Roman" w:hAnsi="Times New Roman" w:cs="Times New Roman"/>
          <w:sz w:val="24"/>
          <w:szCs w:val="24"/>
          <w:lang w:val="en-GB" w:eastAsia="zh-CN"/>
        </w:rPr>
      </w:pPr>
      <w:proofErr w:type="spellStart"/>
      <w:r w:rsidRPr="00165BBB">
        <w:rPr>
          <w:rFonts w:ascii="Times New Roman" w:eastAsia="Times New Roman" w:hAnsi="Times New Roman" w:cs="Times New Roman"/>
          <w:b/>
          <w:bCs/>
          <w:sz w:val="24"/>
          <w:szCs w:val="24"/>
          <w:lang w:val="en-GB" w:eastAsia="zh-CN"/>
        </w:rPr>
        <w:t>Hicran</w:t>
      </w:r>
      <w:proofErr w:type="spellEnd"/>
      <w:r w:rsidRPr="00165BBB">
        <w:rPr>
          <w:rFonts w:ascii="Times New Roman" w:eastAsia="Times New Roman" w:hAnsi="Times New Roman" w:cs="Times New Roman"/>
          <w:b/>
          <w:bCs/>
          <w:sz w:val="24"/>
          <w:szCs w:val="24"/>
          <w:lang w:val="en-GB" w:eastAsia="zh-CN"/>
        </w:rPr>
        <w:t>:</w:t>
      </w:r>
      <w:r w:rsidRPr="00165BBB">
        <w:rPr>
          <w:rFonts w:ascii="Times New Roman" w:eastAsia="Times New Roman" w:hAnsi="Times New Roman" w:cs="Times New Roman"/>
          <w:sz w:val="24"/>
          <w:szCs w:val="24"/>
          <w:lang w:val="en-GB" w:eastAsia="zh-CN"/>
        </w:rPr>
        <w:br/>
        <w:t xml:space="preserve">In a classroom setting, if there’s something I don’t understand, I don’t speak up because it would affect the whole class. Even though I know the teacher would explain it if I asked, I don’t feel </w:t>
      </w:r>
      <w:r w:rsidRPr="00165BBB">
        <w:rPr>
          <w:rFonts w:ascii="Times New Roman" w:eastAsia="Times New Roman" w:hAnsi="Times New Roman" w:cs="Times New Roman"/>
          <w:sz w:val="24"/>
          <w:szCs w:val="24"/>
          <w:lang w:val="en-GB" w:eastAsia="zh-CN"/>
        </w:rPr>
        <w:lastRenderedPageBreak/>
        <w:t xml:space="preserve">comfortable going up and saying, “Can you explain this to me?” But </w:t>
      </w:r>
      <w:r w:rsidRPr="00165BBB">
        <w:rPr>
          <w:rFonts w:ascii="Times New Roman" w:eastAsia="Times New Roman" w:hAnsi="Times New Roman" w:cs="Times New Roman"/>
          <w:b/>
          <w:bCs/>
          <w:sz w:val="24"/>
          <w:szCs w:val="24"/>
          <w:lang w:val="en-GB" w:eastAsia="zh-CN"/>
        </w:rPr>
        <w:t>here, I can say it easily</w:t>
      </w:r>
      <w:r w:rsidRPr="00165BBB">
        <w:rPr>
          <w:rFonts w:ascii="Times New Roman" w:eastAsia="Times New Roman" w:hAnsi="Times New Roman" w:cs="Times New Roman"/>
          <w:sz w:val="24"/>
          <w:szCs w:val="24"/>
          <w:lang w:val="en-GB" w:eastAsia="zh-CN"/>
        </w:rPr>
        <w:t xml:space="preserve"> {Improved Communication}.</w:t>
      </w:r>
      <w:r w:rsidRPr="00165BBB">
        <w:rPr>
          <w:rFonts w:ascii="Times New Roman" w:eastAsia="Times New Roman" w:hAnsi="Times New Roman" w:cs="Times New Roman"/>
          <w:sz w:val="24"/>
          <w:szCs w:val="24"/>
          <w:lang w:val="en-GB" w:eastAsia="zh-CN"/>
        </w:rPr>
        <w:br/>
      </w:r>
      <w:r w:rsidRPr="00165BBB">
        <w:rPr>
          <w:rFonts w:ascii="Times New Roman" w:eastAsia="Times New Roman" w:hAnsi="Times New Roman" w:cs="Times New Roman"/>
          <w:b/>
          <w:bCs/>
          <w:sz w:val="24"/>
          <w:szCs w:val="24"/>
          <w:lang w:val="en-GB" w:eastAsia="zh-CN"/>
        </w:rPr>
        <w:t>It also boosts my confidence</w:t>
      </w:r>
      <w:r w:rsidRPr="00165BBB">
        <w:rPr>
          <w:rFonts w:ascii="Times New Roman" w:eastAsia="Times New Roman" w:hAnsi="Times New Roman" w:cs="Times New Roman"/>
          <w:sz w:val="24"/>
          <w:szCs w:val="24"/>
          <w:lang w:val="en-GB" w:eastAsia="zh-CN"/>
        </w:rPr>
        <w:t xml:space="preserve"> {Boosted Self-Confidence}.</w:t>
      </w:r>
      <w:r w:rsidRPr="00165BBB">
        <w:rPr>
          <w:rFonts w:ascii="Times New Roman" w:eastAsia="Times New Roman" w:hAnsi="Times New Roman" w:cs="Times New Roman"/>
          <w:sz w:val="24"/>
          <w:szCs w:val="24"/>
          <w:lang w:val="en-GB" w:eastAsia="zh-CN"/>
        </w:rPr>
        <w:br/>
        <w:t>It speeds up my learning—something that would take me three weeks to grasp on my own, I can understand here in one week. The quality improves too, since I’m learning from someone more professional.</w:t>
      </w:r>
    </w:p>
    <w:p w:rsidR="00165BBB" w:rsidRPr="00165BBB" w:rsidRDefault="00165BBB" w:rsidP="00165BBB">
      <w:pPr>
        <w:spacing w:before="100" w:beforeAutospacing="1" w:after="100" w:afterAutospacing="1"/>
        <w:rPr>
          <w:rFonts w:ascii="Times New Roman" w:eastAsia="Times New Roman" w:hAnsi="Times New Roman" w:cs="Times New Roman"/>
          <w:sz w:val="24"/>
          <w:szCs w:val="24"/>
          <w:lang w:val="en-GB" w:eastAsia="zh-CN"/>
        </w:rPr>
      </w:pPr>
      <w:proofErr w:type="spellStart"/>
      <w:r w:rsidRPr="00165BBB">
        <w:rPr>
          <w:rFonts w:ascii="Times New Roman" w:eastAsia="Times New Roman" w:hAnsi="Times New Roman" w:cs="Times New Roman"/>
          <w:b/>
          <w:bCs/>
          <w:sz w:val="24"/>
          <w:szCs w:val="24"/>
          <w:lang w:val="en-GB" w:eastAsia="zh-CN"/>
        </w:rPr>
        <w:t>Elif</w:t>
      </w:r>
      <w:proofErr w:type="spellEnd"/>
      <w:r w:rsidRPr="00165BBB">
        <w:rPr>
          <w:rFonts w:ascii="Times New Roman" w:eastAsia="Times New Roman" w:hAnsi="Times New Roman" w:cs="Times New Roman"/>
          <w:b/>
          <w:bCs/>
          <w:sz w:val="24"/>
          <w:szCs w:val="24"/>
          <w:lang w:val="en-GB" w:eastAsia="zh-CN"/>
        </w:rPr>
        <w:t xml:space="preserve"> </w:t>
      </w:r>
      <w:proofErr w:type="spellStart"/>
      <w:r w:rsidRPr="00165BBB">
        <w:rPr>
          <w:rFonts w:ascii="Times New Roman" w:eastAsia="Times New Roman" w:hAnsi="Times New Roman" w:cs="Times New Roman"/>
          <w:b/>
          <w:bCs/>
          <w:sz w:val="24"/>
          <w:szCs w:val="24"/>
          <w:lang w:val="en-GB" w:eastAsia="zh-CN"/>
        </w:rPr>
        <w:t>Dağ</w:t>
      </w:r>
      <w:proofErr w:type="spellEnd"/>
      <w:r w:rsidRPr="00165BBB">
        <w:rPr>
          <w:rFonts w:ascii="Times New Roman" w:eastAsia="Times New Roman" w:hAnsi="Times New Roman" w:cs="Times New Roman"/>
          <w:b/>
          <w:bCs/>
          <w:sz w:val="24"/>
          <w:szCs w:val="24"/>
          <w:lang w:val="en-GB" w:eastAsia="zh-CN"/>
        </w:rPr>
        <w:t>:</w:t>
      </w:r>
      <w:r w:rsidRPr="00165BBB">
        <w:rPr>
          <w:rFonts w:ascii="Times New Roman" w:eastAsia="Times New Roman" w:hAnsi="Times New Roman" w:cs="Times New Roman"/>
          <w:sz w:val="24"/>
          <w:szCs w:val="24"/>
          <w:lang w:val="en-GB" w:eastAsia="zh-CN"/>
        </w:rPr>
        <w:br/>
      </w:r>
      <w:r w:rsidRPr="00165BBB">
        <w:rPr>
          <w:rFonts w:ascii="Times New Roman" w:eastAsia="Times New Roman" w:hAnsi="Times New Roman" w:cs="Times New Roman"/>
          <w:b/>
          <w:bCs/>
          <w:sz w:val="24"/>
          <w:szCs w:val="24"/>
          <w:lang w:val="en-GB" w:eastAsia="zh-CN"/>
        </w:rPr>
        <w:t>It definitely increases my self-confidence</w:t>
      </w:r>
      <w:r w:rsidRPr="00165BBB">
        <w:rPr>
          <w:rFonts w:ascii="Times New Roman" w:eastAsia="Times New Roman" w:hAnsi="Times New Roman" w:cs="Times New Roman"/>
          <w:sz w:val="24"/>
          <w:szCs w:val="24"/>
          <w:lang w:val="en-GB" w:eastAsia="zh-CN"/>
        </w:rPr>
        <w:t xml:space="preserve"> {Boosted Self-Confidence}. At school, I can’t bring myself to go up to the board. But </w:t>
      </w:r>
      <w:r w:rsidRPr="00165BBB">
        <w:rPr>
          <w:rFonts w:ascii="Times New Roman" w:eastAsia="Times New Roman" w:hAnsi="Times New Roman" w:cs="Times New Roman"/>
          <w:b/>
          <w:bCs/>
          <w:sz w:val="24"/>
          <w:szCs w:val="24"/>
          <w:lang w:val="en-GB" w:eastAsia="zh-CN"/>
        </w:rPr>
        <w:t>when a question is asked, I can engage more comfortably</w:t>
      </w:r>
      <w:r w:rsidRPr="00165BBB">
        <w:rPr>
          <w:rFonts w:ascii="Times New Roman" w:eastAsia="Times New Roman" w:hAnsi="Times New Roman" w:cs="Times New Roman"/>
          <w:sz w:val="24"/>
          <w:szCs w:val="24"/>
          <w:lang w:val="en-GB" w:eastAsia="zh-CN"/>
        </w:rPr>
        <w:t xml:space="preserve"> {Improved Communication}.</w:t>
      </w:r>
      <w:r w:rsidRPr="00165BBB">
        <w:rPr>
          <w:rFonts w:ascii="Times New Roman" w:eastAsia="Times New Roman" w:hAnsi="Times New Roman" w:cs="Times New Roman"/>
          <w:sz w:val="24"/>
          <w:szCs w:val="24"/>
          <w:lang w:val="en-GB" w:eastAsia="zh-CN"/>
        </w:rPr>
        <w:br/>
        <w:t xml:space="preserve">As for learning speed and quality—it </w:t>
      </w:r>
      <w:r w:rsidRPr="00165BBB">
        <w:rPr>
          <w:rFonts w:ascii="Times New Roman" w:eastAsia="Times New Roman" w:hAnsi="Times New Roman" w:cs="Times New Roman"/>
          <w:b/>
          <w:bCs/>
          <w:sz w:val="24"/>
          <w:szCs w:val="24"/>
          <w:lang w:val="en-GB" w:eastAsia="zh-CN"/>
        </w:rPr>
        <w:t>helps me retain things better</w:t>
      </w:r>
      <w:r w:rsidRPr="00165BBB">
        <w:rPr>
          <w:rFonts w:ascii="Times New Roman" w:eastAsia="Times New Roman" w:hAnsi="Times New Roman" w:cs="Times New Roman"/>
          <w:sz w:val="24"/>
          <w:szCs w:val="24"/>
          <w:lang w:val="en-GB" w:eastAsia="zh-CN"/>
        </w:rPr>
        <w:t xml:space="preserve"> {Reinforcement &amp; Repetition} and </w:t>
      </w:r>
      <w:r w:rsidRPr="00165BBB">
        <w:rPr>
          <w:rFonts w:ascii="Times New Roman" w:eastAsia="Times New Roman" w:hAnsi="Times New Roman" w:cs="Times New Roman"/>
          <w:b/>
          <w:bCs/>
          <w:sz w:val="24"/>
          <w:szCs w:val="24"/>
          <w:lang w:val="en-GB" w:eastAsia="zh-CN"/>
        </w:rPr>
        <w:t>I grasp them more quickly</w:t>
      </w:r>
      <w:r w:rsidRPr="00165BBB">
        <w:rPr>
          <w:rFonts w:ascii="Times New Roman" w:eastAsia="Times New Roman" w:hAnsi="Times New Roman" w:cs="Times New Roman"/>
          <w:sz w:val="24"/>
          <w:szCs w:val="24"/>
          <w:lang w:val="en-GB" w:eastAsia="zh-CN"/>
        </w:rPr>
        <w:t xml:space="preserve"> {Reinforcement &amp; Repetition}.</w:t>
      </w:r>
    </w:p>
    <w:p w:rsidR="00165BBB" w:rsidRPr="00165BBB" w:rsidRDefault="00165BBB" w:rsidP="00165BBB">
      <w:pPr>
        <w:spacing w:before="100" w:beforeAutospacing="1" w:after="100" w:afterAutospacing="1"/>
        <w:rPr>
          <w:rFonts w:ascii="Times New Roman" w:eastAsia="Times New Roman" w:hAnsi="Times New Roman" w:cs="Times New Roman"/>
          <w:sz w:val="24"/>
          <w:szCs w:val="24"/>
          <w:lang w:val="en-GB" w:eastAsia="zh-CN"/>
        </w:rPr>
      </w:pPr>
      <w:proofErr w:type="spellStart"/>
      <w:r w:rsidRPr="00165BBB">
        <w:rPr>
          <w:rFonts w:ascii="Times New Roman" w:eastAsia="Times New Roman" w:hAnsi="Times New Roman" w:cs="Times New Roman"/>
          <w:b/>
          <w:bCs/>
          <w:sz w:val="24"/>
          <w:szCs w:val="24"/>
          <w:lang w:val="en-GB" w:eastAsia="zh-CN"/>
        </w:rPr>
        <w:t>Umut</w:t>
      </w:r>
      <w:proofErr w:type="spellEnd"/>
      <w:r w:rsidRPr="00165BBB">
        <w:rPr>
          <w:rFonts w:ascii="Times New Roman" w:eastAsia="Times New Roman" w:hAnsi="Times New Roman" w:cs="Times New Roman"/>
          <w:b/>
          <w:bCs/>
          <w:sz w:val="24"/>
          <w:szCs w:val="24"/>
          <w:lang w:val="en-GB" w:eastAsia="zh-CN"/>
        </w:rPr>
        <w:t>:</w:t>
      </w:r>
      <w:r w:rsidRPr="00165BBB">
        <w:rPr>
          <w:rFonts w:ascii="Times New Roman" w:eastAsia="Times New Roman" w:hAnsi="Times New Roman" w:cs="Times New Roman"/>
          <w:sz w:val="24"/>
          <w:szCs w:val="24"/>
          <w:lang w:val="en-GB" w:eastAsia="zh-CN"/>
        </w:rPr>
        <w:br/>
      </w:r>
      <w:r w:rsidRPr="00165BBB">
        <w:rPr>
          <w:rFonts w:ascii="Times New Roman" w:eastAsia="Times New Roman" w:hAnsi="Times New Roman" w:cs="Times New Roman"/>
          <w:b/>
          <w:bCs/>
          <w:sz w:val="24"/>
          <w:szCs w:val="24"/>
          <w:lang w:val="en-GB" w:eastAsia="zh-CN"/>
        </w:rPr>
        <w:t>My confidence has grown</w:t>
      </w:r>
      <w:r w:rsidRPr="00165BBB">
        <w:rPr>
          <w:rFonts w:ascii="Times New Roman" w:eastAsia="Times New Roman" w:hAnsi="Times New Roman" w:cs="Times New Roman"/>
          <w:sz w:val="24"/>
          <w:szCs w:val="24"/>
          <w:lang w:val="en-GB" w:eastAsia="zh-CN"/>
        </w:rPr>
        <w:t xml:space="preserve"> {Boosted Self-Confidence}, but there’s one issue.</w:t>
      </w:r>
      <w:r w:rsidRPr="00165BBB">
        <w:rPr>
          <w:rFonts w:ascii="Times New Roman" w:eastAsia="Times New Roman" w:hAnsi="Times New Roman" w:cs="Times New Roman"/>
          <w:sz w:val="24"/>
          <w:szCs w:val="24"/>
          <w:lang w:val="en-GB" w:eastAsia="zh-CN"/>
        </w:rPr>
        <w:br/>
        <w:t xml:space="preserve">We sometimes repeat topics that were already covered in school. Since school doesn’t revisit old topics, I think we should move on to more advanced ones here. If we continue with advanced topics, we’ll be better prepared to tackle school questions. At school, I can’t raise my hand. But </w:t>
      </w:r>
      <w:r w:rsidRPr="00165BBB">
        <w:rPr>
          <w:rFonts w:ascii="Times New Roman" w:eastAsia="Times New Roman" w:hAnsi="Times New Roman" w:cs="Times New Roman"/>
          <w:b/>
          <w:bCs/>
          <w:sz w:val="24"/>
          <w:szCs w:val="24"/>
          <w:lang w:val="en-GB" w:eastAsia="zh-CN"/>
        </w:rPr>
        <w:t>here, the instructors encourage us to ask questions</w:t>
      </w:r>
      <w:r w:rsidRPr="00165BBB">
        <w:rPr>
          <w:rFonts w:ascii="Times New Roman" w:eastAsia="Times New Roman" w:hAnsi="Times New Roman" w:cs="Times New Roman"/>
          <w:sz w:val="24"/>
          <w:szCs w:val="24"/>
          <w:lang w:val="en-GB" w:eastAsia="zh-CN"/>
        </w:rPr>
        <w:t xml:space="preserve"> {Improved Communication}. Even if I can’t solve a problem, I try it in my notebook, and if it’s wrong, the tutor explains it. </w:t>
      </w:r>
      <w:r w:rsidRPr="00165BBB">
        <w:rPr>
          <w:rFonts w:ascii="Times New Roman" w:eastAsia="Times New Roman" w:hAnsi="Times New Roman" w:cs="Times New Roman"/>
          <w:b/>
          <w:bCs/>
          <w:sz w:val="24"/>
          <w:szCs w:val="24"/>
          <w:lang w:val="en-GB" w:eastAsia="zh-CN"/>
        </w:rPr>
        <w:t>That really boosts my confidence</w:t>
      </w:r>
      <w:r w:rsidRPr="00165BBB">
        <w:rPr>
          <w:rFonts w:ascii="Times New Roman" w:eastAsia="Times New Roman" w:hAnsi="Times New Roman" w:cs="Times New Roman"/>
          <w:sz w:val="24"/>
          <w:szCs w:val="24"/>
          <w:lang w:val="en-GB" w:eastAsia="zh-CN"/>
        </w:rPr>
        <w:t xml:space="preserve"> {Boosted Self-Confidence}.</w:t>
      </w:r>
    </w:p>
    <w:p w:rsidR="00165BBB" w:rsidRPr="00165BBB" w:rsidRDefault="00165BBB" w:rsidP="00165BBB">
      <w:pPr>
        <w:spacing w:before="100" w:beforeAutospacing="1" w:after="100" w:afterAutospacing="1"/>
        <w:rPr>
          <w:rFonts w:ascii="Times New Roman" w:eastAsia="Times New Roman" w:hAnsi="Times New Roman" w:cs="Times New Roman"/>
          <w:sz w:val="24"/>
          <w:szCs w:val="24"/>
          <w:lang w:val="en-GB" w:eastAsia="zh-CN"/>
        </w:rPr>
      </w:pPr>
      <w:proofErr w:type="spellStart"/>
      <w:r w:rsidRPr="00165BBB">
        <w:rPr>
          <w:rFonts w:ascii="Times New Roman" w:eastAsia="Times New Roman" w:hAnsi="Times New Roman" w:cs="Times New Roman"/>
          <w:b/>
          <w:bCs/>
          <w:sz w:val="24"/>
          <w:szCs w:val="24"/>
          <w:lang w:val="en-GB" w:eastAsia="zh-CN"/>
        </w:rPr>
        <w:t>Azra</w:t>
      </w:r>
      <w:proofErr w:type="spellEnd"/>
      <w:r w:rsidRPr="00165BBB">
        <w:rPr>
          <w:rFonts w:ascii="Times New Roman" w:eastAsia="Times New Roman" w:hAnsi="Times New Roman" w:cs="Times New Roman"/>
          <w:b/>
          <w:bCs/>
          <w:sz w:val="24"/>
          <w:szCs w:val="24"/>
          <w:lang w:val="en-GB" w:eastAsia="zh-CN"/>
        </w:rPr>
        <w:t>:</w:t>
      </w:r>
      <w:r w:rsidRPr="00165BBB">
        <w:rPr>
          <w:rFonts w:ascii="Times New Roman" w:eastAsia="Times New Roman" w:hAnsi="Times New Roman" w:cs="Times New Roman"/>
          <w:sz w:val="24"/>
          <w:szCs w:val="24"/>
          <w:lang w:val="en-GB" w:eastAsia="zh-CN"/>
        </w:rPr>
        <w:br/>
        <w:t xml:space="preserve">It </w:t>
      </w:r>
      <w:r w:rsidRPr="00165BBB">
        <w:rPr>
          <w:rFonts w:ascii="Times New Roman" w:eastAsia="Times New Roman" w:hAnsi="Times New Roman" w:cs="Times New Roman"/>
          <w:b/>
          <w:bCs/>
          <w:sz w:val="24"/>
          <w:szCs w:val="24"/>
          <w:lang w:val="en-GB" w:eastAsia="zh-CN"/>
        </w:rPr>
        <w:t>improves my self-confidence</w:t>
      </w:r>
      <w:r w:rsidRPr="00165BBB">
        <w:rPr>
          <w:rFonts w:ascii="Times New Roman" w:eastAsia="Times New Roman" w:hAnsi="Times New Roman" w:cs="Times New Roman"/>
          <w:sz w:val="24"/>
          <w:szCs w:val="24"/>
          <w:lang w:val="en-GB" w:eastAsia="zh-CN"/>
        </w:rPr>
        <w:t xml:space="preserve"> {Boosted Self-Confidence}, learning speed, and quality. Because </w:t>
      </w:r>
      <w:r w:rsidRPr="00165BBB">
        <w:rPr>
          <w:rFonts w:ascii="Times New Roman" w:eastAsia="Times New Roman" w:hAnsi="Times New Roman" w:cs="Times New Roman"/>
          <w:b/>
          <w:bCs/>
          <w:sz w:val="24"/>
          <w:szCs w:val="24"/>
          <w:lang w:val="en-GB" w:eastAsia="zh-CN"/>
        </w:rPr>
        <w:t>there are fewer people here, I can comfortably answer questions</w:t>
      </w:r>
      <w:r w:rsidRPr="00165BBB">
        <w:rPr>
          <w:rFonts w:ascii="Times New Roman" w:eastAsia="Times New Roman" w:hAnsi="Times New Roman" w:cs="Times New Roman"/>
          <w:sz w:val="24"/>
          <w:szCs w:val="24"/>
          <w:lang w:val="en-GB" w:eastAsia="zh-CN"/>
        </w:rPr>
        <w:t xml:space="preserve"> {Improved Communication}, which helps my confidence. When there are too many students, it’s hard to go up to the board—we hesitate.</w:t>
      </w:r>
    </w:p>
    <w:p w:rsidR="00165BBB" w:rsidRPr="00165BBB" w:rsidRDefault="00207F4C" w:rsidP="00165BBB">
      <w:pPr>
        <w:rPr>
          <w:rFonts w:ascii="Times New Roman" w:eastAsia="Times New Roman" w:hAnsi="Times New Roman" w:cs="Times New Roman"/>
          <w:sz w:val="24"/>
          <w:szCs w:val="24"/>
          <w:lang w:val="en-GB" w:eastAsia="zh-CN"/>
        </w:rPr>
      </w:pPr>
      <w:r>
        <w:rPr>
          <w:rFonts w:ascii="Times New Roman" w:eastAsia="Times New Roman" w:hAnsi="Times New Roman" w:cs="Times New Roman"/>
          <w:sz w:val="24"/>
          <w:szCs w:val="24"/>
          <w:lang w:val="en-GB" w:eastAsia="zh-CN"/>
        </w:rPr>
        <w:pict>
          <v:rect id="_x0000_i1026" style="width:0;height:1.5pt" o:hralign="center" o:hrstd="t" o:hr="t" fillcolor="#a0a0a0" stroked="f"/>
        </w:pict>
      </w:r>
    </w:p>
    <w:p w:rsidR="00165BBB" w:rsidRPr="00165BBB" w:rsidRDefault="00165BBB" w:rsidP="00165BBB">
      <w:pPr>
        <w:spacing w:before="100" w:beforeAutospacing="1" w:after="100" w:afterAutospacing="1"/>
        <w:rPr>
          <w:rFonts w:ascii="Times New Roman" w:eastAsia="Times New Roman" w:hAnsi="Times New Roman" w:cs="Times New Roman"/>
          <w:sz w:val="24"/>
          <w:szCs w:val="24"/>
          <w:lang w:val="en-GB" w:eastAsia="zh-CN"/>
        </w:rPr>
      </w:pPr>
      <w:r w:rsidRPr="00165BBB">
        <w:rPr>
          <w:rFonts w:ascii="Times New Roman" w:eastAsia="Times New Roman" w:hAnsi="Times New Roman" w:cs="Times New Roman"/>
          <w:b/>
          <w:bCs/>
          <w:sz w:val="24"/>
          <w:szCs w:val="24"/>
          <w:lang w:val="en-GB" w:eastAsia="zh-CN"/>
        </w:rPr>
        <w:t>Q7: What do you think is the biggest advantage and disadvantage of this system?</w:t>
      </w:r>
    </w:p>
    <w:p w:rsidR="00165BBB" w:rsidRPr="00165BBB" w:rsidRDefault="00165BBB" w:rsidP="00165BBB">
      <w:pPr>
        <w:spacing w:before="100" w:beforeAutospacing="1" w:after="100" w:afterAutospacing="1"/>
        <w:rPr>
          <w:rFonts w:ascii="Times New Roman" w:eastAsia="Times New Roman" w:hAnsi="Times New Roman" w:cs="Times New Roman"/>
          <w:sz w:val="24"/>
          <w:szCs w:val="24"/>
          <w:lang w:val="en-GB" w:eastAsia="zh-CN"/>
        </w:rPr>
      </w:pPr>
      <w:proofErr w:type="spellStart"/>
      <w:r w:rsidRPr="00165BBB">
        <w:rPr>
          <w:rFonts w:ascii="Times New Roman" w:eastAsia="Times New Roman" w:hAnsi="Times New Roman" w:cs="Times New Roman"/>
          <w:b/>
          <w:bCs/>
          <w:sz w:val="24"/>
          <w:szCs w:val="24"/>
          <w:lang w:val="en-GB" w:eastAsia="zh-CN"/>
        </w:rPr>
        <w:t>Melek</w:t>
      </w:r>
      <w:proofErr w:type="spellEnd"/>
      <w:r w:rsidRPr="00165BBB">
        <w:rPr>
          <w:rFonts w:ascii="Times New Roman" w:eastAsia="Times New Roman" w:hAnsi="Times New Roman" w:cs="Times New Roman"/>
          <w:b/>
          <w:bCs/>
          <w:sz w:val="24"/>
          <w:szCs w:val="24"/>
          <w:lang w:val="en-GB" w:eastAsia="zh-CN"/>
        </w:rPr>
        <w:t>:</w:t>
      </w:r>
      <w:r w:rsidRPr="00165BBB">
        <w:rPr>
          <w:rFonts w:ascii="Times New Roman" w:eastAsia="Times New Roman" w:hAnsi="Times New Roman" w:cs="Times New Roman"/>
          <w:sz w:val="24"/>
          <w:szCs w:val="24"/>
          <w:lang w:val="en-GB" w:eastAsia="zh-CN"/>
        </w:rPr>
        <w:br/>
        <w:t xml:space="preserve">The biggest advantage is </w:t>
      </w:r>
      <w:r w:rsidRPr="00165BBB">
        <w:rPr>
          <w:rFonts w:ascii="Times New Roman" w:eastAsia="Times New Roman" w:hAnsi="Times New Roman" w:cs="Times New Roman"/>
          <w:b/>
          <w:bCs/>
          <w:sz w:val="24"/>
          <w:szCs w:val="24"/>
          <w:lang w:val="en-GB" w:eastAsia="zh-CN"/>
        </w:rPr>
        <w:t>getting a second chance to hear something we didn’t understand at school</w:t>
      </w:r>
      <w:r w:rsidRPr="00165BBB">
        <w:rPr>
          <w:rFonts w:ascii="Times New Roman" w:eastAsia="Times New Roman" w:hAnsi="Times New Roman" w:cs="Times New Roman"/>
          <w:sz w:val="24"/>
          <w:szCs w:val="24"/>
          <w:lang w:val="en-GB" w:eastAsia="zh-CN"/>
        </w:rPr>
        <w:t xml:space="preserve"> {Reinforcement &amp; Repetition}—or </w:t>
      </w:r>
      <w:r w:rsidRPr="00165BBB">
        <w:rPr>
          <w:rFonts w:ascii="Times New Roman" w:eastAsia="Times New Roman" w:hAnsi="Times New Roman" w:cs="Times New Roman"/>
          <w:b/>
          <w:bCs/>
          <w:sz w:val="24"/>
          <w:szCs w:val="24"/>
          <w:lang w:val="en-GB" w:eastAsia="zh-CN"/>
        </w:rPr>
        <w:t>learning it here first and reinforcing it later in school</w:t>
      </w:r>
      <w:r w:rsidRPr="00165BBB">
        <w:rPr>
          <w:rFonts w:ascii="Times New Roman" w:eastAsia="Times New Roman" w:hAnsi="Times New Roman" w:cs="Times New Roman"/>
          <w:sz w:val="24"/>
          <w:szCs w:val="24"/>
          <w:lang w:val="en-GB" w:eastAsia="zh-CN"/>
        </w:rPr>
        <w:t xml:space="preserve"> {Reinforcement &amp; Repetition}.</w:t>
      </w:r>
      <w:r w:rsidRPr="00165BBB">
        <w:rPr>
          <w:rFonts w:ascii="Times New Roman" w:eastAsia="Times New Roman" w:hAnsi="Times New Roman" w:cs="Times New Roman"/>
          <w:sz w:val="24"/>
          <w:szCs w:val="24"/>
          <w:lang w:val="en-GB" w:eastAsia="zh-CN"/>
        </w:rPr>
        <w:br/>
        <w:t xml:space="preserve">The disadvantage would be </w:t>
      </w:r>
      <w:r w:rsidRPr="00165BBB">
        <w:rPr>
          <w:rFonts w:ascii="Times New Roman" w:eastAsia="Times New Roman" w:hAnsi="Times New Roman" w:cs="Times New Roman"/>
          <w:b/>
          <w:bCs/>
          <w:sz w:val="24"/>
          <w:szCs w:val="24"/>
          <w:lang w:val="en-GB" w:eastAsia="zh-CN"/>
        </w:rPr>
        <w:t>internet outages</w:t>
      </w:r>
      <w:r w:rsidRPr="00165BBB">
        <w:rPr>
          <w:rFonts w:ascii="Times New Roman" w:eastAsia="Times New Roman" w:hAnsi="Times New Roman" w:cs="Times New Roman"/>
          <w:sz w:val="24"/>
          <w:szCs w:val="24"/>
          <w:lang w:val="en-GB" w:eastAsia="zh-CN"/>
        </w:rPr>
        <w:t xml:space="preserve"> {Online Learning Barriers} and </w:t>
      </w:r>
      <w:r w:rsidRPr="00165BBB">
        <w:rPr>
          <w:rFonts w:ascii="Times New Roman" w:eastAsia="Times New Roman" w:hAnsi="Times New Roman" w:cs="Times New Roman"/>
          <w:b/>
          <w:bCs/>
          <w:sz w:val="24"/>
          <w:szCs w:val="24"/>
          <w:lang w:val="en-GB" w:eastAsia="zh-CN"/>
        </w:rPr>
        <w:t>communication problems</w:t>
      </w:r>
      <w:r w:rsidRPr="00165BBB">
        <w:rPr>
          <w:rFonts w:ascii="Times New Roman" w:eastAsia="Times New Roman" w:hAnsi="Times New Roman" w:cs="Times New Roman"/>
          <w:sz w:val="24"/>
          <w:szCs w:val="24"/>
          <w:lang w:val="en-GB" w:eastAsia="zh-CN"/>
        </w:rPr>
        <w:t xml:space="preserve"> {Online Learning Barriers}—technical issues in general.</w:t>
      </w:r>
    </w:p>
    <w:p w:rsidR="00165BBB" w:rsidRPr="00165BBB" w:rsidRDefault="00165BBB" w:rsidP="00165BBB">
      <w:pPr>
        <w:spacing w:before="100" w:beforeAutospacing="1" w:after="100" w:afterAutospacing="1"/>
        <w:rPr>
          <w:rFonts w:ascii="Times New Roman" w:eastAsia="Times New Roman" w:hAnsi="Times New Roman" w:cs="Times New Roman"/>
          <w:sz w:val="24"/>
          <w:szCs w:val="24"/>
          <w:lang w:val="en-GB" w:eastAsia="zh-CN"/>
        </w:rPr>
      </w:pPr>
      <w:proofErr w:type="spellStart"/>
      <w:r w:rsidRPr="00165BBB">
        <w:rPr>
          <w:rFonts w:ascii="Times New Roman" w:eastAsia="Times New Roman" w:hAnsi="Times New Roman" w:cs="Times New Roman"/>
          <w:b/>
          <w:bCs/>
          <w:sz w:val="24"/>
          <w:szCs w:val="24"/>
          <w:lang w:val="en-GB" w:eastAsia="zh-CN"/>
        </w:rPr>
        <w:t>Elif</w:t>
      </w:r>
      <w:proofErr w:type="spellEnd"/>
      <w:r w:rsidRPr="00165BBB">
        <w:rPr>
          <w:rFonts w:ascii="Times New Roman" w:eastAsia="Times New Roman" w:hAnsi="Times New Roman" w:cs="Times New Roman"/>
          <w:b/>
          <w:bCs/>
          <w:sz w:val="24"/>
          <w:szCs w:val="24"/>
          <w:lang w:val="en-GB" w:eastAsia="zh-CN"/>
        </w:rPr>
        <w:t xml:space="preserve"> </w:t>
      </w:r>
      <w:proofErr w:type="spellStart"/>
      <w:r w:rsidRPr="00165BBB">
        <w:rPr>
          <w:rFonts w:ascii="Times New Roman" w:eastAsia="Times New Roman" w:hAnsi="Times New Roman" w:cs="Times New Roman"/>
          <w:b/>
          <w:bCs/>
          <w:sz w:val="24"/>
          <w:szCs w:val="24"/>
          <w:lang w:val="en-GB" w:eastAsia="zh-CN"/>
        </w:rPr>
        <w:t>Dağ</w:t>
      </w:r>
      <w:proofErr w:type="spellEnd"/>
      <w:r w:rsidRPr="00165BBB">
        <w:rPr>
          <w:rFonts w:ascii="Times New Roman" w:eastAsia="Times New Roman" w:hAnsi="Times New Roman" w:cs="Times New Roman"/>
          <w:b/>
          <w:bCs/>
          <w:sz w:val="24"/>
          <w:szCs w:val="24"/>
          <w:lang w:val="en-GB" w:eastAsia="zh-CN"/>
        </w:rPr>
        <w:t>:</w:t>
      </w:r>
      <w:r w:rsidRPr="00165BBB">
        <w:rPr>
          <w:rFonts w:ascii="Times New Roman" w:eastAsia="Times New Roman" w:hAnsi="Times New Roman" w:cs="Times New Roman"/>
          <w:sz w:val="24"/>
          <w:szCs w:val="24"/>
          <w:lang w:val="en-GB" w:eastAsia="zh-CN"/>
        </w:rPr>
        <w:br/>
        <w:t xml:space="preserve">The biggest advantage is that it’s free and </w:t>
      </w:r>
      <w:r w:rsidRPr="00165BBB">
        <w:rPr>
          <w:rFonts w:ascii="Times New Roman" w:eastAsia="Times New Roman" w:hAnsi="Times New Roman" w:cs="Times New Roman"/>
          <w:b/>
          <w:bCs/>
          <w:sz w:val="24"/>
          <w:szCs w:val="24"/>
          <w:lang w:val="en-GB" w:eastAsia="zh-CN"/>
        </w:rPr>
        <w:t>the group size is small</w:t>
      </w:r>
      <w:r w:rsidRPr="00165BBB">
        <w:rPr>
          <w:rFonts w:ascii="Times New Roman" w:eastAsia="Times New Roman" w:hAnsi="Times New Roman" w:cs="Times New Roman"/>
          <w:sz w:val="24"/>
          <w:szCs w:val="24"/>
          <w:lang w:val="en-GB" w:eastAsia="zh-CN"/>
        </w:rPr>
        <w:t xml:space="preserve"> {Interactive &amp; Efficient Learning Environment}. Also, the fact that </w:t>
      </w:r>
      <w:r w:rsidRPr="00165BBB">
        <w:rPr>
          <w:rFonts w:ascii="Times New Roman" w:eastAsia="Times New Roman" w:hAnsi="Times New Roman" w:cs="Times New Roman"/>
          <w:b/>
          <w:bCs/>
          <w:sz w:val="24"/>
          <w:szCs w:val="24"/>
          <w:lang w:val="en-GB" w:eastAsia="zh-CN"/>
        </w:rPr>
        <w:t>someone close to our age is teaching us</w:t>
      </w:r>
      <w:r w:rsidRPr="00165BBB">
        <w:rPr>
          <w:rFonts w:ascii="Times New Roman" w:eastAsia="Times New Roman" w:hAnsi="Times New Roman" w:cs="Times New Roman"/>
          <w:sz w:val="24"/>
          <w:szCs w:val="24"/>
          <w:lang w:val="en-GB" w:eastAsia="zh-CN"/>
        </w:rPr>
        <w:t xml:space="preserve"> {Age Proximity Advantage}.</w:t>
      </w:r>
      <w:r w:rsidRPr="00165BBB">
        <w:rPr>
          <w:rFonts w:ascii="Times New Roman" w:eastAsia="Times New Roman" w:hAnsi="Times New Roman" w:cs="Times New Roman"/>
          <w:sz w:val="24"/>
          <w:szCs w:val="24"/>
          <w:lang w:val="en-GB" w:eastAsia="zh-CN"/>
        </w:rPr>
        <w:br/>
        <w:t xml:space="preserve">The downside is that </w:t>
      </w:r>
      <w:r w:rsidRPr="00165BBB">
        <w:rPr>
          <w:rFonts w:ascii="Times New Roman" w:eastAsia="Times New Roman" w:hAnsi="Times New Roman" w:cs="Times New Roman"/>
          <w:b/>
          <w:bCs/>
          <w:sz w:val="24"/>
          <w:szCs w:val="24"/>
          <w:lang w:val="en-GB" w:eastAsia="zh-CN"/>
        </w:rPr>
        <w:t>the sessions are a bit short</w:t>
      </w:r>
      <w:r w:rsidRPr="00165BBB">
        <w:rPr>
          <w:rFonts w:ascii="Times New Roman" w:eastAsia="Times New Roman" w:hAnsi="Times New Roman" w:cs="Times New Roman"/>
          <w:sz w:val="24"/>
          <w:szCs w:val="24"/>
          <w:lang w:val="en-GB" w:eastAsia="zh-CN"/>
        </w:rPr>
        <w:t xml:space="preserve"> {Session Duration}. And again, </w:t>
      </w:r>
      <w:r w:rsidRPr="00165BBB">
        <w:rPr>
          <w:rFonts w:ascii="Times New Roman" w:eastAsia="Times New Roman" w:hAnsi="Times New Roman" w:cs="Times New Roman"/>
          <w:b/>
          <w:bCs/>
          <w:sz w:val="24"/>
          <w:szCs w:val="24"/>
          <w:lang w:val="en-GB" w:eastAsia="zh-CN"/>
        </w:rPr>
        <w:lastRenderedPageBreak/>
        <w:t>communication problems</w:t>
      </w:r>
      <w:r w:rsidRPr="00165BBB">
        <w:rPr>
          <w:rFonts w:ascii="Times New Roman" w:eastAsia="Times New Roman" w:hAnsi="Times New Roman" w:cs="Times New Roman"/>
          <w:sz w:val="24"/>
          <w:szCs w:val="24"/>
          <w:lang w:val="en-GB" w:eastAsia="zh-CN"/>
        </w:rPr>
        <w:t xml:space="preserve"> {Online Learning Barriers} and </w:t>
      </w:r>
      <w:r w:rsidRPr="00165BBB">
        <w:rPr>
          <w:rFonts w:ascii="Times New Roman" w:eastAsia="Times New Roman" w:hAnsi="Times New Roman" w:cs="Times New Roman"/>
          <w:b/>
          <w:bCs/>
          <w:sz w:val="24"/>
          <w:szCs w:val="24"/>
          <w:lang w:val="en-GB" w:eastAsia="zh-CN"/>
        </w:rPr>
        <w:t>internet issues</w:t>
      </w:r>
      <w:r w:rsidRPr="00165BBB">
        <w:rPr>
          <w:rFonts w:ascii="Times New Roman" w:eastAsia="Times New Roman" w:hAnsi="Times New Roman" w:cs="Times New Roman"/>
          <w:sz w:val="24"/>
          <w:szCs w:val="24"/>
          <w:lang w:val="en-GB" w:eastAsia="zh-CN"/>
        </w:rPr>
        <w:t xml:space="preserve"> {Online Learning Barriers} can be a drawback.</w:t>
      </w:r>
    </w:p>
    <w:p w:rsidR="00165BBB" w:rsidRPr="00165BBB" w:rsidRDefault="00165BBB" w:rsidP="00165BBB">
      <w:pPr>
        <w:spacing w:before="100" w:beforeAutospacing="1" w:after="100" w:afterAutospacing="1"/>
        <w:rPr>
          <w:rFonts w:ascii="Times New Roman" w:eastAsia="Times New Roman" w:hAnsi="Times New Roman" w:cs="Times New Roman"/>
          <w:sz w:val="24"/>
          <w:szCs w:val="24"/>
          <w:lang w:val="en-GB" w:eastAsia="zh-CN"/>
        </w:rPr>
      </w:pPr>
      <w:proofErr w:type="spellStart"/>
      <w:r w:rsidRPr="00165BBB">
        <w:rPr>
          <w:rFonts w:ascii="Times New Roman" w:eastAsia="Times New Roman" w:hAnsi="Times New Roman" w:cs="Times New Roman"/>
          <w:b/>
          <w:bCs/>
          <w:sz w:val="24"/>
          <w:szCs w:val="24"/>
          <w:lang w:val="en-GB" w:eastAsia="zh-CN"/>
        </w:rPr>
        <w:t>Azra</w:t>
      </w:r>
      <w:proofErr w:type="spellEnd"/>
      <w:r w:rsidRPr="00165BBB">
        <w:rPr>
          <w:rFonts w:ascii="Times New Roman" w:eastAsia="Times New Roman" w:hAnsi="Times New Roman" w:cs="Times New Roman"/>
          <w:b/>
          <w:bCs/>
          <w:sz w:val="24"/>
          <w:szCs w:val="24"/>
          <w:lang w:val="en-GB" w:eastAsia="zh-CN"/>
        </w:rPr>
        <w:t>:</w:t>
      </w:r>
      <w:r w:rsidRPr="00165BBB">
        <w:rPr>
          <w:rFonts w:ascii="Times New Roman" w:eastAsia="Times New Roman" w:hAnsi="Times New Roman" w:cs="Times New Roman"/>
          <w:sz w:val="24"/>
          <w:szCs w:val="24"/>
          <w:lang w:val="en-GB" w:eastAsia="zh-CN"/>
        </w:rPr>
        <w:br/>
        <w:t xml:space="preserve">The advantage is </w:t>
      </w:r>
      <w:r w:rsidRPr="00165BBB">
        <w:rPr>
          <w:rFonts w:ascii="Times New Roman" w:eastAsia="Times New Roman" w:hAnsi="Times New Roman" w:cs="Times New Roman"/>
          <w:b/>
          <w:bCs/>
          <w:sz w:val="24"/>
          <w:szCs w:val="24"/>
          <w:lang w:val="en-GB" w:eastAsia="zh-CN"/>
        </w:rPr>
        <w:t>being able to revisit topics we didn’t understand</w:t>
      </w:r>
      <w:r w:rsidRPr="00165BBB">
        <w:rPr>
          <w:rFonts w:ascii="Times New Roman" w:eastAsia="Times New Roman" w:hAnsi="Times New Roman" w:cs="Times New Roman"/>
          <w:sz w:val="24"/>
          <w:szCs w:val="24"/>
          <w:lang w:val="en-GB" w:eastAsia="zh-CN"/>
        </w:rPr>
        <w:t xml:space="preserve"> {Reinforcement &amp; Repetition}.</w:t>
      </w:r>
      <w:r w:rsidRPr="00165BBB">
        <w:rPr>
          <w:rFonts w:ascii="Times New Roman" w:eastAsia="Times New Roman" w:hAnsi="Times New Roman" w:cs="Times New Roman"/>
          <w:sz w:val="24"/>
          <w:szCs w:val="24"/>
          <w:lang w:val="en-GB" w:eastAsia="zh-CN"/>
        </w:rPr>
        <w:br/>
        <w:t xml:space="preserve">The disadvantage is that </w:t>
      </w:r>
      <w:r w:rsidRPr="00165BBB">
        <w:rPr>
          <w:rFonts w:ascii="Times New Roman" w:eastAsia="Times New Roman" w:hAnsi="Times New Roman" w:cs="Times New Roman"/>
          <w:b/>
          <w:bCs/>
          <w:sz w:val="24"/>
          <w:szCs w:val="24"/>
          <w:lang w:val="en-GB" w:eastAsia="zh-CN"/>
        </w:rPr>
        <w:t>we can’t join the lesson when the internet cuts out</w:t>
      </w:r>
      <w:r w:rsidRPr="00165BBB">
        <w:rPr>
          <w:rFonts w:ascii="Times New Roman" w:eastAsia="Times New Roman" w:hAnsi="Times New Roman" w:cs="Times New Roman"/>
          <w:sz w:val="24"/>
          <w:szCs w:val="24"/>
          <w:lang w:val="en-GB" w:eastAsia="zh-CN"/>
        </w:rPr>
        <w:t xml:space="preserve"> {Online Learning Barriers}.</w:t>
      </w:r>
    </w:p>
    <w:p w:rsidR="00165BBB" w:rsidRPr="00165BBB" w:rsidRDefault="00165BBB" w:rsidP="00165BBB">
      <w:pPr>
        <w:spacing w:before="100" w:beforeAutospacing="1" w:after="100" w:afterAutospacing="1"/>
        <w:rPr>
          <w:rFonts w:ascii="Times New Roman" w:eastAsia="Times New Roman" w:hAnsi="Times New Roman" w:cs="Times New Roman"/>
          <w:sz w:val="24"/>
          <w:szCs w:val="24"/>
          <w:lang w:val="en-GB" w:eastAsia="zh-CN"/>
        </w:rPr>
      </w:pPr>
      <w:proofErr w:type="spellStart"/>
      <w:r w:rsidRPr="00165BBB">
        <w:rPr>
          <w:rFonts w:ascii="Times New Roman" w:eastAsia="Times New Roman" w:hAnsi="Times New Roman" w:cs="Times New Roman"/>
          <w:b/>
          <w:bCs/>
          <w:sz w:val="24"/>
          <w:szCs w:val="24"/>
          <w:lang w:val="en-GB" w:eastAsia="zh-CN"/>
        </w:rPr>
        <w:t>Hicran</w:t>
      </w:r>
      <w:proofErr w:type="spellEnd"/>
      <w:r w:rsidRPr="00165BBB">
        <w:rPr>
          <w:rFonts w:ascii="Times New Roman" w:eastAsia="Times New Roman" w:hAnsi="Times New Roman" w:cs="Times New Roman"/>
          <w:b/>
          <w:bCs/>
          <w:sz w:val="24"/>
          <w:szCs w:val="24"/>
          <w:lang w:val="en-GB" w:eastAsia="zh-CN"/>
        </w:rPr>
        <w:t>:</w:t>
      </w:r>
      <w:r w:rsidRPr="00165BBB">
        <w:rPr>
          <w:rFonts w:ascii="Times New Roman" w:eastAsia="Times New Roman" w:hAnsi="Times New Roman" w:cs="Times New Roman"/>
          <w:sz w:val="24"/>
          <w:szCs w:val="24"/>
          <w:lang w:val="en-GB" w:eastAsia="zh-CN"/>
        </w:rPr>
        <w:br/>
        <w:t xml:space="preserve">The biggest advantage might be </w:t>
      </w:r>
      <w:r w:rsidRPr="00165BBB">
        <w:rPr>
          <w:rFonts w:ascii="Times New Roman" w:eastAsia="Times New Roman" w:hAnsi="Times New Roman" w:cs="Times New Roman"/>
          <w:b/>
          <w:bCs/>
          <w:sz w:val="24"/>
          <w:szCs w:val="24"/>
          <w:lang w:val="en-GB" w:eastAsia="zh-CN"/>
        </w:rPr>
        <w:t>the opportunity to revisit topics we didn’t fully grasp</w:t>
      </w:r>
      <w:r w:rsidRPr="00165BBB">
        <w:rPr>
          <w:rFonts w:ascii="Times New Roman" w:eastAsia="Times New Roman" w:hAnsi="Times New Roman" w:cs="Times New Roman"/>
          <w:sz w:val="24"/>
          <w:szCs w:val="24"/>
          <w:lang w:val="en-GB" w:eastAsia="zh-CN"/>
        </w:rPr>
        <w:t xml:space="preserve"> {Reinforcement &amp; Repetition}.</w:t>
      </w:r>
      <w:r w:rsidRPr="00165BBB">
        <w:rPr>
          <w:rFonts w:ascii="Times New Roman" w:eastAsia="Times New Roman" w:hAnsi="Times New Roman" w:cs="Times New Roman"/>
          <w:sz w:val="24"/>
          <w:szCs w:val="24"/>
          <w:lang w:val="en-GB" w:eastAsia="zh-CN"/>
        </w:rPr>
        <w:br/>
        <w:t xml:space="preserve">The disadvantage is </w:t>
      </w:r>
      <w:r w:rsidRPr="00165BBB">
        <w:rPr>
          <w:rFonts w:ascii="Times New Roman" w:eastAsia="Times New Roman" w:hAnsi="Times New Roman" w:cs="Times New Roman"/>
          <w:b/>
          <w:bCs/>
          <w:sz w:val="24"/>
          <w:szCs w:val="24"/>
          <w:lang w:val="en-GB" w:eastAsia="zh-CN"/>
        </w:rPr>
        <w:t>the extended time spent in front of a screen</w:t>
      </w:r>
      <w:r w:rsidRPr="00165BBB">
        <w:rPr>
          <w:rFonts w:ascii="Times New Roman" w:eastAsia="Times New Roman" w:hAnsi="Times New Roman" w:cs="Times New Roman"/>
          <w:sz w:val="24"/>
          <w:szCs w:val="24"/>
          <w:lang w:val="en-GB" w:eastAsia="zh-CN"/>
        </w:rPr>
        <w:t xml:space="preserve"> {Physical Health Concerns}—it might </w:t>
      </w:r>
      <w:r w:rsidRPr="00165BBB">
        <w:rPr>
          <w:rFonts w:ascii="Times New Roman" w:eastAsia="Times New Roman" w:hAnsi="Times New Roman" w:cs="Times New Roman"/>
          <w:b/>
          <w:bCs/>
          <w:sz w:val="24"/>
          <w:szCs w:val="24"/>
          <w:lang w:val="en-GB" w:eastAsia="zh-CN"/>
        </w:rPr>
        <w:t>affect eye health</w:t>
      </w:r>
      <w:r w:rsidRPr="00165BBB">
        <w:rPr>
          <w:rFonts w:ascii="Times New Roman" w:eastAsia="Times New Roman" w:hAnsi="Times New Roman" w:cs="Times New Roman"/>
          <w:sz w:val="24"/>
          <w:szCs w:val="24"/>
          <w:lang w:val="en-GB" w:eastAsia="zh-CN"/>
        </w:rPr>
        <w:t xml:space="preserve"> {Physical Health Concerns} or </w:t>
      </w:r>
      <w:r w:rsidRPr="00165BBB">
        <w:rPr>
          <w:rFonts w:ascii="Times New Roman" w:eastAsia="Times New Roman" w:hAnsi="Times New Roman" w:cs="Times New Roman"/>
          <w:b/>
          <w:bCs/>
          <w:sz w:val="24"/>
          <w:szCs w:val="24"/>
          <w:lang w:val="en-GB" w:eastAsia="zh-CN"/>
        </w:rPr>
        <w:t>cause back pain</w:t>
      </w:r>
      <w:r w:rsidRPr="00165BBB">
        <w:rPr>
          <w:rFonts w:ascii="Times New Roman" w:eastAsia="Times New Roman" w:hAnsi="Times New Roman" w:cs="Times New Roman"/>
          <w:sz w:val="24"/>
          <w:szCs w:val="24"/>
          <w:lang w:val="en-GB" w:eastAsia="zh-CN"/>
        </w:rPr>
        <w:t xml:space="preserve"> {Physical Health Concerns}.</w:t>
      </w:r>
    </w:p>
    <w:p w:rsidR="00165BBB" w:rsidRPr="00165BBB" w:rsidRDefault="00165BBB" w:rsidP="00165BBB">
      <w:pPr>
        <w:spacing w:before="100" w:beforeAutospacing="1" w:after="100" w:afterAutospacing="1"/>
        <w:rPr>
          <w:rFonts w:ascii="Times New Roman" w:eastAsia="Times New Roman" w:hAnsi="Times New Roman" w:cs="Times New Roman"/>
          <w:sz w:val="24"/>
          <w:szCs w:val="24"/>
          <w:lang w:val="en-GB" w:eastAsia="zh-CN"/>
        </w:rPr>
      </w:pPr>
      <w:proofErr w:type="spellStart"/>
      <w:r w:rsidRPr="00165BBB">
        <w:rPr>
          <w:rFonts w:ascii="Times New Roman" w:eastAsia="Times New Roman" w:hAnsi="Times New Roman" w:cs="Times New Roman"/>
          <w:b/>
          <w:bCs/>
          <w:sz w:val="24"/>
          <w:szCs w:val="24"/>
          <w:lang w:val="en-GB" w:eastAsia="zh-CN"/>
        </w:rPr>
        <w:t>Umut</w:t>
      </w:r>
      <w:proofErr w:type="spellEnd"/>
      <w:r w:rsidRPr="00165BBB">
        <w:rPr>
          <w:rFonts w:ascii="Times New Roman" w:eastAsia="Times New Roman" w:hAnsi="Times New Roman" w:cs="Times New Roman"/>
          <w:b/>
          <w:bCs/>
          <w:sz w:val="24"/>
          <w:szCs w:val="24"/>
          <w:lang w:val="en-GB" w:eastAsia="zh-CN"/>
        </w:rPr>
        <w:t>:</w:t>
      </w:r>
      <w:r w:rsidRPr="00165BBB">
        <w:rPr>
          <w:rFonts w:ascii="Times New Roman" w:eastAsia="Times New Roman" w:hAnsi="Times New Roman" w:cs="Times New Roman"/>
          <w:sz w:val="24"/>
          <w:szCs w:val="24"/>
          <w:lang w:val="en-GB" w:eastAsia="zh-CN"/>
        </w:rPr>
        <w:br/>
        <w:t>The advantages are just like my friends said—</w:t>
      </w:r>
      <w:r w:rsidRPr="00165BBB">
        <w:rPr>
          <w:rFonts w:ascii="Times New Roman" w:eastAsia="Times New Roman" w:hAnsi="Times New Roman" w:cs="Times New Roman"/>
          <w:b/>
          <w:bCs/>
          <w:sz w:val="24"/>
          <w:szCs w:val="24"/>
          <w:lang w:val="en-GB" w:eastAsia="zh-CN"/>
        </w:rPr>
        <w:t>being able to go over previous topics</w:t>
      </w:r>
      <w:r w:rsidRPr="00165BBB">
        <w:rPr>
          <w:rFonts w:ascii="Times New Roman" w:eastAsia="Times New Roman" w:hAnsi="Times New Roman" w:cs="Times New Roman"/>
          <w:sz w:val="24"/>
          <w:szCs w:val="24"/>
          <w:lang w:val="en-GB" w:eastAsia="zh-CN"/>
        </w:rPr>
        <w:t xml:space="preserve"> {Reinforcement &amp; Repetition} or </w:t>
      </w:r>
      <w:r w:rsidRPr="00165BBB">
        <w:rPr>
          <w:rFonts w:ascii="Times New Roman" w:eastAsia="Times New Roman" w:hAnsi="Times New Roman" w:cs="Times New Roman"/>
          <w:b/>
          <w:bCs/>
          <w:sz w:val="24"/>
          <w:szCs w:val="24"/>
          <w:lang w:val="en-GB" w:eastAsia="zh-CN"/>
        </w:rPr>
        <w:t>move ahead</w:t>
      </w:r>
      <w:r w:rsidRPr="00165BBB">
        <w:rPr>
          <w:rFonts w:ascii="Times New Roman" w:eastAsia="Times New Roman" w:hAnsi="Times New Roman" w:cs="Times New Roman"/>
          <w:sz w:val="24"/>
          <w:szCs w:val="24"/>
          <w:lang w:val="en-GB" w:eastAsia="zh-CN"/>
        </w:rPr>
        <w:t xml:space="preserve"> {Reinforcement &amp; Repetition}. That helps us understand things better in school. As for the disadvantages, again, </w:t>
      </w:r>
      <w:r w:rsidRPr="00165BBB">
        <w:rPr>
          <w:rFonts w:ascii="Times New Roman" w:eastAsia="Times New Roman" w:hAnsi="Times New Roman" w:cs="Times New Roman"/>
          <w:b/>
          <w:bCs/>
          <w:sz w:val="24"/>
          <w:szCs w:val="24"/>
          <w:lang w:val="en-GB" w:eastAsia="zh-CN"/>
        </w:rPr>
        <w:t>spending long hours in front of a computer</w:t>
      </w:r>
      <w:r w:rsidRPr="00165BBB">
        <w:rPr>
          <w:rFonts w:ascii="Times New Roman" w:eastAsia="Times New Roman" w:hAnsi="Times New Roman" w:cs="Times New Roman"/>
          <w:sz w:val="24"/>
          <w:szCs w:val="24"/>
          <w:lang w:val="en-GB" w:eastAsia="zh-CN"/>
        </w:rPr>
        <w:t xml:space="preserve"> {Physical Health Concerns} can lead to </w:t>
      </w:r>
      <w:r w:rsidRPr="00165BBB">
        <w:rPr>
          <w:rFonts w:ascii="Times New Roman" w:eastAsia="Times New Roman" w:hAnsi="Times New Roman" w:cs="Times New Roman"/>
          <w:b/>
          <w:bCs/>
          <w:sz w:val="24"/>
          <w:szCs w:val="24"/>
          <w:lang w:val="en-GB" w:eastAsia="zh-CN"/>
        </w:rPr>
        <w:t>posture issues</w:t>
      </w:r>
      <w:r w:rsidRPr="00165BBB">
        <w:rPr>
          <w:rFonts w:ascii="Times New Roman" w:eastAsia="Times New Roman" w:hAnsi="Times New Roman" w:cs="Times New Roman"/>
          <w:sz w:val="24"/>
          <w:szCs w:val="24"/>
          <w:lang w:val="en-GB" w:eastAsia="zh-CN"/>
        </w:rPr>
        <w:t xml:space="preserve"> {Physical Health Concerns} and such. Also, </w:t>
      </w:r>
      <w:r w:rsidRPr="00165BBB">
        <w:rPr>
          <w:rFonts w:ascii="Times New Roman" w:eastAsia="Times New Roman" w:hAnsi="Times New Roman" w:cs="Times New Roman"/>
          <w:b/>
          <w:bCs/>
          <w:sz w:val="24"/>
          <w:szCs w:val="24"/>
          <w:lang w:val="en-GB" w:eastAsia="zh-CN"/>
        </w:rPr>
        <w:t>the lesson durations are a bit short</w:t>
      </w:r>
      <w:r w:rsidRPr="00165BBB">
        <w:rPr>
          <w:rFonts w:ascii="Times New Roman" w:eastAsia="Times New Roman" w:hAnsi="Times New Roman" w:cs="Times New Roman"/>
          <w:sz w:val="24"/>
          <w:szCs w:val="24"/>
          <w:lang w:val="en-GB" w:eastAsia="zh-CN"/>
        </w:rPr>
        <w:t xml:space="preserve"> {Session Duration}. It would be better if </w:t>
      </w:r>
      <w:r w:rsidRPr="00165BBB">
        <w:rPr>
          <w:rFonts w:ascii="Times New Roman" w:eastAsia="Times New Roman" w:hAnsi="Times New Roman" w:cs="Times New Roman"/>
          <w:b/>
          <w:bCs/>
          <w:sz w:val="24"/>
          <w:szCs w:val="24"/>
          <w:lang w:val="en-GB" w:eastAsia="zh-CN"/>
        </w:rPr>
        <w:t>we could organize the lesson times ourselves</w:t>
      </w:r>
      <w:r w:rsidRPr="00165BBB">
        <w:rPr>
          <w:rFonts w:ascii="Times New Roman" w:eastAsia="Times New Roman" w:hAnsi="Times New Roman" w:cs="Times New Roman"/>
          <w:sz w:val="24"/>
          <w:szCs w:val="24"/>
          <w:lang w:val="en-GB" w:eastAsia="zh-CN"/>
        </w:rPr>
        <w:t xml:space="preserve"> {Flexible, Personalized Learning}.</w:t>
      </w:r>
    </w:p>
    <w:p w:rsidR="00165BBB" w:rsidRPr="00165BBB" w:rsidRDefault="00207F4C" w:rsidP="00165BBB">
      <w:pPr>
        <w:rPr>
          <w:rFonts w:ascii="Times New Roman" w:eastAsia="Times New Roman" w:hAnsi="Times New Roman" w:cs="Times New Roman"/>
          <w:sz w:val="24"/>
          <w:szCs w:val="24"/>
          <w:lang w:val="en-GB" w:eastAsia="zh-CN"/>
        </w:rPr>
      </w:pPr>
      <w:r>
        <w:rPr>
          <w:rFonts w:ascii="Times New Roman" w:eastAsia="Times New Roman" w:hAnsi="Times New Roman" w:cs="Times New Roman"/>
          <w:sz w:val="24"/>
          <w:szCs w:val="24"/>
          <w:lang w:val="en-GB" w:eastAsia="zh-CN"/>
        </w:rPr>
        <w:pict>
          <v:rect id="_x0000_i1027" style="width:0;height:1.5pt" o:hralign="center" o:hrstd="t" o:hr="t" fillcolor="#a0a0a0" stroked="f"/>
        </w:pict>
      </w:r>
    </w:p>
    <w:p w:rsidR="00165BBB" w:rsidRPr="00165BBB" w:rsidRDefault="00165BBB" w:rsidP="00165BBB">
      <w:pPr>
        <w:spacing w:before="100" w:beforeAutospacing="1" w:after="100" w:afterAutospacing="1"/>
        <w:rPr>
          <w:rFonts w:ascii="Times New Roman" w:eastAsia="Times New Roman" w:hAnsi="Times New Roman" w:cs="Times New Roman"/>
          <w:sz w:val="24"/>
          <w:szCs w:val="24"/>
          <w:lang w:val="en-GB" w:eastAsia="zh-CN"/>
        </w:rPr>
      </w:pPr>
      <w:r w:rsidRPr="00165BBB">
        <w:rPr>
          <w:rFonts w:ascii="Times New Roman" w:eastAsia="Times New Roman" w:hAnsi="Times New Roman" w:cs="Times New Roman"/>
          <w:b/>
          <w:bCs/>
          <w:sz w:val="24"/>
          <w:szCs w:val="24"/>
          <w:lang w:val="en-GB" w:eastAsia="zh-CN"/>
        </w:rPr>
        <w:t>Q8: If this model becomes widespread in the future, how do you think it would transform the education system?</w:t>
      </w:r>
    </w:p>
    <w:p w:rsidR="00165BBB" w:rsidRPr="00165BBB" w:rsidRDefault="00165BBB" w:rsidP="00165BBB">
      <w:pPr>
        <w:spacing w:before="100" w:beforeAutospacing="1" w:after="100" w:afterAutospacing="1"/>
        <w:rPr>
          <w:rFonts w:ascii="Times New Roman" w:eastAsia="Times New Roman" w:hAnsi="Times New Roman" w:cs="Times New Roman"/>
          <w:sz w:val="24"/>
          <w:szCs w:val="24"/>
          <w:lang w:val="en-GB" w:eastAsia="zh-CN"/>
        </w:rPr>
      </w:pPr>
      <w:proofErr w:type="spellStart"/>
      <w:r w:rsidRPr="00165BBB">
        <w:rPr>
          <w:rFonts w:ascii="Times New Roman" w:eastAsia="Times New Roman" w:hAnsi="Times New Roman" w:cs="Times New Roman"/>
          <w:b/>
          <w:bCs/>
          <w:sz w:val="24"/>
          <w:szCs w:val="24"/>
          <w:lang w:val="en-GB" w:eastAsia="zh-CN"/>
        </w:rPr>
        <w:t>Melek</w:t>
      </w:r>
      <w:proofErr w:type="spellEnd"/>
      <w:r w:rsidRPr="00165BBB">
        <w:rPr>
          <w:rFonts w:ascii="Times New Roman" w:eastAsia="Times New Roman" w:hAnsi="Times New Roman" w:cs="Times New Roman"/>
          <w:b/>
          <w:bCs/>
          <w:sz w:val="24"/>
          <w:szCs w:val="24"/>
          <w:lang w:val="en-GB" w:eastAsia="zh-CN"/>
        </w:rPr>
        <w:t>:</w:t>
      </w:r>
      <w:r w:rsidRPr="00165BBB">
        <w:rPr>
          <w:rFonts w:ascii="Times New Roman" w:eastAsia="Times New Roman" w:hAnsi="Times New Roman" w:cs="Times New Roman"/>
          <w:sz w:val="24"/>
          <w:szCs w:val="24"/>
          <w:lang w:val="en-GB" w:eastAsia="zh-CN"/>
        </w:rPr>
        <w:br/>
        <w:t xml:space="preserve">If it becomes widespread, it could be </w:t>
      </w:r>
      <w:r w:rsidRPr="00165BBB">
        <w:rPr>
          <w:rFonts w:ascii="Times New Roman" w:eastAsia="Times New Roman" w:hAnsi="Times New Roman" w:cs="Times New Roman"/>
          <w:b/>
          <w:bCs/>
          <w:sz w:val="24"/>
          <w:szCs w:val="24"/>
          <w:lang w:val="en-GB" w:eastAsia="zh-CN"/>
        </w:rPr>
        <w:t>implemented in schools occasionally</w:t>
      </w:r>
      <w:r w:rsidRPr="00165BBB">
        <w:rPr>
          <w:rFonts w:ascii="Times New Roman" w:eastAsia="Times New Roman" w:hAnsi="Times New Roman" w:cs="Times New Roman"/>
          <w:sz w:val="24"/>
          <w:szCs w:val="24"/>
          <w:lang w:val="en-GB" w:eastAsia="zh-CN"/>
        </w:rPr>
        <w:t xml:space="preserve"> {Transformation of Traditional Education}, even if not continuously. For example, </w:t>
      </w:r>
      <w:r w:rsidRPr="00165BBB">
        <w:rPr>
          <w:rFonts w:ascii="Times New Roman" w:eastAsia="Times New Roman" w:hAnsi="Times New Roman" w:cs="Times New Roman"/>
          <w:b/>
          <w:bCs/>
          <w:sz w:val="24"/>
          <w:szCs w:val="24"/>
          <w:lang w:val="en-GB" w:eastAsia="zh-CN"/>
        </w:rPr>
        <w:t>younger teachers could be brought in to replace older ones</w:t>
      </w:r>
      <w:r w:rsidRPr="00165BBB">
        <w:rPr>
          <w:rFonts w:ascii="Times New Roman" w:eastAsia="Times New Roman" w:hAnsi="Times New Roman" w:cs="Times New Roman"/>
          <w:sz w:val="24"/>
          <w:szCs w:val="24"/>
          <w:lang w:val="en-GB" w:eastAsia="zh-CN"/>
        </w:rPr>
        <w:t xml:space="preserve"> {Transformation of Traditional Education}, or at least we could have sessions where we talk with them.</w:t>
      </w:r>
    </w:p>
    <w:p w:rsidR="00165BBB" w:rsidRPr="00165BBB" w:rsidRDefault="00165BBB" w:rsidP="00165BBB">
      <w:pPr>
        <w:spacing w:before="100" w:beforeAutospacing="1" w:after="100" w:afterAutospacing="1"/>
        <w:rPr>
          <w:rFonts w:ascii="Times New Roman" w:eastAsia="Times New Roman" w:hAnsi="Times New Roman" w:cs="Times New Roman"/>
          <w:sz w:val="24"/>
          <w:szCs w:val="24"/>
          <w:lang w:val="en-GB" w:eastAsia="zh-CN"/>
        </w:rPr>
      </w:pPr>
      <w:proofErr w:type="spellStart"/>
      <w:r w:rsidRPr="00165BBB">
        <w:rPr>
          <w:rFonts w:ascii="Times New Roman" w:eastAsia="Times New Roman" w:hAnsi="Times New Roman" w:cs="Times New Roman"/>
          <w:b/>
          <w:bCs/>
          <w:sz w:val="24"/>
          <w:szCs w:val="24"/>
          <w:lang w:val="en-GB" w:eastAsia="zh-CN"/>
        </w:rPr>
        <w:t>Umut</w:t>
      </w:r>
      <w:proofErr w:type="spellEnd"/>
      <w:r w:rsidRPr="00165BBB">
        <w:rPr>
          <w:rFonts w:ascii="Times New Roman" w:eastAsia="Times New Roman" w:hAnsi="Times New Roman" w:cs="Times New Roman"/>
          <w:b/>
          <w:bCs/>
          <w:sz w:val="24"/>
          <w:szCs w:val="24"/>
          <w:lang w:val="en-GB" w:eastAsia="zh-CN"/>
        </w:rPr>
        <w:t>:</w:t>
      </w:r>
      <w:r w:rsidRPr="00165BBB">
        <w:rPr>
          <w:rFonts w:ascii="Times New Roman" w:eastAsia="Times New Roman" w:hAnsi="Times New Roman" w:cs="Times New Roman"/>
          <w:sz w:val="24"/>
          <w:szCs w:val="24"/>
          <w:lang w:val="en-GB" w:eastAsia="zh-CN"/>
        </w:rPr>
        <w:br/>
        <w:t xml:space="preserve">It could be </w:t>
      </w:r>
      <w:r w:rsidRPr="00165BBB">
        <w:rPr>
          <w:rFonts w:ascii="Times New Roman" w:eastAsia="Times New Roman" w:hAnsi="Times New Roman" w:cs="Times New Roman"/>
          <w:b/>
          <w:bCs/>
          <w:sz w:val="24"/>
          <w:szCs w:val="24"/>
          <w:lang w:val="en-GB" w:eastAsia="zh-CN"/>
        </w:rPr>
        <w:t>implemented in almost every province in Turkey</w:t>
      </w:r>
      <w:r w:rsidRPr="00165BBB">
        <w:rPr>
          <w:rFonts w:ascii="Times New Roman" w:eastAsia="Times New Roman" w:hAnsi="Times New Roman" w:cs="Times New Roman"/>
          <w:sz w:val="24"/>
          <w:szCs w:val="24"/>
          <w:lang w:val="en-GB" w:eastAsia="zh-CN"/>
        </w:rPr>
        <w:t xml:space="preserve"> {Transformation of Traditional Education}. </w:t>
      </w:r>
      <w:r w:rsidRPr="00165BBB">
        <w:rPr>
          <w:rFonts w:ascii="Times New Roman" w:eastAsia="Times New Roman" w:hAnsi="Times New Roman" w:cs="Times New Roman"/>
          <w:b/>
          <w:bCs/>
          <w:sz w:val="24"/>
          <w:szCs w:val="24"/>
          <w:lang w:val="en-GB" w:eastAsia="zh-CN"/>
        </w:rPr>
        <w:t>Older teachers tend to understand us less, whereas younger teachers relate to us more easily</w:t>
      </w:r>
      <w:r w:rsidRPr="00165BBB">
        <w:rPr>
          <w:rFonts w:ascii="Times New Roman" w:eastAsia="Times New Roman" w:hAnsi="Times New Roman" w:cs="Times New Roman"/>
          <w:sz w:val="24"/>
          <w:szCs w:val="24"/>
          <w:lang w:val="en-GB" w:eastAsia="zh-CN"/>
        </w:rPr>
        <w:t xml:space="preserve"> {Age Proximity Advantage}. If these younger instructors communicate with the older ones, the latter might also start to understand us better.</w:t>
      </w:r>
    </w:p>
    <w:p w:rsidR="00165BBB" w:rsidRPr="00165BBB" w:rsidRDefault="00165BBB" w:rsidP="00165BBB">
      <w:pPr>
        <w:spacing w:before="100" w:beforeAutospacing="1" w:after="100" w:afterAutospacing="1"/>
        <w:rPr>
          <w:rFonts w:ascii="Times New Roman" w:eastAsia="Times New Roman" w:hAnsi="Times New Roman" w:cs="Times New Roman"/>
          <w:sz w:val="24"/>
          <w:szCs w:val="24"/>
          <w:lang w:val="en-GB" w:eastAsia="zh-CN"/>
        </w:rPr>
      </w:pPr>
      <w:proofErr w:type="spellStart"/>
      <w:r w:rsidRPr="00165BBB">
        <w:rPr>
          <w:rFonts w:ascii="Times New Roman" w:eastAsia="Times New Roman" w:hAnsi="Times New Roman" w:cs="Times New Roman"/>
          <w:b/>
          <w:bCs/>
          <w:sz w:val="24"/>
          <w:szCs w:val="24"/>
          <w:lang w:val="en-GB" w:eastAsia="zh-CN"/>
        </w:rPr>
        <w:t>Azra</w:t>
      </w:r>
      <w:proofErr w:type="spellEnd"/>
      <w:r w:rsidRPr="00165BBB">
        <w:rPr>
          <w:rFonts w:ascii="Times New Roman" w:eastAsia="Times New Roman" w:hAnsi="Times New Roman" w:cs="Times New Roman"/>
          <w:b/>
          <w:bCs/>
          <w:sz w:val="24"/>
          <w:szCs w:val="24"/>
          <w:lang w:val="en-GB" w:eastAsia="zh-CN"/>
        </w:rPr>
        <w:t>:</w:t>
      </w:r>
      <w:r w:rsidRPr="00165BBB">
        <w:rPr>
          <w:rFonts w:ascii="Times New Roman" w:eastAsia="Times New Roman" w:hAnsi="Times New Roman" w:cs="Times New Roman"/>
          <w:sz w:val="24"/>
          <w:szCs w:val="24"/>
          <w:lang w:val="en-GB" w:eastAsia="zh-CN"/>
        </w:rPr>
        <w:br/>
        <w:t>I agree with my friends. Teachers need to be made more aware of this approach.</w:t>
      </w:r>
    </w:p>
    <w:p w:rsidR="00165BBB" w:rsidRPr="00165BBB" w:rsidRDefault="00165BBB" w:rsidP="00165BBB">
      <w:pPr>
        <w:spacing w:before="100" w:beforeAutospacing="1" w:after="100" w:afterAutospacing="1"/>
        <w:rPr>
          <w:rFonts w:ascii="Times New Roman" w:eastAsia="Times New Roman" w:hAnsi="Times New Roman" w:cs="Times New Roman"/>
          <w:sz w:val="24"/>
          <w:szCs w:val="24"/>
          <w:lang w:val="en-GB" w:eastAsia="zh-CN"/>
        </w:rPr>
      </w:pPr>
      <w:proofErr w:type="spellStart"/>
      <w:r w:rsidRPr="00165BBB">
        <w:rPr>
          <w:rFonts w:ascii="Times New Roman" w:eastAsia="Times New Roman" w:hAnsi="Times New Roman" w:cs="Times New Roman"/>
          <w:b/>
          <w:bCs/>
          <w:sz w:val="24"/>
          <w:szCs w:val="24"/>
          <w:lang w:val="en-GB" w:eastAsia="zh-CN"/>
        </w:rPr>
        <w:t>Elif</w:t>
      </w:r>
      <w:proofErr w:type="spellEnd"/>
      <w:r w:rsidRPr="00165BBB">
        <w:rPr>
          <w:rFonts w:ascii="Times New Roman" w:eastAsia="Times New Roman" w:hAnsi="Times New Roman" w:cs="Times New Roman"/>
          <w:b/>
          <w:bCs/>
          <w:sz w:val="24"/>
          <w:szCs w:val="24"/>
          <w:lang w:val="en-GB" w:eastAsia="zh-CN"/>
        </w:rPr>
        <w:t xml:space="preserve"> </w:t>
      </w:r>
      <w:proofErr w:type="spellStart"/>
      <w:r w:rsidRPr="00165BBB">
        <w:rPr>
          <w:rFonts w:ascii="Times New Roman" w:eastAsia="Times New Roman" w:hAnsi="Times New Roman" w:cs="Times New Roman"/>
          <w:b/>
          <w:bCs/>
          <w:sz w:val="24"/>
          <w:szCs w:val="24"/>
          <w:lang w:val="en-GB" w:eastAsia="zh-CN"/>
        </w:rPr>
        <w:t>Dağ</w:t>
      </w:r>
      <w:proofErr w:type="spellEnd"/>
      <w:r w:rsidRPr="00165BBB">
        <w:rPr>
          <w:rFonts w:ascii="Times New Roman" w:eastAsia="Times New Roman" w:hAnsi="Times New Roman" w:cs="Times New Roman"/>
          <w:b/>
          <w:bCs/>
          <w:sz w:val="24"/>
          <w:szCs w:val="24"/>
          <w:lang w:val="en-GB" w:eastAsia="zh-CN"/>
        </w:rPr>
        <w:t>:</w:t>
      </w:r>
      <w:r w:rsidRPr="00165BBB">
        <w:rPr>
          <w:rFonts w:ascii="Times New Roman" w:eastAsia="Times New Roman" w:hAnsi="Times New Roman" w:cs="Times New Roman"/>
          <w:sz w:val="24"/>
          <w:szCs w:val="24"/>
          <w:lang w:val="en-GB" w:eastAsia="zh-CN"/>
        </w:rPr>
        <w:br/>
        <w:t xml:space="preserve">I agree with them too. If this model spreads, </w:t>
      </w:r>
      <w:r w:rsidRPr="00165BBB">
        <w:rPr>
          <w:rFonts w:ascii="Times New Roman" w:eastAsia="Times New Roman" w:hAnsi="Times New Roman" w:cs="Times New Roman"/>
          <w:b/>
          <w:bCs/>
          <w:sz w:val="24"/>
          <w:szCs w:val="24"/>
          <w:lang w:val="en-GB" w:eastAsia="zh-CN"/>
        </w:rPr>
        <w:t xml:space="preserve">more students will understand their lessons </w:t>
      </w:r>
      <w:r w:rsidRPr="00165BBB">
        <w:rPr>
          <w:rFonts w:ascii="Times New Roman" w:eastAsia="Times New Roman" w:hAnsi="Times New Roman" w:cs="Times New Roman"/>
          <w:b/>
          <w:bCs/>
          <w:sz w:val="24"/>
          <w:szCs w:val="24"/>
          <w:lang w:val="en-GB" w:eastAsia="zh-CN"/>
        </w:rPr>
        <w:lastRenderedPageBreak/>
        <w:t>better</w:t>
      </w:r>
      <w:r w:rsidRPr="00165BBB">
        <w:rPr>
          <w:rFonts w:ascii="Times New Roman" w:eastAsia="Times New Roman" w:hAnsi="Times New Roman" w:cs="Times New Roman"/>
          <w:sz w:val="24"/>
          <w:szCs w:val="24"/>
          <w:lang w:val="en-GB" w:eastAsia="zh-CN"/>
        </w:rPr>
        <w:t xml:space="preserve"> {Transformation of Traditional Education}. They’ll become more hardworking and successful. Having university students involved is great because </w:t>
      </w:r>
      <w:r w:rsidRPr="00165BBB">
        <w:rPr>
          <w:rFonts w:ascii="Times New Roman" w:eastAsia="Times New Roman" w:hAnsi="Times New Roman" w:cs="Times New Roman"/>
          <w:b/>
          <w:bCs/>
          <w:sz w:val="24"/>
          <w:szCs w:val="24"/>
          <w:lang w:val="en-GB" w:eastAsia="zh-CN"/>
        </w:rPr>
        <w:t>older teachers don’t understand us as well</w:t>
      </w:r>
      <w:r w:rsidRPr="00165BBB">
        <w:rPr>
          <w:rFonts w:ascii="Times New Roman" w:eastAsia="Times New Roman" w:hAnsi="Times New Roman" w:cs="Times New Roman"/>
          <w:sz w:val="24"/>
          <w:szCs w:val="24"/>
          <w:lang w:val="en-GB" w:eastAsia="zh-CN"/>
        </w:rPr>
        <w:t xml:space="preserve"> {Age Proximity Advantage}. </w:t>
      </w:r>
      <w:r w:rsidRPr="00165BBB">
        <w:rPr>
          <w:rFonts w:ascii="Times New Roman" w:eastAsia="Times New Roman" w:hAnsi="Times New Roman" w:cs="Times New Roman"/>
          <w:b/>
          <w:bCs/>
          <w:sz w:val="24"/>
          <w:szCs w:val="24"/>
          <w:lang w:val="en-GB" w:eastAsia="zh-CN"/>
        </w:rPr>
        <w:t>University students are closer to us in age</w:t>
      </w:r>
      <w:r w:rsidRPr="00165BBB">
        <w:rPr>
          <w:rFonts w:ascii="Times New Roman" w:eastAsia="Times New Roman" w:hAnsi="Times New Roman" w:cs="Times New Roman"/>
          <w:sz w:val="24"/>
          <w:szCs w:val="24"/>
          <w:lang w:val="en-GB" w:eastAsia="zh-CN"/>
        </w:rPr>
        <w:t xml:space="preserve"> {Age Proximity Advantage}—they can also </w:t>
      </w:r>
      <w:r w:rsidRPr="00165BBB">
        <w:rPr>
          <w:rFonts w:ascii="Times New Roman" w:eastAsia="Times New Roman" w:hAnsi="Times New Roman" w:cs="Times New Roman"/>
          <w:b/>
          <w:bCs/>
          <w:sz w:val="24"/>
          <w:szCs w:val="24"/>
          <w:lang w:val="en-GB" w:eastAsia="zh-CN"/>
        </w:rPr>
        <w:t>motivate us</w:t>
      </w:r>
      <w:r w:rsidRPr="00165BBB">
        <w:rPr>
          <w:rFonts w:ascii="Times New Roman" w:eastAsia="Times New Roman" w:hAnsi="Times New Roman" w:cs="Times New Roman"/>
          <w:sz w:val="24"/>
          <w:szCs w:val="24"/>
          <w:lang w:val="en-GB" w:eastAsia="zh-CN"/>
        </w:rPr>
        <w:t xml:space="preserve"> {Motivation &amp; Engagement}.</w:t>
      </w:r>
    </w:p>
    <w:p w:rsidR="00165BBB" w:rsidRPr="00165BBB" w:rsidRDefault="00165BBB" w:rsidP="00165BBB">
      <w:pPr>
        <w:spacing w:before="100" w:beforeAutospacing="1" w:after="100" w:afterAutospacing="1"/>
        <w:rPr>
          <w:rFonts w:ascii="Times New Roman" w:eastAsia="Times New Roman" w:hAnsi="Times New Roman" w:cs="Times New Roman"/>
          <w:sz w:val="24"/>
          <w:szCs w:val="24"/>
          <w:lang w:val="en-GB" w:eastAsia="zh-CN"/>
        </w:rPr>
      </w:pPr>
      <w:proofErr w:type="spellStart"/>
      <w:r w:rsidRPr="00165BBB">
        <w:rPr>
          <w:rFonts w:ascii="Times New Roman" w:eastAsia="Times New Roman" w:hAnsi="Times New Roman" w:cs="Times New Roman"/>
          <w:b/>
          <w:bCs/>
          <w:sz w:val="24"/>
          <w:szCs w:val="24"/>
          <w:lang w:val="en-GB" w:eastAsia="zh-CN"/>
        </w:rPr>
        <w:t>Hicran</w:t>
      </w:r>
      <w:proofErr w:type="spellEnd"/>
      <w:r w:rsidRPr="00165BBB">
        <w:rPr>
          <w:rFonts w:ascii="Times New Roman" w:eastAsia="Times New Roman" w:hAnsi="Times New Roman" w:cs="Times New Roman"/>
          <w:b/>
          <w:bCs/>
          <w:sz w:val="24"/>
          <w:szCs w:val="24"/>
          <w:lang w:val="en-GB" w:eastAsia="zh-CN"/>
        </w:rPr>
        <w:t>:</w:t>
      </w:r>
      <w:r w:rsidRPr="00165BBB">
        <w:rPr>
          <w:rFonts w:ascii="Times New Roman" w:eastAsia="Times New Roman" w:hAnsi="Times New Roman" w:cs="Times New Roman"/>
          <w:sz w:val="24"/>
          <w:szCs w:val="24"/>
          <w:lang w:val="en-GB" w:eastAsia="zh-CN"/>
        </w:rPr>
        <w:br/>
        <w:t xml:space="preserve">I’d say older teachers struggle to understand us—or maybe we don’t fully understand them. </w:t>
      </w:r>
      <w:r w:rsidRPr="00165BBB">
        <w:rPr>
          <w:rFonts w:ascii="Times New Roman" w:eastAsia="Times New Roman" w:hAnsi="Times New Roman" w:cs="Times New Roman"/>
          <w:b/>
          <w:bCs/>
          <w:sz w:val="24"/>
          <w:szCs w:val="24"/>
          <w:lang w:val="en-GB" w:eastAsia="zh-CN"/>
        </w:rPr>
        <w:t>University students, who will be our instructors in this model, understand what we’re trying to say</w:t>
      </w:r>
      <w:r w:rsidRPr="00165BBB">
        <w:rPr>
          <w:rFonts w:ascii="Times New Roman" w:eastAsia="Times New Roman" w:hAnsi="Times New Roman" w:cs="Times New Roman"/>
          <w:sz w:val="24"/>
          <w:szCs w:val="24"/>
          <w:lang w:val="en-GB" w:eastAsia="zh-CN"/>
        </w:rPr>
        <w:t xml:space="preserve"> {Age Proximity Advantage}. If I go to my math teacher now and say, “x equals 2” or ask “what is x?”, I get a response like “y equals 3.” It leads to such nonsensical conversations. So I believe </w:t>
      </w:r>
      <w:r w:rsidRPr="00165BBB">
        <w:rPr>
          <w:rFonts w:ascii="Times New Roman" w:eastAsia="Times New Roman" w:hAnsi="Times New Roman" w:cs="Times New Roman"/>
          <w:b/>
          <w:bCs/>
          <w:sz w:val="24"/>
          <w:szCs w:val="24"/>
          <w:lang w:val="en-GB" w:eastAsia="zh-CN"/>
        </w:rPr>
        <w:t>this educational platform will lead to something better</w:t>
      </w:r>
      <w:r w:rsidRPr="00165BBB">
        <w:rPr>
          <w:rFonts w:ascii="Times New Roman" w:eastAsia="Times New Roman" w:hAnsi="Times New Roman" w:cs="Times New Roman"/>
          <w:sz w:val="24"/>
          <w:szCs w:val="24"/>
          <w:lang w:val="en-GB" w:eastAsia="zh-CN"/>
        </w:rPr>
        <w:t xml:space="preserve"> {Transformation of Traditional Education}.</w:t>
      </w:r>
    </w:p>
    <w:p w:rsidR="00165BBB" w:rsidRPr="00165BBB" w:rsidRDefault="00207F4C" w:rsidP="00165BBB">
      <w:pPr>
        <w:rPr>
          <w:rFonts w:ascii="Times New Roman" w:eastAsia="Times New Roman" w:hAnsi="Times New Roman" w:cs="Times New Roman"/>
          <w:sz w:val="24"/>
          <w:szCs w:val="24"/>
          <w:lang w:val="en-GB" w:eastAsia="zh-CN"/>
        </w:rPr>
      </w:pPr>
      <w:r>
        <w:rPr>
          <w:rFonts w:ascii="Times New Roman" w:eastAsia="Times New Roman" w:hAnsi="Times New Roman" w:cs="Times New Roman"/>
          <w:sz w:val="24"/>
          <w:szCs w:val="24"/>
          <w:lang w:val="en-GB" w:eastAsia="zh-CN"/>
        </w:rPr>
        <w:pict>
          <v:rect id="_x0000_i1028" style="width:0;height:1.5pt" o:hralign="center" o:hrstd="t" o:hr="t" fillcolor="#a0a0a0" stroked="f"/>
        </w:pict>
      </w:r>
    </w:p>
    <w:p w:rsidR="00165BBB" w:rsidRPr="00165BBB" w:rsidRDefault="00165BBB" w:rsidP="00165BBB">
      <w:pPr>
        <w:spacing w:before="100" w:beforeAutospacing="1" w:after="100" w:afterAutospacing="1"/>
        <w:rPr>
          <w:rFonts w:ascii="Times New Roman" w:eastAsia="Times New Roman" w:hAnsi="Times New Roman" w:cs="Times New Roman"/>
          <w:sz w:val="24"/>
          <w:szCs w:val="24"/>
          <w:lang w:val="en-GB" w:eastAsia="zh-CN"/>
        </w:rPr>
      </w:pPr>
      <w:r w:rsidRPr="00165BBB">
        <w:rPr>
          <w:rFonts w:ascii="Times New Roman" w:eastAsia="Times New Roman" w:hAnsi="Times New Roman" w:cs="Times New Roman"/>
          <w:b/>
          <w:bCs/>
          <w:sz w:val="24"/>
          <w:szCs w:val="24"/>
          <w:lang w:val="en-GB" w:eastAsia="zh-CN"/>
        </w:rPr>
        <w:t>Bonus: What are your general thoughts on this platform? Do you prefer group or one-on-one sessions? What do you think about the idea of this model becoming widespread?</w:t>
      </w:r>
    </w:p>
    <w:p w:rsidR="00165BBB" w:rsidRPr="00165BBB" w:rsidRDefault="00165BBB" w:rsidP="00165BBB">
      <w:pPr>
        <w:spacing w:before="100" w:beforeAutospacing="1" w:after="100" w:afterAutospacing="1"/>
        <w:rPr>
          <w:rFonts w:ascii="Times New Roman" w:eastAsia="Times New Roman" w:hAnsi="Times New Roman" w:cs="Times New Roman"/>
          <w:sz w:val="24"/>
          <w:szCs w:val="24"/>
          <w:lang w:val="en-GB" w:eastAsia="zh-CN"/>
        </w:rPr>
      </w:pPr>
      <w:proofErr w:type="spellStart"/>
      <w:r w:rsidRPr="00165BBB">
        <w:rPr>
          <w:rFonts w:ascii="Times New Roman" w:eastAsia="Times New Roman" w:hAnsi="Times New Roman" w:cs="Times New Roman"/>
          <w:b/>
          <w:bCs/>
          <w:sz w:val="24"/>
          <w:szCs w:val="24"/>
          <w:lang w:val="en-GB" w:eastAsia="zh-CN"/>
        </w:rPr>
        <w:t>Umut</w:t>
      </w:r>
      <w:proofErr w:type="spellEnd"/>
      <w:r w:rsidRPr="00165BBB">
        <w:rPr>
          <w:rFonts w:ascii="Times New Roman" w:eastAsia="Times New Roman" w:hAnsi="Times New Roman" w:cs="Times New Roman"/>
          <w:b/>
          <w:bCs/>
          <w:sz w:val="24"/>
          <w:szCs w:val="24"/>
          <w:lang w:val="en-GB" w:eastAsia="zh-CN"/>
        </w:rPr>
        <w:t>:</w:t>
      </w:r>
      <w:r w:rsidRPr="00165BBB">
        <w:rPr>
          <w:rFonts w:ascii="Times New Roman" w:eastAsia="Times New Roman" w:hAnsi="Times New Roman" w:cs="Times New Roman"/>
          <w:sz w:val="24"/>
          <w:szCs w:val="24"/>
          <w:lang w:val="en-GB" w:eastAsia="zh-CN"/>
        </w:rPr>
        <w:br/>
        <w:t xml:space="preserve">I think it should definitely spread. For example, since this is our final year, it could really help us. We could use it in high school too. It’s meant for all students between the ages of 10 and 18. It would be even better if it </w:t>
      </w:r>
      <w:r w:rsidRPr="00165BBB">
        <w:rPr>
          <w:rFonts w:ascii="Times New Roman" w:eastAsia="Times New Roman" w:hAnsi="Times New Roman" w:cs="Times New Roman"/>
          <w:b/>
          <w:bCs/>
          <w:sz w:val="24"/>
          <w:szCs w:val="24"/>
          <w:lang w:val="en-GB" w:eastAsia="zh-CN"/>
        </w:rPr>
        <w:t>became international</w:t>
      </w:r>
      <w:r w:rsidRPr="00165BBB">
        <w:rPr>
          <w:rFonts w:ascii="Times New Roman" w:eastAsia="Times New Roman" w:hAnsi="Times New Roman" w:cs="Times New Roman"/>
          <w:sz w:val="24"/>
          <w:szCs w:val="24"/>
          <w:lang w:val="en-GB" w:eastAsia="zh-CN"/>
        </w:rPr>
        <w:t xml:space="preserve"> {Global Interaction Opportunities}. Since university is a bridge, high schools could adopt it in the same way. Also, I think it’s important to </w:t>
      </w:r>
      <w:r w:rsidRPr="00165BBB">
        <w:rPr>
          <w:rFonts w:ascii="Times New Roman" w:eastAsia="Times New Roman" w:hAnsi="Times New Roman" w:cs="Times New Roman"/>
          <w:b/>
          <w:bCs/>
          <w:sz w:val="24"/>
          <w:szCs w:val="24"/>
          <w:lang w:val="en-GB" w:eastAsia="zh-CN"/>
        </w:rPr>
        <w:t>chat and interact with friends—not just focus on lessons, but also have social engagement</w:t>
      </w:r>
      <w:r w:rsidRPr="00165BBB">
        <w:rPr>
          <w:rFonts w:ascii="Times New Roman" w:eastAsia="Times New Roman" w:hAnsi="Times New Roman" w:cs="Times New Roman"/>
          <w:sz w:val="24"/>
          <w:szCs w:val="24"/>
          <w:lang w:val="en-GB" w:eastAsia="zh-CN"/>
        </w:rPr>
        <w:t xml:space="preserve"> {Social Dimension}.</w:t>
      </w:r>
    </w:p>
    <w:p w:rsidR="00165BBB" w:rsidRPr="00165BBB" w:rsidRDefault="00165BBB" w:rsidP="00165BBB">
      <w:pPr>
        <w:spacing w:before="100" w:beforeAutospacing="1" w:after="100" w:afterAutospacing="1"/>
        <w:rPr>
          <w:rFonts w:ascii="Times New Roman" w:eastAsia="Times New Roman" w:hAnsi="Times New Roman" w:cs="Times New Roman"/>
          <w:sz w:val="24"/>
          <w:szCs w:val="24"/>
          <w:lang w:val="en-GB" w:eastAsia="zh-CN"/>
        </w:rPr>
      </w:pPr>
      <w:proofErr w:type="spellStart"/>
      <w:r w:rsidRPr="00165BBB">
        <w:rPr>
          <w:rFonts w:ascii="Times New Roman" w:eastAsia="Times New Roman" w:hAnsi="Times New Roman" w:cs="Times New Roman"/>
          <w:b/>
          <w:bCs/>
          <w:sz w:val="24"/>
          <w:szCs w:val="24"/>
          <w:lang w:val="en-GB" w:eastAsia="zh-CN"/>
        </w:rPr>
        <w:t>Elif</w:t>
      </w:r>
      <w:proofErr w:type="spellEnd"/>
      <w:r w:rsidRPr="00165BBB">
        <w:rPr>
          <w:rFonts w:ascii="Times New Roman" w:eastAsia="Times New Roman" w:hAnsi="Times New Roman" w:cs="Times New Roman"/>
          <w:b/>
          <w:bCs/>
          <w:sz w:val="24"/>
          <w:szCs w:val="24"/>
          <w:lang w:val="en-GB" w:eastAsia="zh-CN"/>
        </w:rPr>
        <w:t xml:space="preserve"> </w:t>
      </w:r>
      <w:proofErr w:type="spellStart"/>
      <w:r w:rsidRPr="00165BBB">
        <w:rPr>
          <w:rFonts w:ascii="Times New Roman" w:eastAsia="Times New Roman" w:hAnsi="Times New Roman" w:cs="Times New Roman"/>
          <w:b/>
          <w:bCs/>
          <w:sz w:val="24"/>
          <w:szCs w:val="24"/>
          <w:lang w:val="en-GB" w:eastAsia="zh-CN"/>
        </w:rPr>
        <w:t>Dağ</w:t>
      </w:r>
      <w:proofErr w:type="spellEnd"/>
      <w:r w:rsidRPr="00165BBB">
        <w:rPr>
          <w:rFonts w:ascii="Times New Roman" w:eastAsia="Times New Roman" w:hAnsi="Times New Roman" w:cs="Times New Roman"/>
          <w:b/>
          <w:bCs/>
          <w:sz w:val="24"/>
          <w:szCs w:val="24"/>
          <w:lang w:val="en-GB" w:eastAsia="zh-CN"/>
        </w:rPr>
        <w:t>:</w:t>
      </w:r>
      <w:r w:rsidRPr="00165BBB">
        <w:rPr>
          <w:rFonts w:ascii="Times New Roman" w:eastAsia="Times New Roman" w:hAnsi="Times New Roman" w:cs="Times New Roman"/>
          <w:sz w:val="24"/>
          <w:szCs w:val="24"/>
          <w:lang w:val="en-GB" w:eastAsia="zh-CN"/>
        </w:rPr>
        <w:br/>
      </w:r>
      <w:r w:rsidRPr="00165BBB">
        <w:rPr>
          <w:rFonts w:ascii="Times New Roman" w:eastAsia="Times New Roman" w:hAnsi="Times New Roman" w:cs="Times New Roman"/>
          <w:b/>
          <w:bCs/>
          <w:sz w:val="24"/>
          <w:szCs w:val="24"/>
          <w:lang w:val="en-GB" w:eastAsia="zh-CN"/>
        </w:rPr>
        <w:t>Going international sounds great</w:t>
      </w:r>
      <w:r w:rsidRPr="00165BBB">
        <w:rPr>
          <w:rFonts w:ascii="Times New Roman" w:eastAsia="Times New Roman" w:hAnsi="Times New Roman" w:cs="Times New Roman"/>
          <w:sz w:val="24"/>
          <w:szCs w:val="24"/>
          <w:lang w:val="en-GB" w:eastAsia="zh-CN"/>
        </w:rPr>
        <w:t xml:space="preserve"> {Global Interaction Opportunities}, but I think </w:t>
      </w:r>
      <w:r w:rsidRPr="00165BBB">
        <w:rPr>
          <w:rFonts w:ascii="Times New Roman" w:eastAsia="Times New Roman" w:hAnsi="Times New Roman" w:cs="Times New Roman"/>
          <w:b/>
          <w:bCs/>
          <w:sz w:val="24"/>
          <w:szCs w:val="24"/>
          <w:lang w:val="en-GB" w:eastAsia="zh-CN"/>
        </w:rPr>
        <w:t>group sessions with 5–6 people</w:t>
      </w:r>
      <w:r w:rsidRPr="00165BBB">
        <w:rPr>
          <w:rFonts w:ascii="Times New Roman" w:eastAsia="Times New Roman" w:hAnsi="Times New Roman" w:cs="Times New Roman"/>
          <w:sz w:val="24"/>
          <w:szCs w:val="24"/>
          <w:lang w:val="en-GB" w:eastAsia="zh-CN"/>
        </w:rPr>
        <w:t xml:space="preserve"> {Interactive &amp; Efficient Learning Environment} would be ideal.</w:t>
      </w:r>
    </w:p>
    <w:p w:rsidR="00165BBB" w:rsidRPr="00165BBB" w:rsidRDefault="00165BBB" w:rsidP="00165BBB">
      <w:pPr>
        <w:spacing w:before="100" w:beforeAutospacing="1" w:after="100" w:afterAutospacing="1"/>
        <w:rPr>
          <w:rFonts w:ascii="Times New Roman" w:eastAsia="Times New Roman" w:hAnsi="Times New Roman" w:cs="Times New Roman"/>
          <w:sz w:val="24"/>
          <w:szCs w:val="24"/>
          <w:lang w:val="en-GB" w:eastAsia="zh-CN"/>
        </w:rPr>
      </w:pPr>
      <w:proofErr w:type="spellStart"/>
      <w:r w:rsidRPr="00165BBB">
        <w:rPr>
          <w:rFonts w:ascii="Times New Roman" w:eastAsia="Times New Roman" w:hAnsi="Times New Roman" w:cs="Times New Roman"/>
          <w:b/>
          <w:bCs/>
          <w:sz w:val="24"/>
          <w:szCs w:val="24"/>
          <w:lang w:val="en-GB" w:eastAsia="zh-CN"/>
        </w:rPr>
        <w:t>Azra</w:t>
      </w:r>
      <w:proofErr w:type="spellEnd"/>
      <w:r w:rsidRPr="00165BBB">
        <w:rPr>
          <w:rFonts w:ascii="Times New Roman" w:eastAsia="Times New Roman" w:hAnsi="Times New Roman" w:cs="Times New Roman"/>
          <w:b/>
          <w:bCs/>
          <w:sz w:val="24"/>
          <w:szCs w:val="24"/>
          <w:lang w:val="en-GB" w:eastAsia="zh-CN"/>
        </w:rPr>
        <w:t>:</w:t>
      </w:r>
      <w:r w:rsidRPr="00165BBB">
        <w:rPr>
          <w:rFonts w:ascii="Times New Roman" w:eastAsia="Times New Roman" w:hAnsi="Times New Roman" w:cs="Times New Roman"/>
          <w:sz w:val="24"/>
          <w:szCs w:val="24"/>
          <w:lang w:val="en-GB" w:eastAsia="zh-CN"/>
        </w:rPr>
        <w:br/>
        <w:t xml:space="preserve">Both </w:t>
      </w:r>
      <w:r w:rsidRPr="00165BBB">
        <w:rPr>
          <w:rFonts w:ascii="Times New Roman" w:eastAsia="Times New Roman" w:hAnsi="Times New Roman" w:cs="Times New Roman"/>
          <w:b/>
          <w:bCs/>
          <w:sz w:val="24"/>
          <w:szCs w:val="24"/>
          <w:lang w:val="en-GB" w:eastAsia="zh-CN"/>
        </w:rPr>
        <w:t>one-on-one</w:t>
      </w:r>
      <w:r w:rsidRPr="00165BBB">
        <w:rPr>
          <w:rFonts w:ascii="Times New Roman" w:eastAsia="Times New Roman" w:hAnsi="Times New Roman" w:cs="Times New Roman"/>
          <w:sz w:val="24"/>
          <w:szCs w:val="24"/>
          <w:lang w:val="en-GB" w:eastAsia="zh-CN"/>
        </w:rPr>
        <w:t xml:space="preserve"> {Flexible, Personalized Learning} and </w:t>
      </w:r>
      <w:r w:rsidRPr="00165BBB">
        <w:rPr>
          <w:rFonts w:ascii="Times New Roman" w:eastAsia="Times New Roman" w:hAnsi="Times New Roman" w:cs="Times New Roman"/>
          <w:b/>
          <w:bCs/>
          <w:sz w:val="24"/>
          <w:szCs w:val="24"/>
          <w:lang w:val="en-GB" w:eastAsia="zh-CN"/>
        </w:rPr>
        <w:t>group sessions</w:t>
      </w:r>
      <w:r w:rsidRPr="00165BBB">
        <w:rPr>
          <w:rFonts w:ascii="Times New Roman" w:eastAsia="Times New Roman" w:hAnsi="Times New Roman" w:cs="Times New Roman"/>
          <w:sz w:val="24"/>
          <w:szCs w:val="24"/>
          <w:lang w:val="en-GB" w:eastAsia="zh-CN"/>
        </w:rPr>
        <w:t xml:space="preserve"> {Interactive &amp; Efficient Learning Environment} could work. The platform becoming </w:t>
      </w:r>
      <w:r w:rsidRPr="00165BBB">
        <w:rPr>
          <w:rFonts w:ascii="Times New Roman" w:eastAsia="Times New Roman" w:hAnsi="Times New Roman" w:cs="Times New Roman"/>
          <w:b/>
          <w:bCs/>
          <w:sz w:val="24"/>
          <w:szCs w:val="24"/>
          <w:lang w:val="en-GB" w:eastAsia="zh-CN"/>
        </w:rPr>
        <w:t>widespread and international</w:t>
      </w:r>
      <w:r w:rsidRPr="00165BBB">
        <w:rPr>
          <w:rFonts w:ascii="Times New Roman" w:eastAsia="Times New Roman" w:hAnsi="Times New Roman" w:cs="Times New Roman"/>
          <w:sz w:val="24"/>
          <w:szCs w:val="24"/>
          <w:lang w:val="en-GB" w:eastAsia="zh-CN"/>
        </w:rPr>
        <w:t xml:space="preserve"> {Global Interaction Opportunities} would definitely be a good thing.</w:t>
      </w:r>
    </w:p>
    <w:p w:rsidR="00165BBB" w:rsidRPr="00165BBB" w:rsidRDefault="00165BBB" w:rsidP="00165BBB">
      <w:pPr>
        <w:spacing w:before="100" w:beforeAutospacing="1" w:after="100" w:afterAutospacing="1"/>
        <w:rPr>
          <w:rFonts w:ascii="Times New Roman" w:eastAsia="Times New Roman" w:hAnsi="Times New Roman" w:cs="Times New Roman"/>
          <w:sz w:val="24"/>
          <w:szCs w:val="24"/>
          <w:lang w:val="en-GB" w:eastAsia="zh-CN"/>
        </w:rPr>
      </w:pPr>
      <w:proofErr w:type="spellStart"/>
      <w:r w:rsidRPr="00165BBB">
        <w:rPr>
          <w:rFonts w:ascii="Times New Roman" w:eastAsia="Times New Roman" w:hAnsi="Times New Roman" w:cs="Times New Roman"/>
          <w:b/>
          <w:bCs/>
          <w:sz w:val="24"/>
          <w:szCs w:val="24"/>
          <w:lang w:val="en-GB" w:eastAsia="zh-CN"/>
        </w:rPr>
        <w:t>Hicran</w:t>
      </w:r>
      <w:proofErr w:type="spellEnd"/>
      <w:r w:rsidRPr="00165BBB">
        <w:rPr>
          <w:rFonts w:ascii="Times New Roman" w:eastAsia="Times New Roman" w:hAnsi="Times New Roman" w:cs="Times New Roman"/>
          <w:b/>
          <w:bCs/>
          <w:sz w:val="24"/>
          <w:szCs w:val="24"/>
          <w:lang w:val="en-GB" w:eastAsia="zh-CN"/>
        </w:rPr>
        <w:t>:</w:t>
      </w:r>
      <w:r w:rsidRPr="00165BBB">
        <w:rPr>
          <w:rFonts w:ascii="Times New Roman" w:eastAsia="Times New Roman" w:hAnsi="Times New Roman" w:cs="Times New Roman"/>
          <w:sz w:val="24"/>
          <w:szCs w:val="24"/>
          <w:lang w:val="en-GB" w:eastAsia="zh-CN"/>
        </w:rPr>
        <w:br/>
      </w:r>
      <w:r w:rsidRPr="00165BBB">
        <w:rPr>
          <w:rFonts w:ascii="Times New Roman" w:eastAsia="Times New Roman" w:hAnsi="Times New Roman" w:cs="Times New Roman"/>
          <w:b/>
          <w:bCs/>
          <w:sz w:val="24"/>
          <w:szCs w:val="24"/>
          <w:lang w:val="en-GB" w:eastAsia="zh-CN"/>
        </w:rPr>
        <w:t>Group meetings are more effective</w:t>
      </w:r>
      <w:r w:rsidRPr="00165BBB">
        <w:rPr>
          <w:rFonts w:ascii="Times New Roman" w:eastAsia="Times New Roman" w:hAnsi="Times New Roman" w:cs="Times New Roman"/>
          <w:sz w:val="24"/>
          <w:szCs w:val="24"/>
          <w:lang w:val="en-GB" w:eastAsia="zh-CN"/>
        </w:rPr>
        <w:t xml:space="preserve"> {Interactive &amp; Efficient Learning Environment}. </w:t>
      </w:r>
      <w:r w:rsidRPr="00165BBB">
        <w:rPr>
          <w:rFonts w:ascii="Times New Roman" w:eastAsia="Times New Roman" w:hAnsi="Times New Roman" w:cs="Times New Roman"/>
          <w:b/>
          <w:bCs/>
          <w:sz w:val="24"/>
          <w:szCs w:val="24"/>
          <w:lang w:val="en-GB" w:eastAsia="zh-CN"/>
        </w:rPr>
        <w:t>Discussing a topic or question together is more impactful</w:t>
      </w:r>
      <w:r w:rsidRPr="00165BBB">
        <w:rPr>
          <w:rFonts w:ascii="Times New Roman" w:eastAsia="Times New Roman" w:hAnsi="Times New Roman" w:cs="Times New Roman"/>
          <w:sz w:val="24"/>
          <w:szCs w:val="24"/>
          <w:lang w:val="en-GB" w:eastAsia="zh-CN"/>
        </w:rPr>
        <w:t xml:space="preserve"> {Interactive &amp; Efficient Learning Environment}. I think it would </w:t>
      </w:r>
      <w:r w:rsidRPr="00165BBB">
        <w:rPr>
          <w:rFonts w:ascii="Times New Roman" w:eastAsia="Times New Roman" w:hAnsi="Times New Roman" w:cs="Times New Roman"/>
          <w:b/>
          <w:bCs/>
          <w:sz w:val="24"/>
          <w:szCs w:val="24"/>
          <w:lang w:val="en-GB" w:eastAsia="zh-CN"/>
        </w:rPr>
        <w:t>positively influence the education system</w:t>
      </w:r>
      <w:r w:rsidRPr="00165BBB">
        <w:rPr>
          <w:rFonts w:ascii="Times New Roman" w:eastAsia="Times New Roman" w:hAnsi="Times New Roman" w:cs="Times New Roman"/>
          <w:sz w:val="24"/>
          <w:szCs w:val="24"/>
          <w:lang w:val="en-GB" w:eastAsia="zh-CN"/>
        </w:rPr>
        <w:t xml:space="preserve"> {Transformation of Traditional Education}—maybe not for us directly, but for future generations.</w:t>
      </w:r>
    </w:p>
    <w:p w:rsidR="00FD530B" w:rsidRPr="00165BBB" w:rsidRDefault="00165BBB" w:rsidP="00165BBB">
      <w:pPr>
        <w:spacing w:before="100" w:beforeAutospacing="1" w:after="100" w:afterAutospacing="1"/>
        <w:rPr>
          <w:rFonts w:ascii="Times New Roman" w:eastAsia="Times New Roman" w:hAnsi="Times New Roman" w:cs="Times New Roman"/>
          <w:sz w:val="24"/>
          <w:szCs w:val="24"/>
          <w:lang w:val="en-GB" w:eastAsia="zh-CN"/>
        </w:rPr>
      </w:pPr>
      <w:proofErr w:type="spellStart"/>
      <w:r w:rsidRPr="00165BBB">
        <w:rPr>
          <w:rFonts w:ascii="Times New Roman" w:eastAsia="Times New Roman" w:hAnsi="Times New Roman" w:cs="Times New Roman"/>
          <w:b/>
          <w:bCs/>
          <w:sz w:val="24"/>
          <w:szCs w:val="24"/>
          <w:lang w:val="en-GB" w:eastAsia="zh-CN"/>
        </w:rPr>
        <w:t>Melek</w:t>
      </w:r>
      <w:proofErr w:type="spellEnd"/>
      <w:r w:rsidRPr="00165BBB">
        <w:rPr>
          <w:rFonts w:ascii="Times New Roman" w:eastAsia="Times New Roman" w:hAnsi="Times New Roman" w:cs="Times New Roman"/>
          <w:b/>
          <w:bCs/>
          <w:sz w:val="24"/>
          <w:szCs w:val="24"/>
          <w:lang w:val="en-GB" w:eastAsia="zh-CN"/>
        </w:rPr>
        <w:t>:</w:t>
      </w:r>
      <w:r w:rsidRPr="00165BBB">
        <w:rPr>
          <w:rFonts w:ascii="Times New Roman" w:eastAsia="Times New Roman" w:hAnsi="Times New Roman" w:cs="Times New Roman"/>
          <w:sz w:val="24"/>
          <w:szCs w:val="24"/>
          <w:lang w:val="en-GB" w:eastAsia="zh-CN"/>
        </w:rPr>
        <w:br/>
        <w:t xml:space="preserve">I think both </w:t>
      </w:r>
      <w:r w:rsidRPr="00165BBB">
        <w:rPr>
          <w:rFonts w:ascii="Times New Roman" w:eastAsia="Times New Roman" w:hAnsi="Times New Roman" w:cs="Times New Roman"/>
          <w:b/>
          <w:bCs/>
          <w:sz w:val="24"/>
          <w:szCs w:val="24"/>
          <w:lang w:val="en-GB" w:eastAsia="zh-CN"/>
        </w:rPr>
        <w:t>one-on-one</w:t>
      </w:r>
      <w:r w:rsidRPr="00165BBB">
        <w:rPr>
          <w:rFonts w:ascii="Times New Roman" w:eastAsia="Times New Roman" w:hAnsi="Times New Roman" w:cs="Times New Roman"/>
          <w:sz w:val="24"/>
          <w:szCs w:val="24"/>
          <w:lang w:val="en-GB" w:eastAsia="zh-CN"/>
        </w:rPr>
        <w:t xml:space="preserve"> {Flexible, Personalized Learning} and </w:t>
      </w:r>
      <w:r w:rsidRPr="00165BBB">
        <w:rPr>
          <w:rFonts w:ascii="Times New Roman" w:eastAsia="Times New Roman" w:hAnsi="Times New Roman" w:cs="Times New Roman"/>
          <w:b/>
          <w:bCs/>
          <w:sz w:val="24"/>
          <w:szCs w:val="24"/>
          <w:lang w:val="en-GB" w:eastAsia="zh-CN"/>
        </w:rPr>
        <w:t>group lessons</w:t>
      </w:r>
      <w:r w:rsidRPr="00165BBB">
        <w:rPr>
          <w:rFonts w:ascii="Times New Roman" w:eastAsia="Times New Roman" w:hAnsi="Times New Roman" w:cs="Times New Roman"/>
          <w:sz w:val="24"/>
          <w:szCs w:val="24"/>
          <w:lang w:val="en-GB" w:eastAsia="zh-CN"/>
        </w:rPr>
        <w:t xml:space="preserve"> {Interactive &amp; Efficient Learning Environment} are beneficial. In general, I believe this model </w:t>
      </w:r>
      <w:r w:rsidRPr="00165BBB">
        <w:rPr>
          <w:rFonts w:ascii="Times New Roman" w:eastAsia="Times New Roman" w:hAnsi="Times New Roman" w:cs="Times New Roman"/>
          <w:b/>
          <w:bCs/>
          <w:sz w:val="24"/>
          <w:szCs w:val="24"/>
          <w:lang w:val="en-GB" w:eastAsia="zh-CN"/>
        </w:rPr>
        <w:t>spreading and going international</w:t>
      </w:r>
      <w:r w:rsidRPr="00165BBB">
        <w:rPr>
          <w:rFonts w:ascii="Times New Roman" w:eastAsia="Times New Roman" w:hAnsi="Times New Roman" w:cs="Times New Roman"/>
          <w:sz w:val="24"/>
          <w:szCs w:val="24"/>
          <w:lang w:val="en-GB" w:eastAsia="zh-CN"/>
        </w:rPr>
        <w:t xml:space="preserve"> {Global Interaction Opportunities} would be great. It should start being implemented in our country as soon as possible. This kind of initiative would be very helpful.</w:t>
      </w:r>
    </w:p>
    <w:sectPr w:rsidR="00FD530B" w:rsidRPr="00165B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819"/>
    <w:rsid w:val="00165BBB"/>
    <w:rsid w:val="00207F4C"/>
    <w:rsid w:val="00556B1D"/>
    <w:rsid w:val="00645252"/>
    <w:rsid w:val="006D3D74"/>
    <w:rsid w:val="0083569A"/>
    <w:rsid w:val="008F5CD6"/>
    <w:rsid w:val="0098731C"/>
    <w:rsid w:val="00A9204E"/>
    <w:rsid w:val="00BF0754"/>
    <w:rsid w:val="00D87819"/>
    <w:rsid w:val="00FD5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7028A9-64E2-46C6-A9F1-447D1A541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rmalWeb">
    <w:name w:val="Normal (Web)"/>
    <w:basedOn w:val="Normal"/>
    <w:uiPriority w:val="99"/>
    <w:semiHidden/>
    <w:unhideWhenUsed/>
    <w:rsid w:val="00D87819"/>
    <w:pPr>
      <w:spacing w:before="100" w:beforeAutospacing="1" w:after="100" w:afterAutospacing="1"/>
    </w:pPr>
    <w:rPr>
      <w:rFonts w:ascii="Times New Roman" w:eastAsia="Times New Roman" w:hAnsi="Times New Roman" w:cs="Times New Roman"/>
      <w:sz w:val="24"/>
      <w:szCs w:val="24"/>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8267">
      <w:bodyDiv w:val="1"/>
      <w:marLeft w:val="0"/>
      <w:marRight w:val="0"/>
      <w:marTop w:val="0"/>
      <w:marBottom w:val="0"/>
      <w:divBdr>
        <w:top w:val="none" w:sz="0" w:space="0" w:color="auto"/>
        <w:left w:val="none" w:sz="0" w:space="0" w:color="auto"/>
        <w:bottom w:val="none" w:sz="0" w:space="0" w:color="auto"/>
        <w:right w:val="none" w:sz="0" w:space="0" w:color="auto"/>
      </w:divBdr>
    </w:div>
    <w:div w:id="256719452">
      <w:bodyDiv w:val="1"/>
      <w:marLeft w:val="0"/>
      <w:marRight w:val="0"/>
      <w:marTop w:val="0"/>
      <w:marBottom w:val="0"/>
      <w:divBdr>
        <w:top w:val="none" w:sz="0" w:space="0" w:color="auto"/>
        <w:left w:val="none" w:sz="0" w:space="0" w:color="auto"/>
        <w:bottom w:val="none" w:sz="0" w:space="0" w:color="auto"/>
        <w:right w:val="none" w:sz="0" w:space="0" w:color="auto"/>
      </w:divBdr>
      <w:divsChild>
        <w:div w:id="1126778121">
          <w:marLeft w:val="0"/>
          <w:marRight w:val="0"/>
          <w:marTop w:val="0"/>
          <w:marBottom w:val="0"/>
          <w:divBdr>
            <w:top w:val="none" w:sz="0" w:space="0" w:color="auto"/>
            <w:left w:val="none" w:sz="0" w:space="0" w:color="auto"/>
            <w:bottom w:val="none" w:sz="0" w:space="0" w:color="auto"/>
            <w:right w:val="none" w:sz="0" w:space="0" w:color="auto"/>
          </w:divBdr>
          <w:divsChild>
            <w:div w:id="1809280573">
              <w:marLeft w:val="0"/>
              <w:marRight w:val="0"/>
              <w:marTop w:val="0"/>
              <w:marBottom w:val="0"/>
              <w:divBdr>
                <w:top w:val="none" w:sz="0" w:space="0" w:color="auto"/>
                <w:left w:val="none" w:sz="0" w:space="0" w:color="auto"/>
                <w:bottom w:val="none" w:sz="0" w:space="0" w:color="auto"/>
                <w:right w:val="none" w:sz="0" w:space="0" w:color="auto"/>
              </w:divBdr>
              <w:divsChild>
                <w:div w:id="560749120">
                  <w:marLeft w:val="0"/>
                  <w:marRight w:val="0"/>
                  <w:marTop w:val="0"/>
                  <w:marBottom w:val="0"/>
                  <w:divBdr>
                    <w:top w:val="none" w:sz="0" w:space="0" w:color="auto"/>
                    <w:left w:val="none" w:sz="0" w:space="0" w:color="auto"/>
                    <w:bottom w:val="none" w:sz="0" w:space="0" w:color="auto"/>
                    <w:right w:val="none" w:sz="0" w:space="0" w:color="auto"/>
                  </w:divBdr>
                  <w:divsChild>
                    <w:div w:id="20220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059086">
      <w:bodyDiv w:val="1"/>
      <w:marLeft w:val="0"/>
      <w:marRight w:val="0"/>
      <w:marTop w:val="0"/>
      <w:marBottom w:val="0"/>
      <w:divBdr>
        <w:top w:val="none" w:sz="0" w:space="0" w:color="auto"/>
        <w:left w:val="none" w:sz="0" w:space="0" w:color="auto"/>
        <w:bottom w:val="none" w:sz="0" w:space="0" w:color="auto"/>
        <w:right w:val="none" w:sz="0" w:space="0" w:color="auto"/>
      </w:divBdr>
    </w:div>
    <w:div w:id="648363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mp\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71</TotalTime>
  <Pages>7</Pages>
  <Words>2274</Words>
  <Characters>12965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Przybylek</dc:creator>
  <cp:keywords/>
  <dc:description/>
  <cp:lastModifiedBy>Adam Przybyłek</cp:lastModifiedBy>
  <cp:revision>6</cp:revision>
  <dcterms:created xsi:type="dcterms:W3CDTF">2025-03-22T16:17:00Z</dcterms:created>
  <dcterms:modified xsi:type="dcterms:W3CDTF">2025-05-18T07:27:00Z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