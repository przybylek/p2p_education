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C22" w:rsidRDefault="00623C22" w:rsidP="00623C22">
      <w:pPr>
        <w:pStyle w:val="NormalWeb"/>
        <w:jc w:val="center"/>
        <w:rPr>
          <w:rStyle w:val="Strong"/>
          <w:rFonts w:eastAsiaTheme="majorEastAsia"/>
        </w:rPr>
      </w:pPr>
      <w:r w:rsidRPr="00291382">
        <w:rPr>
          <w:rStyle w:val="Strong"/>
          <w:rFonts w:eastAsiaTheme="majorEastAsia"/>
        </w:rPr>
        <w:t xml:space="preserve">Initial Coding of focus group transcript: </w:t>
      </w:r>
      <w:r w:rsidR="00B202BA">
        <w:rPr>
          <w:rStyle w:val="Strong"/>
          <w:rFonts w:eastAsiaTheme="majorEastAsia"/>
        </w:rPr>
        <w:t>T</w:t>
      </w:r>
      <w:r>
        <w:rPr>
          <w:rStyle w:val="Strong"/>
          <w:rFonts w:eastAsiaTheme="majorEastAsia"/>
        </w:rPr>
        <w:t>2</w:t>
      </w:r>
      <w:r w:rsidRPr="00291382">
        <w:rPr>
          <w:rStyle w:val="Strong"/>
          <w:rFonts w:eastAsiaTheme="majorEastAsia"/>
        </w:rPr>
        <w:t xml:space="preserve"> </w:t>
      </w:r>
      <w:r w:rsidR="00B202BA">
        <w:rPr>
          <w:rStyle w:val="Strong"/>
          <w:rFonts w:eastAsiaTheme="majorEastAsia"/>
        </w:rPr>
        <w:t>T</w:t>
      </w:r>
      <w:r>
        <w:rPr>
          <w:rStyle w:val="Strong"/>
          <w:rFonts w:eastAsiaTheme="majorEastAsia"/>
        </w:rPr>
        <w:t>utors</w:t>
      </w:r>
      <w:bookmarkStart w:id="0" w:name="_GoBack"/>
      <w:bookmarkEnd w:id="0"/>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r w:rsidRPr="00623C22">
        <w:rPr>
          <w:rFonts w:ascii="Times New Roman" w:eastAsia="Times New Roman" w:hAnsi="Times New Roman" w:cs="Times New Roman"/>
          <w:b/>
          <w:bCs/>
          <w:sz w:val="24"/>
          <w:szCs w:val="24"/>
          <w:lang w:val="en-GB" w:eastAsia="zh-CN"/>
        </w:rPr>
        <w:t>#Q1#</w:t>
      </w:r>
      <w:r w:rsidRPr="00623C22">
        <w:rPr>
          <w:rFonts w:ascii="Times New Roman" w:eastAsia="Times New Roman" w:hAnsi="Times New Roman" w:cs="Times New Roman"/>
          <w:b/>
          <w:bCs/>
          <w:sz w:val="24"/>
          <w:szCs w:val="24"/>
          <w:lang w:val="en-GB" w:eastAsia="zh-CN"/>
        </w:rPr>
        <w:br/>
        <w:t>What are the biggest challenges in providing educational support on a digital platform?</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Elifnaz</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We already experienced online education during the pandemic. Honestly, </w:t>
      </w:r>
      <w:r w:rsidRPr="00623C22">
        <w:rPr>
          <w:rFonts w:ascii="Times New Roman" w:eastAsia="Times New Roman" w:hAnsi="Times New Roman" w:cs="Times New Roman"/>
          <w:b/>
          <w:bCs/>
          <w:sz w:val="24"/>
          <w:szCs w:val="24"/>
          <w:lang w:val="en-GB" w:eastAsia="zh-CN"/>
        </w:rPr>
        <w:t>my biggest challenge was focusing in a home environment. I would start the class sitting up, but end up lying down</w:t>
      </w:r>
      <w:r w:rsidRPr="00623C22">
        <w:rPr>
          <w:rFonts w:ascii="Times New Roman" w:eastAsia="Times New Roman" w:hAnsi="Times New Roman" w:cs="Times New Roman"/>
          <w:sz w:val="24"/>
          <w:szCs w:val="24"/>
          <w:lang w:val="en-GB" w:eastAsia="zh-CN"/>
        </w:rPr>
        <w:t xml:space="preserve"> {Digital Distraction}. That really affected my motivation. Still, it saved time, which was an advantage. Getting results from online education really depends on self-discipline.</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Şebnem</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I’ve been both an instructor and a student in online education. </w:t>
      </w:r>
      <w:r w:rsidRPr="00623C22">
        <w:rPr>
          <w:rFonts w:ascii="Times New Roman" w:eastAsia="Times New Roman" w:hAnsi="Times New Roman" w:cs="Times New Roman"/>
          <w:b/>
          <w:bCs/>
          <w:sz w:val="24"/>
          <w:szCs w:val="24"/>
          <w:lang w:val="en-GB" w:eastAsia="zh-CN"/>
        </w:rPr>
        <w:t>It’s hard to keep students focused because they don't feel like they’re truly in a class</w:t>
      </w:r>
      <w:r w:rsidRPr="00623C22">
        <w:rPr>
          <w:rFonts w:ascii="Times New Roman" w:eastAsia="Times New Roman" w:hAnsi="Times New Roman" w:cs="Times New Roman"/>
          <w:sz w:val="24"/>
          <w:szCs w:val="24"/>
          <w:lang w:val="en-GB" w:eastAsia="zh-CN"/>
        </w:rPr>
        <w:t xml:space="preserve"> {Student Engagement}. For hands-on lessons, the tools matter a lot. </w:t>
      </w:r>
      <w:r w:rsidRPr="00623C22">
        <w:rPr>
          <w:rFonts w:ascii="Times New Roman" w:eastAsia="Times New Roman" w:hAnsi="Times New Roman" w:cs="Times New Roman"/>
          <w:b/>
          <w:bCs/>
          <w:sz w:val="24"/>
          <w:szCs w:val="24"/>
          <w:lang w:val="en-GB" w:eastAsia="zh-CN"/>
        </w:rPr>
        <w:t>If you don’t have access to a device for writing, it's very difficult</w:t>
      </w:r>
      <w:r w:rsidRPr="00623C22">
        <w:rPr>
          <w:rFonts w:ascii="Times New Roman" w:eastAsia="Times New Roman" w:hAnsi="Times New Roman" w:cs="Times New Roman"/>
          <w:sz w:val="24"/>
          <w:szCs w:val="24"/>
          <w:lang w:val="en-GB" w:eastAsia="zh-CN"/>
        </w:rPr>
        <w:t xml:space="preserve"> {Digital Accessibility}. In face-to-face settings, you can tell when a student’s attention </w:t>
      </w:r>
      <w:r w:rsidRPr="00CC2B39">
        <w:rPr>
          <w:rFonts w:ascii="Times New Roman" w:eastAsia="Times New Roman" w:hAnsi="Times New Roman" w:cs="Times New Roman"/>
          <w:sz w:val="24"/>
          <w:szCs w:val="24"/>
          <w:lang w:val="en-GB" w:eastAsia="zh-CN"/>
        </w:rPr>
        <w:t xml:space="preserve">drifts, </w:t>
      </w:r>
      <w:r w:rsidRPr="00CC2B39">
        <w:rPr>
          <w:rFonts w:ascii="Times New Roman" w:eastAsia="Times New Roman" w:hAnsi="Times New Roman" w:cs="Times New Roman"/>
          <w:bCs/>
          <w:sz w:val="24"/>
          <w:szCs w:val="24"/>
          <w:lang w:val="en-GB" w:eastAsia="zh-CN"/>
        </w:rPr>
        <w:t>but online that’s harder to gauge</w:t>
      </w:r>
      <w:r w:rsidRPr="00623C22">
        <w:rPr>
          <w:rFonts w:ascii="Times New Roman" w:eastAsia="Times New Roman" w:hAnsi="Times New Roman" w:cs="Times New Roman"/>
          <w:sz w:val="24"/>
          <w:szCs w:val="24"/>
          <w:lang w:val="en-GB" w:eastAsia="zh-CN"/>
        </w:rPr>
        <w:t>.</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Nefise</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For me, writing while teaching was a major struggle. I teach math, and </w:t>
      </w:r>
      <w:r w:rsidRPr="00623C22">
        <w:rPr>
          <w:rFonts w:ascii="Times New Roman" w:eastAsia="Times New Roman" w:hAnsi="Times New Roman" w:cs="Times New Roman"/>
          <w:b/>
          <w:bCs/>
          <w:sz w:val="24"/>
          <w:szCs w:val="24"/>
          <w:lang w:val="en-GB" w:eastAsia="zh-CN"/>
        </w:rPr>
        <w:t>using a touchpad makes explanations difficult</w:t>
      </w:r>
      <w:r w:rsidRPr="00623C22">
        <w:rPr>
          <w:rFonts w:ascii="Times New Roman" w:eastAsia="Times New Roman" w:hAnsi="Times New Roman" w:cs="Times New Roman"/>
          <w:sz w:val="24"/>
          <w:szCs w:val="24"/>
          <w:lang w:val="en-GB" w:eastAsia="zh-CN"/>
        </w:rPr>
        <w:t xml:space="preserve"> {Technical Challenges}. </w:t>
      </w:r>
      <w:r w:rsidRPr="00623C22">
        <w:rPr>
          <w:rFonts w:ascii="Times New Roman" w:eastAsia="Times New Roman" w:hAnsi="Times New Roman" w:cs="Times New Roman"/>
          <w:bCs/>
          <w:sz w:val="24"/>
          <w:szCs w:val="24"/>
          <w:lang w:val="en-GB" w:eastAsia="zh-CN"/>
        </w:rPr>
        <w:t>Technical infrastructure is critical</w:t>
      </w:r>
      <w:r w:rsidRPr="00623C22">
        <w:rPr>
          <w:rFonts w:ascii="Times New Roman" w:eastAsia="Times New Roman" w:hAnsi="Times New Roman" w:cs="Times New Roman"/>
          <w:sz w:val="24"/>
          <w:szCs w:val="24"/>
          <w:lang w:val="en-GB" w:eastAsia="zh-CN"/>
        </w:rPr>
        <w:t xml:space="preserve">. </w:t>
      </w:r>
      <w:r w:rsidRPr="00623C22">
        <w:rPr>
          <w:rFonts w:ascii="Times New Roman" w:eastAsia="Times New Roman" w:hAnsi="Times New Roman" w:cs="Times New Roman"/>
          <w:b/>
          <w:bCs/>
          <w:sz w:val="24"/>
          <w:szCs w:val="24"/>
          <w:lang w:val="en-GB" w:eastAsia="zh-CN"/>
        </w:rPr>
        <w:t>Reaching students and internet quality can also be problems</w:t>
      </w:r>
      <w:r w:rsidRPr="00623C22">
        <w:rPr>
          <w:rFonts w:ascii="Times New Roman" w:eastAsia="Times New Roman" w:hAnsi="Times New Roman" w:cs="Times New Roman"/>
          <w:sz w:val="24"/>
          <w:szCs w:val="24"/>
          <w:lang w:val="en-GB" w:eastAsia="zh-CN"/>
        </w:rPr>
        <w:t xml:space="preserve"> {Technical Challenges}{Digital Accessibility}. It’s emotionally challenging to stay focused, but I try to make jokes and talk during the lesson </w:t>
      </w:r>
      <w:r w:rsidRPr="00623C22">
        <w:rPr>
          <w:rFonts w:ascii="Times New Roman" w:eastAsia="Times New Roman" w:hAnsi="Times New Roman" w:cs="Times New Roman"/>
          <w:b/>
          <w:bCs/>
          <w:sz w:val="24"/>
          <w:szCs w:val="24"/>
          <w:lang w:val="en-GB" w:eastAsia="zh-CN"/>
        </w:rPr>
        <w:t>to engage students</w:t>
      </w:r>
      <w:r w:rsidRPr="00623C22">
        <w:rPr>
          <w:rFonts w:ascii="Times New Roman" w:eastAsia="Times New Roman" w:hAnsi="Times New Roman" w:cs="Times New Roman"/>
          <w:sz w:val="24"/>
          <w:szCs w:val="24"/>
          <w:lang w:val="en-GB" w:eastAsia="zh-CN"/>
        </w:rPr>
        <w:t xml:space="preserve"> {Student Engagement}. I’m not just a teacher—</w:t>
      </w:r>
      <w:r w:rsidRPr="00623C22">
        <w:rPr>
          <w:rFonts w:ascii="Times New Roman" w:eastAsia="Times New Roman" w:hAnsi="Times New Roman" w:cs="Times New Roman"/>
          <w:bCs/>
          <w:sz w:val="24"/>
          <w:szCs w:val="24"/>
          <w:lang w:val="en-GB" w:eastAsia="zh-CN"/>
        </w:rPr>
        <w:t>I'm more like an older sister to them</w:t>
      </w:r>
      <w:r w:rsidRPr="00623C22">
        <w:rPr>
          <w:rFonts w:ascii="Times New Roman" w:eastAsia="Times New Roman" w:hAnsi="Times New Roman" w:cs="Times New Roman"/>
          <w:sz w:val="24"/>
          <w:szCs w:val="24"/>
          <w:lang w:val="en-GB" w:eastAsia="zh-CN"/>
        </w:rPr>
        <w:t>.</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Uğur</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r>
      <w:r w:rsidRPr="00623C22">
        <w:rPr>
          <w:rFonts w:ascii="Times New Roman" w:eastAsia="Times New Roman" w:hAnsi="Times New Roman" w:cs="Times New Roman"/>
          <w:b/>
          <w:bCs/>
          <w:sz w:val="24"/>
          <w:szCs w:val="24"/>
          <w:lang w:val="en-GB" w:eastAsia="zh-CN"/>
        </w:rPr>
        <w:t>It’s hard to get real-time reactions online</w:t>
      </w:r>
      <w:r w:rsidRPr="00623C22">
        <w:rPr>
          <w:rFonts w:ascii="Times New Roman" w:eastAsia="Times New Roman" w:hAnsi="Times New Roman" w:cs="Times New Roman"/>
          <w:sz w:val="24"/>
          <w:szCs w:val="24"/>
          <w:lang w:val="en-GB" w:eastAsia="zh-CN"/>
        </w:rPr>
        <w:t xml:space="preserve"> {Lack of Interactivity}. Face-to-face communication is far more effective. There's also the issue of </w:t>
      </w:r>
      <w:r w:rsidRPr="00623C22">
        <w:rPr>
          <w:rFonts w:ascii="Times New Roman" w:eastAsia="Times New Roman" w:hAnsi="Times New Roman" w:cs="Times New Roman"/>
          <w:b/>
          <w:bCs/>
          <w:sz w:val="24"/>
          <w:szCs w:val="24"/>
          <w:lang w:val="en-GB" w:eastAsia="zh-CN"/>
        </w:rPr>
        <w:t>digital inequality—not everyone has access to the same equipment</w:t>
      </w:r>
      <w:r w:rsidRPr="00623C22">
        <w:rPr>
          <w:rFonts w:ascii="Times New Roman" w:eastAsia="Times New Roman" w:hAnsi="Times New Roman" w:cs="Times New Roman"/>
          <w:sz w:val="24"/>
          <w:szCs w:val="24"/>
          <w:lang w:val="en-GB" w:eastAsia="zh-CN"/>
        </w:rPr>
        <w:t xml:space="preserve"> {Digital Accessibility}. That’s a major disadvantage.</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r w:rsidRPr="00623C22">
        <w:rPr>
          <w:rFonts w:ascii="Times New Roman" w:eastAsia="Times New Roman" w:hAnsi="Times New Roman" w:cs="Times New Roman"/>
          <w:b/>
          <w:bCs/>
          <w:sz w:val="24"/>
          <w:szCs w:val="24"/>
          <w:lang w:val="en-GB" w:eastAsia="zh-CN"/>
        </w:rPr>
        <w:t>Ali:</w:t>
      </w:r>
      <w:r w:rsidRPr="00623C22">
        <w:rPr>
          <w:rFonts w:ascii="Times New Roman" w:eastAsia="Times New Roman" w:hAnsi="Times New Roman" w:cs="Times New Roman"/>
          <w:sz w:val="24"/>
          <w:szCs w:val="24"/>
          <w:lang w:val="en-GB" w:eastAsia="zh-CN"/>
        </w:rPr>
        <w:br/>
        <w:t xml:space="preserve">I agree. </w:t>
      </w:r>
      <w:r w:rsidRPr="00623C22">
        <w:rPr>
          <w:rFonts w:ascii="Times New Roman" w:eastAsia="Times New Roman" w:hAnsi="Times New Roman" w:cs="Times New Roman"/>
          <w:b/>
          <w:bCs/>
          <w:sz w:val="24"/>
          <w:szCs w:val="24"/>
          <w:lang w:val="en-GB" w:eastAsia="zh-CN"/>
        </w:rPr>
        <w:t>Technical problems</w:t>
      </w:r>
      <w:r w:rsidRPr="00623C22">
        <w:rPr>
          <w:rFonts w:ascii="Times New Roman" w:eastAsia="Times New Roman" w:hAnsi="Times New Roman" w:cs="Times New Roman"/>
          <w:sz w:val="24"/>
          <w:szCs w:val="24"/>
          <w:lang w:val="en-GB" w:eastAsia="zh-CN"/>
        </w:rPr>
        <w:t xml:space="preserve"> {Technical Challenges} and </w:t>
      </w:r>
      <w:r w:rsidRPr="00623C22">
        <w:rPr>
          <w:rFonts w:ascii="Times New Roman" w:eastAsia="Times New Roman" w:hAnsi="Times New Roman" w:cs="Times New Roman"/>
          <w:b/>
          <w:bCs/>
          <w:sz w:val="24"/>
          <w:szCs w:val="24"/>
          <w:lang w:val="en-GB" w:eastAsia="zh-CN"/>
        </w:rPr>
        <w:t>lack of resources</w:t>
      </w:r>
      <w:r w:rsidRPr="00623C22">
        <w:rPr>
          <w:rFonts w:ascii="Times New Roman" w:eastAsia="Times New Roman" w:hAnsi="Times New Roman" w:cs="Times New Roman"/>
          <w:sz w:val="24"/>
          <w:szCs w:val="24"/>
          <w:lang w:val="en-GB" w:eastAsia="zh-CN"/>
        </w:rPr>
        <w:t xml:space="preserve"> {Digital Accessibility} might be solvable, but </w:t>
      </w:r>
      <w:r w:rsidRPr="00623C22">
        <w:rPr>
          <w:rFonts w:ascii="Times New Roman" w:eastAsia="Times New Roman" w:hAnsi="Times New Roman" w:cs="Times New Roman"/>
          <w:b/>
          <w:bCs/>
          <w:sz w:val="24"/>
          <w:szCs w:val="24"/>
          <w:lang w:val="en-GB" w:eastAsia="zh-CN"/>
        </w:rPr>
        <w:t>sustaining meaningful interaction is really tough</w:t>
      </w:r>
      <w:r w:rsidRPr="00623C22">
        <w:rPr>
          <w:rFonts w:ascii="Times New Roman" w:eastAsia="Times New Roman" w:hAnsi="Times New Roman" w:cs="Times New Roman"/>
          <w:sz w:val="24"/>
          <w:szCs w:val="24"/>
          <w:lang w:val="en-GB" w:eastAsia="zh-CN"/>
        </w:rPr>
        <w:t xml:space="preserve"> {Lack of Interactivity}. </w:t>
      </w:r>
      <w:r w:rsidRPr="00623C22">
        <w:rPr>
          <w:rFonts w:ascii="Times New Roman" w:eastAsia="Times New Roman" w:hAnsi="Times New Roman" w:cs="Times New Roman"/>
          <w:b/>
          <w:bCs/>
          <w:sz w:val="24"/>
          <w:szCs w:val="24"/>
          <w:lang w:val="en-GB" w:eastAsia="zh-CN"/>
        </w:rPr>
        <w:t>Keeping students motivated over the long term is a huge challenge</w:t>
      </w:r>
      <w:r w:rsidRPr="00623C22">
        <w:rPr>
          <w:rFonts w:ascii="Times New Roman" w:eastAsia="Times New Roman" w:hAnsi="Times New Roman" w:cs="Times New Roman"/>
          <w:sz w:val="24"/>
          <w:szCs w:val="24"/>
          <w:lang w:val="en-GB" w:eastAsia="zh-CN"/>
        </w:rPr>
        <w:t xml:space="preserve"> {</w:t>
      </w:r>
      <w:r w:rsidR="008F69B8" w:rsidRPr="00623C22">
        <w:rPr>
          <w:rFonts w:ascii="Times New Roman" w:eastAsia="Times New Roman" w:hAnsi="Times New Roman" w:cs="Times New Roman"/>
          <w:sz w:val="24"/>
          <w:szCs w:val="24"/>
          <w:lang w:val="en-GB" w:eastAsia="zh-CN"/>
        </w:rPr>
        <w:t>Student Engagement</w:t>
      </w:r>
      <w:r w:rsidRPr="00623C22">
        <w:rPr>
          <w:rFonts w:ascii="Times New Roman" w:eastAsia="Times New Roman" w:hAnsi="Times New Roman" w:cs="Times New Roman"/>
          <w:sz w:val="24"/>
          <w:szCs w:val="24"/>
          <w:lang w:val="en-GB" w:eastAsia="zh-CN"/>
        </w:rPr>
        <w:t>}. We've seen this in past projects too.</w:t>
      </w:r>
    </w:p>
    <w:p w:rsidR="00623C22" w:rsidRPr="00623C22" w:rsidRDefault="00B202BA" w:rsidP="00623C22">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5" style="width:0;height:1.5pt" o:hralign="center" o:hrstd="t" o:hr="t" fillcolor="#a0a0a0" stroked="f"/>
        </w:pic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r w:rsidRPr="00623C22">
        <w:rPr>
          <w:rFonts w:ascii="Times New Roman" w:eastAsia="Times New Roman" w:hAnsi="Times New Roman" w:cs="Times New Roman"/>
          <w:b/>
          <w:bCs/>
          <w:sz w:val="24"/>
          <w:szCs w:val="24"/>
          <w:lang w:val="en-GB" w:eastAsia="zh-CN"/>
        </w:rPr>
        <w:t>#Q2#</w:t>
      </w:r>
      <w:r w:rsidRPr="00623C22">
        <w:rPr>
          <w:rFonts w:ascii="Times New Roman" w:eastAsia="Times New Roman" w:hAnsi="Times New Roman" w:cs="Times New Roman"/>
          <w:b/>
          <w:bCs/>
          <w:sz w:val="24"/>
          <w:szCs w:val="24"/>
          <w:lang w:val="en-GB" w:eastAsia="zh-CN"/>
        </w:rPr>
        <w:br/>
        <w:t>What types of support can help students succeed in a peer-to-peer education model?</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Şebnem</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r>
      <w:r w:rsidRPr="00065974">
        <w:rPr>
          <w:rFonts w:ascii="Times New Roman" w:eastAsia="Times New Roman" w:hAnsi="Times New Roman" w:cs="Times New Roman"/>
          <w:bCs/>
          <w:sz w:val="24"/>
          <w:szCs w:val="24"/>
          <w:lang w:val="en-GB" w:eastAsia="zh-CN"/>
        </w:rPr>
        <w:t>I think mentorship is very important</w:t>
      </w:r>
      <w:r w:rsidRPr="00623C22">
        <w:rPr>
          <w:rFonts w:ascii="Times New Roman" w:eastAsia="Times New Roman" w:hAnsi="Times New Roman" w:cs="Times New Roman"/>
          <w:sz w:val="24"/>
          <w:szCs w:val="24"/>
          <w:lang w:val="en-GB" w:eastAsia="zh-CN"/>
        </w:rPr>
        <w:t>. Back in high school, talking to a university student who inspired me would’ve helped me stay focused on my goals. I would have wanted to see them as a role model. Knowing what they experienced would have guided me.</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lastRenderedPageBreak/>
        <w:t>Nefise</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I agree that mentorship helps, but </w:t>
      </w:r>
      <w:r w:rsidRPr="00623C22">
        <w:rPr>
          <w:rFonts w:ascii="Times New Roman" w:eastAsia="Times New Roman" w:hAnsi="Times New Roman" w:cs="Times New Roman"/>
          <w:b/>
          <w:bCs/>
          <w:sz w:val="24"/>
          <w:szCs w:val="24"/>
          <w:lang w:val="en-GB" w:eastAsia="zh-CN"/>
        </w:rPr>
        <w:t>I think one-on-one support is even more valuable</w:t>
      </w:r>
      <w:r w:rsidRPr="00623C22">
        <w:rPr>
          <w:rFonts w:ascii="Times New Roman" w:eastAsia="Times New Roman" w:hAnsi="Times New Roman" w:cs="Times New Roman"/>
          <w:sz w:val="24"/>
          <w:szCs w:val="24"/>
          <w:lang w:val="en-GB" w:eastAsia="zh-CN"/>
        </w:rPr>
        <w:t xml:space="preserve"> {Individualized Support}. </w:t>
      </w:r>
      <w:r w:rsidRPr="00623C22">
        <w:rPr>
          <w:rFonts w:ascii="Times New Roman" w:eastAsia="Times New Roman" w:hAnsi="Times New Roman" w:cs="Times New Roman"/>
          <w:b/>
          <w:bCs/>
          <w:sz w:val="24"/>
          <w:szCs w:val="24"/>
          <w:lang w:val="en-GB" w:eastAsia="zh-CN"/>
        </w:rPr>
        <w:t>In a group setting, not everyone is comfortable being open</w:t>
      </w:r>
      <w:r w:rsidRPr="00623C22">
        <w:rPr>
          <w:rFonts w:ascii="Times New Roman" w:eastAsia="Times New Roman" w:hAnsi="Times New Roman" w:cs="Times New Roman"/>
          <w:sz w:val="24"/>
          <w:szCs w:val="24"/>
          <w:lang w:val="en-GB" w:eastAsia="zh-CN"/>
        </w:rPr>
        <w:t xml:space="preserve"> {Group Learning Dynamics}. If a student doesn’t understand something, they might hesitate to ask. One-on-one, they can be more relaxed.</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Elifnaz</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I also support </w:t>
      </w:r>
      <w:r w:rsidRPr="00623C22">
        <w:rPr>
          <w:rFonts w:ascii="Times New Roman" w:eastAsia="Times New Roman" w:hAnsi="Times New Roman" w:cs="Times New Roman"/>
          <w:b/>
          <w:bCs/>
          <w:sz w:val="24"/>
          <w:szCs w:val="24"/>
          <w:lang w:val="en-GB" w:eastAsia="zh-CN"/>
        </w:rPr>
        <w:t>one-on-one interactions</w:t>
      </w:r>
      <w:r w:rsidRPr="00623C22">
        <w:rPr>
          <w:rFonts w:ascii="Times New Roman" w:eastAsia="Times New Roman" w:hAnsi="Times New Roman" w:cs="Times New Roman"/>
          <w:sz w:val="24"/>
          <w:szCs w:val="24"/>
          <w:lang w:val="en-GB" w:eastAsia="zh-CN"/>
        </w:rPr>
        <w:t xml:space="preserve"> {Individualized Support}. But I think a short test should be done before matching a mentor and a student. Personality compatibility is crucial. If there's a mismatch, the effectiveness can drop.</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r w:rsidRPr="00623C22">
        <w:rPr>
          <w:rFonts w:ascii="Times New Roman" w:eastAsia="Times New Roman" w:hAnsi="Times New Roman" w:cs="Times New Roman"/>
          <w:b/>
          <w:bCs/>
          <w:sz w:val="24"/>
          <w:szCs w:val="24"/>
          <w:lang w:val="en-GB" w:eastAsia="zh-CN"/>
        </w:rPr>
        <w:t>Ali:</w:t>
      </w:r>
      <w:r w:rsidRPr="00623C22">
        <w:rPr>
          <w:rFonts w:ascii="Times New Roman" w:eastAsia="Times New Roman" w:hAnsi="Times New Roman" w:cs="Times New Roman"/>
          <w:sz w:val="24"/>
          <w:szCs w:val="24"/>
          <w:lang w:val="en-GB" w:eastAsia="zh-CN"/>
        </w:rPr>
        <w:br/>
      </w:r>
      <w:r w:rsidRPr="00623C22">
        <w:rPr>
          <w:rFonts w:ascii="Times New Roman" w:eastAsia="Times New Roman" w:hAnsi="Times New Roman" w:cs="Times New Roman"/>
          <w:b/>
          <w:bCs/>
          <w:sz w:val="24"/>
          <w:szCs w:val="24"/>
          <w:lang w:val="en-GB" w:eastAsia="zh-CN"/>
        </w:rPr>
        <w:t>One-on-one support is more sustainable</w:t>
      </w:r>
      <w:r w:rsidRPr="00623C22">
        <w:rPr>
          <w:rFonts w:ascii="Times New Roman" w:eastAsia="Times New Roman" w:hAnsi="Times New Roman" w:cs="Times New Roman"/>
          <w:sz w:val="24"/>
          <w:szCs w:val="24"/>
          <w:lang w:val="en-GB" w:eastAsia="zh-CN"/>
        </w:rPr>
        <w:t xml:space="preserve"> {Individualized Support}. Maintaining ongoing communication with a student and dedicating personal time to them is far more effective—both for motivation and productivity.</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Uğur</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Cs/>
          <w:sz w:val="24"/>
          <w:szCs w:val="24"/>
          <w:lang w:val="en-GB" w:eastAsia="zh-CN"/>
        </w:rPr>
        <w:t>I prefer group work.</w:t>
      </w:r>
      <w:r w:rsidRPr="00623C22">
        <w:rPr>
          <w:rFonts w:ascii="Times New Roman" w:eastAsia="Times New Roman" w:hAnsi="Times New Roman" w:cs="Times New Roman"/>
          <w:sz w:val="24"/>
          <w:szCs w:val="24"/>
          <w:lang w:val="en-GB" w:eastAsia="zh-CN"/>
        </w:rPr>
        <w:t xml:space="preserve"> </w:t>
      </w:r>
      <w:r w:rsidRPr="00623C22">
        <w:rPr>
          <w:rFonts w:ascii="Times New Roman" w:eastAsia="Times New Roman" w:hAnsi="Times New Roman" w:cs="Times New Roman"/>
          <w:b/>
          <w:bCs/>
          <w:sz w:val="24"/>
          <w:szCs w:val="24"/>
          <w:lang w:val="en-GB" w:eastAsia="zh-CN"/>
        </w:rPr>
        <w:t>Learning in a social environment works better for me</w:t>
      </w:r>
      <w:r w:rsidRPr="00623C22">
        <w:rPr>
          <w:rFonts w:ascii="Times New Roman" w:eastAsia="Times New Roman" w:hAnsi="Times New Roman" w:cs="Times New Roman"/>
          <w:sz w:val="24"/>
          <w:szCs w:val="24"/>
          <w:lang w:val="en-GB" w:eastAsia="zh-CN"/>
        </w:rPr>
        <w:t xml:space="preserve"> {Group Learning Dynamics}</w:t>
      </w:r>
      <w:r w:rsidR="008F69B8">
        <w:rPr>
          <w:rFonts w:ascii="Times New Roman" w:eastAsia="Times New Roman" w:hAnsi="Times New Roman" w:cs="Times New Roman"/>
          <w:sz w:val="24"/>
          <w:szCs w:val="24"/>
          <w:lang w:val="en-GB" w:eastAsia="zh-CN"/>
        </w:rPr>
        <w:t>.</w:t>
      </w:r>
      <w:r w:rsidRPr="00623C22">
        <w:rPr>
          <w:rFonts w:ascii="Times New Roman" w:eastAsia="Times New Roman" w:hAnsi="Times New Roman" w:cs="Times New Roman"/>
          <w:sz w:val="24"/>
          <w:szCs w:val="24"/>
          <w:lang w:val="en-GB" w:eastAsia="zh-CN"/>
        </w:rPr>
        <w:t xml:space="preserve"> I tend to be more passive in one-on-one settings, but in a group I express myself more freely. </w:t>
      </w:r>
      <w:r w:rsidRPr="00623C22">
        <w:rPr>
          <w:rFonts w:ascii="Times New Roman" w:eastAsia="Times New Roman" w:hAnsi="Times New Roman" w:cs="Times New Roman"/>
          <w:b/>
          <w:bCs/>
          <w:sz w:val="24"/>
          <w:szCs w:val="24"/>
          <w:lang w:val="en-GB" w:eastAsia="zh-CN"/>
        </w:rPr>
        <w:t>Social interaction really enhances learning</w:t>
      </w:r>
      <w:r w:rsidRPr="00623C22">
        <w:rPr>
          <w:rFonts w:ascii="Times New Roman" w:eastAsia="Times New Roman" w:hAnsi="Times New Roman" w:cs="Times New Roman"/>
          <w:sz w:val="24"/>
          <w:szCs w:val="24"/>
          <w:lang w:val="en-GB" w:eastAsia="zh-CN"/>
        </w:rPr>
        <w:t xml:space="preserve"> {Group Learning Dynamics}</w:t>
      </w:r>
      <w:r w:rsidR="008F69B8">
        <w:rPr>
          <w:rFonts w:ascii="Times New Roman" w:eastAsia="Times New Roman" w:hAnsi="Times New Roman" w:cs="Times New Roman"/>
          <w:sz w:val="24"/>
          <w:szCs w:val="24"/>
          <w:lang w:val="en-GB" w:eastAsia="zh-CN"/>
        </w:rPr>
        <w:t>.</w:t>
      </w:r>
    </w:p>
    <w:p w:rsidR="00623C22" w:rsidRPr="00623C22" w:rsidRDefault="00B202BA" w:rsidP="00623C22">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6" style="width:0;height:1.5pt" o:hralign="center" o:hrstd="t" o:hr="t" fillcolor="#a0a0a0" stroked="f"/>
        </w:pic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r w:rsidRPr="00623C22">
        <w:rPr>
          <w:rFonts w:ascii="Times New Roman" w:eastAsia="Times New Roman" w:hAnsi="Times New Roman" w:cs="Times New Roman"/>
          <w:b/>
          <w:bCs/>
          <w:sz w:val="24"/>
          <w:szCs w:val="24"/>
          <w:lang w:val="en-GB" w:eastAsia="zh-CN"/>
        </w:rPr>
        <w:t>#Q3#</w:t>
      </w:r>
      <w:r w:rsidRPr="00623C22">
        <w:rPr>
          <w:rFonts w:ascii="Times New Roman" w:eastAsia="Times New Roman" w:hAnsi="Times New Roman" w:cs="Times New Roman"/>
          <w:b/>
          <w:bCs/>
          <w:sz w:val="24"/>
          <w:szCs w:val="24"/>
          <w:lang w:val="en-GB" w:eastAsia="zh-CN"/>
        </w:rPr>
        <w:br/>
        <w:t>What would be the biggest challenge when teaching students aged 10 to 18?</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Nefise</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Motivation. Especially for those in exam years—some of them feel hopeless. </w:t>
      </w:r>
      <w:r w:rsidRPr="00623C22">
        <w:rPr>
          <w:rFonts w:ascii="Times New Roman" w:eastAsia="Times New Roman" w:hAnsi="Times New Roman" w:cs="Times New Roman"/>
          <w:b/>
          <w:bCs/>
          <w:sz w:val="24"/>
          <w:szCs w:val="24"/>
          <w:lang w:val="en-GB" w:eastAsia="zh-CN"/>
        </w:rPr>
        <w:t>Keeping their motivation and hope alive is really difficult</w:t>
      </w:r>
      <w:r w:rsidRPr="00623C22">
        <w:rPr>
          <w:rFonts w:ascii="Times New Roman" w:eastAsia="Times New Roman" w:hAnsi="Times New Roman" w:cs="Times New Roman"/>
          <w:sz w:val="24"/>
          <w:szCs w:val="24"/>
          <w:lang w:val="en-GB" w:eastAsia="zh-CN"/>
        </w:rPr>
        <w:t xml:space="preserve"> {</w:t>
      </w:r>
      <w:r w:rsidR="008F69B8" w:rsidRPr="00623C22">
        <w:rPr>
          <w:rFonts w:ascii="Times New Roman" w:eastAsia="Times New Roman" w:hAnsi="Times New Roman" w:cs="Times New Roman"/>
          <w:sz w:val="24"/>
          <w:szCs w:val="24"/>
          <w:lang w:val="en-GB" w:eastAsia="zh-CN"/>
        </w:rPr>
        <w:t>Student Engagement</w:t>
      </w:r>
      <w:r w:rsidRPr="00623C22">
        <w:rPr>
          <w:rFonts w:ascii="Times New Roman" w:eastAsia="Times New Roman" w:hAnsi="Times New Roman" w:cs="Times New Roman"/>
          <w:sz w:val="24"/>
          <w:szCs w:val="24"/>
          <w:lang w:val="en-GB" w:eastAsia="zh-CN"/>
        </w:rPr>
        <w:t xml:space="preserve">}. </w:t>
      </w:r>
      <w:r w:rsidRPr="00623C22">
        <w:rPr>
          <w:rFonts w:ascii="Times New Roman" w:eastAsia="Times New Roman" w:hAnsi="Times New Roman" w:cs="Times New Roman"/>
          <w:b/>
          <w:bCs/>
          <w:sz w:val="24"/>
          <w:szCs w:val="24"/>
          <w:lang w:val="en-GB" w:eastAsia="zh-CN"/>
        </w:rPr>
        <w:t>They also have short attention spans. As a teacher, it's vital to capture and hold their interest</w:t>
      </w:r>
      <w:r w:rsidRPr="00623C22">
        <w:rPr>
          <w:rFonts w:ascii="Times New Roman" w:eastAsia="Times New Roman" w:hAnsi="Times New Roman" w:cs="Times New Roman"/>
          <w:sz w:val="24"/>
          <w:szCs w:val="24"/>
          <w:lang w:val="en-GB" w:eastAsia="zh-CN"/>
        </w:rPr>
        <w:t xml:space="preserve"> {Student Engagement}.</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Şebnem</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I feel the same. Students juggle a lot of roles in a day—at school, at home, with friends. By the end of the day, they’re exhausted, and </w:t>
      </w:r>
      <w:r w:rsidRPr="00623C22">
        <w:rPr>
          <w:rFonts w:ascii="Times New Roman" w:eastAsia="Times New Roman" w:hAnsi="Times New Roman" w:cs="Times New Roman"/>
          <w:b/>
          <w:bCs/>
          <w:sz w:val="24"/>
          <w:szCs w:val="24"/>
          <w:lang w:val="en-GB" w:eastAsia="zh-CN"/>
        </w:rPr>
        <w:t>their motivation to attend lessons is low</w:t>
      </w:r>
      <w:r w:rsidRPr="00623C22">
        <w:rPr>
          <w:rFonts w:ascii="Times New Roman" w:eastAsia="Times New Roman" w:hAnsi="Times New Roman" w:cs="Times New Roman"/>
          <w:sz w:val="24"/>
          <w:szCs w:val="24"/>
          <w:lang w:val="en-GB" w:eastAsia="zh-CN"/>
        </w:rPr>
        <w:t xml:space="preserve"> {</w:t>
      </w:r>
      <w:r w:rsidR="008F69B8" w:rsidRPr="008F69B8">
        <w:rPr>
          <w:rFonts w:ascii="Times New Roman" w:eastAsia="Times New Roman" w:hAnsi="Times New Roman" w:cs="Times New Roman"/>
          <w:sz w:val="24"/>
          <w:szCs w:val="24"/>
          <w:lang w:val="en-GB" w:eastAsia="zh-CN"/>
        </w:rPr>
        <w:t>Student Engagement</w:t>
      </w:r>
      <w:r w:rsidRPr="00623C22">
        <w:rPr>
          <w:rFonts w:ascii="Times New Roman" w:eastAsia="Times New Roman" w:hAnsi="Times New Roman" w:cs="Times New Roman"/>
          <w:sz w:val="24"/>
          <w:szCs w:val="24"/>
          <w:lang w:val="en-GB" w:eastAsia="zh-CN"/>
        </w:rPr>
        <w:t>}. Teachers need to put in extra effort in these cases.</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r w:rsidRPr="00623C22">
        <w:rPr>
          <w:rFonts w:ascii="Times New Roman" w:eastAsia="Times New Roman" w:hAnsi="Times New Roman" w:cs="Times New Roman"/>
          <w:b/>
          <w:bCs/>
          <w:sz w:val="24"/>
          <w:szCs w:val="24"/>
          <w:lang w:val="en-GB" w:eastAsia="zh-CN"/>
        </w:rPr>
        <w:t>Ali:</w:t>
      </w:r>
      <w:r w:rsidRPr="00623C22">
        <w:rPr>
          <w:rFonts w:ascii="Times New Roman" w:eastAsia="Times New Roman" w:hAnsi="Times New Roman" w:cs="Times New Roman"/>
          <w:sz w:val="24"/>
          <w:szCs w:val="24"/>
          <w:lang w:val="en-GB" w:eastAsia="zh-CN"/>
        </w:rPr>
        <w:br/>
        <w:t xml:space="preserve">Time management, in my opinion, is the biggest issue. Both students’ and instructors’ schedules are always shifting. That makes </w:t>
      </w:r>
      <w:r w:rsidRPr="008F69B8">
        <w:rPr>
          <w:rFonts w:ascii="Times New Roman" w:eastAsia="Times New Roman" w:hAnsi="Times New Roman" w:cs="Times New Roman"/>
          <w:bCs/>
          <w:sz w:val="24"/>
          <w:szCs w:val="24"/>
          <w:lang w:val="en-GB" w:eastAsia="zh-CN"/>
        </w:rPr>
        <w:t>sustainability difficult</w:t>
      </w:r>
      <w:r w:rsidRPr="00623C22">
        <w:rPr>
          <w:rFonts w:ascii="Times New Roman" w:eastAsia="Times New Roman" w:hAnsi="Times New Roman" w:cs="Times New Roman"/>
          <w:sz w:val="24"/>
          <w:szCs w:val="24"/>
          <w:lang w:val="en-GB" w:eastAsia="zh-CN"/>
        </w:rPr>
        <w:t>. But with high motivation, time management can become easier.</w:t>
      </w:r>
    </w:p>
    <w:p w:rsidR="00623C22" w:rsidRP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t>Uğur</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 xml:space="preserve">I think </w:t>
      </w:r>
      <w:r w:rsidRPr="008F69B8">
        <w:rPr>
          <w:rFonts w:ascii="Times New Roman" w:eastAsia="Times New Roman" w:hAnsi="Times New Roman" w:cs="Times New Roman"/>
          <w:bCs/>
          <w:sz w:val="24"/>
          <w:szCs w:val="24"/>
          <w:lang w:val="en-GB" w:eastAsia="zh-CN"/>
        </w:rPr>
        <w:t>communication is the toughest part</w:t>
      </w:r>
      <w:r w:rsidRPr="00623C22">
        <w:rPr>
          <w:rFonts w:ascii="Times New Roman" w:eastAsia="Times New Roman" w:hAnsi="Times New Roman" w:cs="Times New Roman"/>
          <w:sz w:val="24"/>
          <w:szCs w:val="24"/>
          <w:lang w:val="en-GB" w:eastAsia="zh-CN"/>
        </w:rPr>
        <w:t xml:space="preserve">. The 14–18 age group is going through adolescence. At that age, </w:t>
      </w:r>
      <w:r w:rsidRPr="00623C22">
        <w:rPr>
          <w:rFonts w:ascii="Times New Roman" w:eastAsia="Times New Roman" w:hAnsi="Times New Roman" w:cs="Times New Roman"/>
          <w:b/>
          <w:bCs/>
          <w:sz w:val="24"/>
          <w:szCs w:val="24"/>
          <w:lang w:val="en-GB" w:eastAsia="zh-CN"/>
        </w:rPr>
        <w:t>expressing themselves and being understood can be challenging</w:t>
      </w:r>
      <w:r w:rsidRPr="00623C22">
        <w:rPr>
          <w:rFonts w:ascii="Times New Roman" w:eastAsia="Times New Roman" w:hAnsi="Times New Roman" w:cs="Times New Roman"/>
          <w:sz w:val="24"/>
          <w:szCs w:val="24"/>
          <w:lang w:val="en-GB" w:eastAsia="zh-CN"/>
        </w:rPr>
        <w:t xml:space="preserve"> {Lack of Interactivity}. Without strong teacher-student communication, lessons won’t be productive.</w:t>
      </w:r>
    </w:p>
    <w:p w:rsidR="00623C22" w:rsidRDefault="00623C22" w:rsidP="00623C22">
      <w:pPr>
        <w:spacing w:before="100" w:beforeAutospacing="1" w:after="100" w:afterAutospacing="1"/>
        <w:rPr>
          <w:rFonts w:ascii="Times New Roman" w:eastAsia="Times New Roman" w:hAnsi="Times New Roman" w:cs="Times New Roman"/>
          <w:sz w:val="24"/>
          <w:szCs w:val="24"/>
          <w:lang w:val="en-GB" w:eastAsia="zh-CN"/>
        </w:rPr>
      </w:pPr>
      <w:proofErr w:type="spellStart"/>
      <w:r w:rsidRPr="00623C22">
        <w:rPr>
          <w:rFonts w:ascii="Times New Roman" w:eastAsia="Times New Roman" w:hAnsi="Times New Roman" w:cs="Times New Roman"/>
          <w:b/>
          <w:bCs/>
          <w:sz w:val="24"/>
          <w:szCs w:val="24"/>
          <w:lang w:val="en-GB" w:eastAsia="zh-CN"/>
        </w:rPr>
        <w:lastRenderedPageBreak/>
        <w:t>Elif</w:t>
      </w:r>
      <w:proofErr w:type="spellEnd"/>
      <w:r w:rsidR="0013652B">
        <w:rPr>
          <w:rFonts w:ascii="Times New Roman" w:eastAsia="Times New Roman" w:hAnsi="Times New Roman" w:cs="Times New Roman"/>
          <w:b/>
          <w:bCs/>
          <w:sz w:val="24"/>
          <w:szCs w:val="24"/>
          <w:lang w:val="en-GB" w:eastAsia="zh-CN"/>
        </w:rPr>
        <w:t xml:space="preserve"> </w:t>
      </w:r>
      <w:proofErr w:type="spellStart"/>
      <w:r w:rsidR="0013652B">
        <w:rPr>
          <w:rFonts w:ascii="Times New Roman" w:eastAsia="Times New Roman" w:hAnsi="Times New Roman" w:cs="Times New Roman"/>
          <w:b/>
          <w:bCs/>
          <w:sz w:val="24"/>
          <w:szCs w:val="24"/>
          <w:lang w:val="en-GB" w:eastAsia="zh-CN"/>
        </w:rPr>
        <w:t>N</w:t>
      </w:r>
      <w:r w:rsidRPr="00623C22">
        <w:rPr>
          <w:rFonts w:ascii="Times New Roman" w:eastAsia="Times New Roman" w:hAnsi="Times New Roman" w:cs="Times New Roman"/>
          <w:b/>
          <w:bCs/>
          <w:sz w:val="24"/>
          <w:szCs w:val="24"/>
          <w:lang w:val="en-GB" w:eastAsia="zh-CN"/>
        </w:rPr>
        <w:t>az</w:t>
      </w:r>
      <w:proofErr w:type="spellEnd"/>
      <w:r w:rsidRPr="00623C22">
        <w:rPr>
          <w:rFonts w:ascii="Times New Roman" w:eastAsia="Times New Roman" w:hAnsi="Times New Roman" w:cs="Times New Roman"/>
          <w:b/>
          <w:bCs/>
          <w:sz w:val="24"/>
          <w:szCs w:val="24"/>
          <w:lang w:val="en-GB" w:eastAsia="zh-CN"/>
        </w:rPr>
        <w:t>:</w:t>
      </w:r>
      <w:r w:rsidRPr="00623C22">
        <w:rPr>
          <w:rFonts w:ascii="Times New Roman" w:eastAsia="Times New Roman" w:hAnsi="Times New Roman" w:cs="Times New Roman"/>
          <w:sz w:val="24"/>
          <w:szCs w:val="24"/>
          <w:lang w:val="en-GB" w:eastAsia="zh-CN"/>
        </w:rPr>
        <w:br/>
        <w:t>I also see time management and attention issues as top concerns. Kids are exposed to so many stimuli—</w:t>
      </w:r>
      <w:r w:rsidRPr="00623C22">
        <w:rPr>
          <w:rFonts w:ascii="Times New Roman" w:eastAsia="Times New Roman" w:hAnsi="Times New Roman" w:cs="Times New Roman"/>
          <w:b/>
          <w:bCs/>
          <w:sz w:val="24"/>
          <w:szCs w:val="24"/>
          <w:lang w:val="en-GB" w:eastAsia="zh-CN"/>
        </w:rPr>
        <w:t>it’s hard for them to concentrate</w:t>
      </w:r>
      <w:r w:rsidRPr="00623C22">
        <w:rPr>
          <w:rFonts w:ascii="Times New Roman" w:eastAsia="Times New Roman" w:hAnsi="Times New Roman" w:cs="Times New Roman"/>
          <w:sz w:val="24"/>
          <w:szCs w:val="24"/>
          <w:lang w:val="en-GB" w:eastAsia="zh-CN"/>
        </w:rPr>
        <w:t xml:space="preserve"> {Digital Distraction}. But as you mentioned, </w:t>
      </w:r>
      <w:r w:rsidRPr="00623C22">
        <w:rPr>
          <w:rFonts w:ascii="Times New Roman" w:eastAsia="Times New Roman" w:hAnsi="Times New Roman" w:cs="Times New Roman"/>
          <w:b/>
          <w:bCs/>
          <w:sz w:val="24"/>
          <w:szCs w:val="24"/>
          <w:lang w:val="en-GB" w:eastAsia="zh-CN"/>
        </w:rPr>
        <w:t>if a teacher can tailor lessons to their interests</w:t>
      </w:r>
      <w:r w:rsidRPr="00623C22">
        <w:rPr>
          <w:rFonts w:ascii="Times New Roman" w:eastAsia="Times New Roman" w:hAnsi="Times New Roman" w:cs="Times New Roman"/>
          <w:sz w:val="24"/>
          <w:szCs w:val="24"/>
          <w:lang w:val="en-GB" w:eastAsia="zh-CN"/>
        </w:rPr>
        <w:t xml:space="preserve"> {Student Engagement}, it's easier to keep their attention.</w:t>
      </w:r>
    </w:p>
    <w:p w:rsidR="008F69B8" w:rsidRPr="00623C22" w:rsidRDefault="00B202BA" w:rsidP="00623C22">
      <w:pPr>
        <w:spacing w:before="100" w:beforeAutospacing="1" w:after="100" w:afterAutospacing="1"/>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7" style="width:0;height:1.5pt" o:hralign="center" o:hrstd="t" o:hr="t" fillcolor="#a0a0a0" stroked="f"/>
        </w:pic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#Q4#</w:t>
      </w:r>
      <w:r w:rsidRPr="008F69B8">
        <w:rPr>
          <w:rFonts w:ascii="Times New Roman" w:eastAsia="Times New Roman" w:hAnsi="Times New Roman" w:cs="Times New Roman"/>
          <w:b/>
          <w:bCs/>
          <w:sz w:val="24"/>
          <w:szCs w:val="24"/>
          <w:lang w:val="en-GB" w:eastAsia="zh-CN"/>
        </w:rPr>
        <w:br/>
        <w:t>What would be the most motivating factor for you to join a peer-to-peer education platform?</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Elif</w:t>
      </w:r>
      <w:proofErr w:type="spellEnd"/>
      <w:r w:rsidRPr="008F69B8">
        <w:rPr>
          <w:rFonts w:ascii="Times New Roman" w:eastAsia="Times New Roman" w:hAnsi="Times New Roman" w:cs="Times New Roman"/>
          <w:b/>
          <w:bCs/>
          <w:sz w:val="24"/>
          <w:szCs w:val="24"/>
          <w:lang w:val="en-GB" w:eastAsia="zh-CN"/>
        </w:rPr>
        <w:t xml:space="preserve"> </w:t>
      </w:r>
      <w:proofErr w:type="spellStart"/>
      <w:r w:rsidRPr="008F69B8">
        <w:rPr>
          <w:rFonts w:ascii="Times New Roman" w:eastAsia="Times New Roman" w:hAnsi="Times New Roman" w:cs="Times New Roman"/>
          <w:b/>
          <w:bCs/>
          <w:sz w:val="24"/>
          <w:szCs w:val="24"/>
          <w:lang w:val="en-GB" w:eastAsia="zh-CN"/>
        </w:rPr>
        <w:t>Naz</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 think the most important thing when building something like this is to </w:t>
      </w:r>
      <w:r w:rsidRPr="008F69B8">
        <w:rPr>
          <w:rFonts w:ascii="Times New Roman" w:eastAsia="Times New Roman" w:hAnsi="Times New Roman" w:cs="Times New Roman"/>
          <w:b/>
          <w:bCs/>
          <w:sz w:val="24"/>
          <w:szCs w:val="24"/>
          <w:lang w:val="en-GB" w:eastAsia="zh-CN"/>
        </w:rPr>
        <w:t>create a community</w:t>
      </w:r>
      <w:r w:rsidRPr="008F69B8">
        <w:rPr>
          <w:rFonts w:ascii="Times New Roman" w:eastAsia="Times New Roman" w:hAnsi="Times New Roman" w:cs="Times New Roman"/>
          <w:sz w:val="24"/>
          <w:szCs w:val="24"/>
          <w:lang w:val="en-GB" w:eastAsia="zh-CN"/>
        </w:rPr>
        <w:t xml:space="preserve"> {Community Building</w:t>
      </w:r>
      <w:r w:rsidR="00065974">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t xml:space="preserve">. To be a part of that... Because over time, people will come and go, but the community itself will remain. </w:t>
      </w:r>
      <w:r w:rsidRPr="00065974">
        <w:rPr>
          <w:rFonts w:ascii="Times New Roman" w:eastAsia="Times New Roman" w:hAnsi="Times New Roman" w:cs="Times New Roman"/>
          <w:b/>
          <w:sz w:val="24"/>
          <w:szCs w:val="24"/>
          <w:lang w:val="en-GB" w:eastAsia="zh-CN"/>
        </w:rPr>
        <w:t>Being part of something that outlives its individual members is very meaningful</w:t>
      </w:r>
      <w:r w:rsidR="00065974">
        <w:rPr>
          <w:rFonts w:ascii="Times New Roman" w:eastAsia="Times New Roman" w:hAnsi="Times New Roman" w:cs="Times New Roman"/>
          <w:b/>
          <w:sz w:val="24"/>
          <w:szCs w:val="24"/>
          <w:lang w:val="en-GB" w:eastAsia="zh-CN"/>
        </w:rPr>
        <w:t xml:space="preserve"> </w:t>
      </w:r>
      <w:r w:rsidR="00065974">
        <w:rPr>
          <w:rFonts w:ascii="Times New Roman" w:eastAsia="Times New Roman" w:hAnsi="Times New Roman" w:cs="Times New Roman"/>
          <w:sz w:val="24"/>
          <w:szCs w:val="24"/>
          <w:lang w:val="en-GB" w:eastAsia="zh-CN"/>
        </w:rPr>
        <w:t>{</w:t>
      </w:r>
      <w:r w:rsidR="00065974" w:rsidRPr="00065974">
        <w:rPr>
          <w:rFonts w:ascii="Times New Roman" w:eastAsia="Times New Roman" w:hAnsi="Times New Roman" w:cs="Times New Roman"/>
          <w:sz w:val="24"/>
          <w:szCs w:val="24"/>
          <w:lang w:val="en-GB" w:eastAsia="zh-CN"/>
        </w:rPr>
        <w:t>Tutor Social Impact</w:t>
      </w:r>
      <w:r w:rsidR="00065974">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t xml:space="preserve"> Growing the mission and vision together—that would be the most motivating thing for me.</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Moderator (</w:t>
      </w:r>
      <w:proofErr w:type="spellStart"/>
      <w:r w:rsidRPr="008F69B8">
        <w:rPr>
          <w:rFonts w:ascii="Times New Roman" w:eastAsia="Times New Roman" w:hAnsi="Times New Roman" w:cs="Times New Roman"/>
          <w:b/>
          <w:bCs/>
          <w:sz w:val="24"/>
          <w:szCs w:val="24"/>
          <w:lang w:val="en-GB" w:eastAsia="zh-CN"/>
        </w:rPr>
        <w:t>Öykü</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And what would come second?</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Elif</w:t>
      </w:r>
      <w:proofErr w:type="spellEnd"/>
      <w:r w:rsidRPr="008F69B8">
        <w:rPr>
          <w:rFonts w:ascii="Times New Roman" w:eastAsia="Times New Roman" w:hAnsi="Times New Roman" w:cs="Times New Roman"/>
          <w:b/>
          <w:bCs/>
          <w:sz w:val="24"/>
          <w:szCs w:val="24"/>
          <w:lang w:val="en-GB" w:eastAsia="zh-CN"/>
        </w:rPr>
        <w:t xml:space="preserve"> </w:t>
      </w:r>
      <w:proofErr w:type="spellStart"/>
      <w:r w:rsidRPr="008F69B8">
        <w:rPr>
          <w:rFonts w:ascii="Times New Roman" w:eastAsia="Times New Roman" w:hAnsi="Times New Roman" w:cs="Times New Roman"/>
          <w:b/>
          <w:bCs/>
          <w:sz w:val="24"/>
          <w:szCs w:val="24"/>
          <w:lang w:val="en-GB" w:eastAsia="zh-CN"/>
        </w:rPr>
        <w:t>Naz</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
          <w:bCs/>
          <w:sz w:val="24"/>
          <w:szCs w:val="24"/>
          <w:lang w:val="en-GB" w:eastAsia="zh-CN"/>
        </w:rPr>
        <w:t>Teaching. Seeing a student’s progress and knowing I contributed</w:t>
      </w:r>
      <w:r w:rsidRPr="008F69B8">
        <w:rPr>
          <w:rFonts w:ascii="Times New Roman" w:eastAsia="Times New Roman" w:hAnsi="Times New Roman" w:cs="Times New Roman"/>
          <w:sz w:val="24"/>
          <w:szCs w:val="24"/>
          <w:lang w:val="en-GB" w:eastAsia="zh-CN"/>
        </w:rPr>
        <w:t xml:space="preserve"> {Tutor Social Impact} would be incredibly rewarding.</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Nefise</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For me, the most important thing is to </w:t>
      </w:r>
      <w:r w:rsidRPr="008F69B8">
        <w:rPr>
          <w:rFonts w:ascii="Times New Roman" w:eastAsia="Times New Roman" w:hAnsi="Times New Roman" w:cs="Times New Roman"/>
          <w:b/>
          <w:bCs/>
          <w:sz w:val="24"/>
          <w:szCs w:val="24"/>
          <w:lang w:val="en-GB" w:eastAsia="zh-CN"/>
        </w:rPr>
        <w:t>make a difference in students’ lives</w:t>
      </w:r>
      <w:r w:rsidRPr="008F69B8">
        <w:rPr>
          <w:rFonts w:ascii="Times New Roman" w:eastAsia="Times New Roman" w:hAnsi="Times New Roman" w:cs="Times New Roman"/>
          <w:sz w:val="24"/>
          <w:szCs w:val="24"/>
          <w:lang w:val="en-GB" w:eastAsia="zh-CN"/>
        </w:rPr>
        <w:t xml:space="preserve"> {Tutor Social Impact}. Even if I teach them something small and it stays with them, that would move and </w:t>
      </w:r>
      <w:proofErr w:type="spellStart"/>
      <w:r w:rsidRPr="008F69B8">
        <w:rPr>
          <w:rFonts w:ascii="Times New Roman" w:eastAsia="Times New Roman" w:hAnsi="Times New Roman" w:cs="Times New Roman"/>
          <w:sz w:val="24"/>
          <w:szCs w:val="24"/>
          <w:lang w:val="en-GB" w:eastAsia="zh-CN"/>
        </w:rPr>
        <w:t>fulfill</w:t>
      </w:r>
      <w:proofErr w:type="spellEnd"/>
      <w:r w:rsidRPr="008F69B8">
        <w:rPr>
          <w:rFonts w:ascii="Times New Roman" w:eastAsia="Times New Roman" w:hAnsi="Times New Roman" w:cs="Times New Roman"/>
          <w:sz w:val="24"/>
          <w:szCs w:val="24"/>
          <w:lang w:val="en-GB" w:eastAsia="zh-CN"/>
        </w:rPr>
        <w:t xml:space="preserve"> me deeply. Secondly, I’d say </w:t>
      </w:r>
      <w:r w:rsidRPr="008F69B8">
        <w:rPr>
          <w:rFonts w:ascii="Times New Roman" w:eastAsia="Times New Roman" w:hAnsi="Times New Roman" w:cs="Times New Roman"/>
          <w:b/>
          <w:bCs/>
          <w:sz w:val="24"/>
          <w:szCs w:val="24"/>
          <w:lang w:val="en-GB" w:eastAsia="zh-CN"/>
        </w:rPr>
        <w:t>being part of a community. Meeting different people and building that network is really valuable</w:t>
      </w:r>
      <w:r w:rsidRPr="008F69B8">
        <w:rPr>
          <w:rFonts w:ascii="Times New Roman" w:eastAsia="Times New Roman" w:hAnsi="Times New Roman" w:cs="Times New Roman"/>
          <w:sz w:val="24"/>
          <w:szCs w:val="24"/>
          <w:lang w:val="en-GB" w:eastAsia="zh-CN"/>
        </w:rPr>
        <w:t xml:space="preserve"> {Community Building}.</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Ali:</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
          <w:bCs/>
          <w:sz w:val="24"/>
          <w:szCs w:val="24"/>
          <w:lang w:val="en-GB" w:eastAsia="zh-CN"/>
        </w:rPr>
        <w:t>The teaching experience</w:t>
      </w:r>
      <w:r w:rsidRPr="008F69B8">
        <w:rPr>
          <w:rFonts w:ascii="Times New Roman" w:eastAsia="Times New Roman" w:hAnsi="Times New Roman" w:cs="Times New Roman"/>
          <w:sz w:val="24"/>
          <w:szCs w:val="24"/>
          <w:lang w:val="en-GB" w:eastAsia="zh-CN"/>
        </w:rPr>
        <w:t xml:space="preserve"> {Tutor Professional Development} would be very important for me, as well as </w:t>
      </w:r>
      <w:r w:rsidRPr="008F69B8">
        <w:rPr>
          <w:rFonts w:ascii="Times New Roman" w:eastAsia="Times New Roman" w:hAnsi="Times New Roman" w:cs="Times New Roman"/>
          <w:b/>
          <w:bCs/>
          <w:sz w:val="24"/>
          <w:szCs w:val="24"/>
          <w:lang w:val="en-GB" w:eastAsia="zh-CN"/>
        </w:rPr>
        <w:t>the social impact</w:t>
      </w:r>
      <w:r w:rsidRPr="008F69B8">
        <w:rPr>
          <w:rFonts w:ascii="Times New Roman" w:eastAsia="Times New Roman" w:hAnsi="Times New Roman" w:cs="Times New Roman"/>
          <w:sz w:val="24"/>
          <w:szCs w:val="24"/>
          <w:lang w:val="en-GB" w:eastAsia="zh-CN"/>
        </w:rPr>
        <w:t xml:space="preserve"> {Tutor Social Impact}. In addition, </w:t>
      </w:r>
      <w:r w:rsidRPr="008F69B8">
        <w:rPr>
          <w:rFonts w:ascii="Times New Roman" w:eastAsia="Times New Roman" w:hAnsi="Times New Roman" w:cs="Times New Roman"/>
          <w:b/>
          <w:bCs/>
          <w:sz w:val="24"/>
          <w:szCs w:val="24"/>
          <w:lang w:val="en-GB" w:eastAsia="zh-CN"/>
        </w:rPr>
        <w:t>earning an income</w:t>
      </w:r>
      <w:r w:rsidRPr="008F69B8">
        <w:rPr>
          <w:rFonts w:ascii="Times New Roman" w:eastAsia="Times New Roman" w:hAnsi="Times New Roman" w:cs="Times New Roman"/>
          <w:sz w:val="24"/>
          <w:szCs w:val="24"/>
          <w:lang w:val="en-GB" w:eastAsia="zh-CN"/>
        </w:rPr>
        <w:t xml:space="preserve"> {Financial Incentives} also matters. After all, we’re students, and it would be great to earn money teaching something we already know.</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Şebnem</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I’d put </w:t>
      </w:r>
      <w:r w:rsidRPr="008F69B8">
        <w:rPr>
          <w:rFonts w:ascii="Times New Roman" w:eastAsia="Times New Roman" w:hAnsi="Times New Roman" w:cs="Times New Roman"/>
          <w:b/>
          <w:bCs/>
          <w:sz w:val="24"/>
          <w:szCs w:val="24"/>
          <w:lang w:val="en-GB" w:eastAsia="zh-CN"/>
        </w:rPr>
        <w:t>teaching experience</w:t>
      </w:r>
      <w:r w:rsidRPr="008F69B8">
        <w:rPr>
          <w:rFonts w:ascii="Times New Roman" w:eastAsia="Times New Roman" w:hAnsi="Times New Roman" w:cs="Times New Roman"/>
          <w:sz w:val="24"/>
          <w:szCs w:val="24"/>
          <w:lang w:val="en-GB" w:eastAsia="zh-CN"/>
        </w:rPr>
        <w:t xml:space="preserve"> {Tutor Professional Development} first. Sharing knowledge helps me improve my own communication skills. Second would be </w:t>
      </w:r>
      <w:r w:rsidRPr="008F69B8">
        <w:rPr>
          <w:rFonts w:ascii="Times New Roman" w:eastAsia="Times New Roman" w:hAnsi="Times New Roman" w:cs="Times New Roman"/>
          <w:b/>
          <w:bCs/>
          <w:sz w:val="24"/>
          <w:szCs w:val="24"/>
          <w:lang w:val="en-GB" w:eastAsia="zh-CN"/>
        </w:rPr>
        <w:t>earning an income</w:t>
      </w:r>
      <w:r w:rsidRPr="008F69B8">
        <w:rPr>
          <w:rFonts w:ascii="Times New Roman" w:eastAsia="Times New Roman" w:hAnsi="Times New Roman" w:cs="Times New Roman"/>
          <w:sz w:val="24"/>
          <w:szCs w:val="24"/>
          <w:lang w:val="en-GB" w:eastAsia="zh-CN"/>
        </w:rPr>
        <w:t xml:space="preserve"> {Financial Incentives}. Being able to earn money as a student by sharing what I know is a great opportunity.</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Uğur</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
          <w:bCs/>
          <w:sz w:val="24"/>
          <w:szCs w:val="24"/>
          <w:lang w:val="en-GB" w:eastAsia="zh-CN"/>
        </w:rPr>
        <w:t>Social impact</w:t>
      </w:r>
      <w:r w:rsidRPr="008F69B8">
        <w:rPr>
          <w:rFonts w:ascii="Times New Roman" w:eastAsia="Times New Roman" w:hAnsi="Times New Roman" w:cs="Times New Roman"/>
          <w:sz w:val="24"/>
          <w:szCs w:val="24"/>
          <w:lang w:val="en-GB" w:eastAsia="zh-CN"/>
        </w:rPr>
        <w:t xml:space="preserve"> {Tutor Social Impact} would be my top motivator—being helpful to others means </w:t>
      </w:r>
      <w:r w:rsidRPr="008F69B8">
        <w:rPr>
          <w:rFonts w:ascii="Times New Roman" w:eastAsia="Times New Roman" w:hAnsi="Times New Roman" w:cs="Times New Roman"/>
          <w:sz w:val="24"/>
          <w:szCs w:val="24"/>
          <w:lang w:val="en-GB" w:eastAsia="zh-CN"/>
        </w:rPr>
        <w:lastRenderedPageBreak/>
        <w:t xml:space="preserve">the most to me. </w:t>
      </w:r>
      <w:r w:rsidRPr="008F69B8">
        <w:rPr>
          <w:rFonts w:ascii="Times New Roman" w:eastAsia="Times New Roman" w:hAnsi="Times New Roman" w:cs="Times New Roman"/>
          <w:b/>
          <w:bCs/>
          <w:sz w:val="24"/>
          <w:szCs w:val="24"/>
          <w:lang w:val="en-GB" w:eastAsia="zh-CN"/>
        </w:rPr>
        <w:t>Earning money</w:t>
      </w:r>
      <w:r w:rsidRPr="008F69B8">
        <w:rPr>
          <w:rFonts w:ascii="Times New Roman" w:eastAsia="Times New Roman" w:hAnsi="Times New Roman" w:cs="Times New Roman"/>
          <w:sz w:val="24"/>
          <w:szCs w:val="24"/>
          <w:lang w:val="en-GB" w:eastAsia="zh-CN"/>
        </w:rPr>
        <w:t xml:space="preserve"> {Financial Incentives} would also be a good motivator. Doing something I love and getting paid for it would be amazing.</w:t>
      </w:r>
    </w:p>
    <w:p w:rsidR="008F69B8" w:rsidRPr="008F69B8" w:rsidRDefault="00B202BA" w:rsidP="008F69B8">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8" style="width:0;height:1.5pt" o:hralign="center" o:hrstd="t" o:hr="t" fillcolor="#a0a0a0" stroked="f"/>
        </w:pic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#Q5#</w:t>
      </w:r>
      <w:r w:rsidRPr="008F69B8">
        <w:rPr>
          <w:rFonts w:ascii="Times New Roman" w:eastAsia="Times New Roman" w:hAnsi="Times New Roman" w:cs="Times New Roman"/>
          <w:b/>
          <w:bCs/>
          <w:sz w:val="24"/>
          <w:szCs w:val="24"/>
          <w:lang w:val="en-GB" w:eastAsia="zh-CN"/>
        </w:rPr>
        <w:br/>
        <w:t>Would you be willing to volunteer as a tutor?</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Nefise</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Cs/>
          <w:sz w:val="24"/>
          <w:szCs w:val="24"/>
          <w:lang w:val="en-GB" w:eastAsia="zh-CN"/>
        </w:rPr>
        <w:t>Absolutely,</w:t>
      </w:r>
      <w:r w:rsidRPr="008F69B8">
        <w:rPr>
          <w:rFonts w:ascii="Times New Roman" w:eastAsia="Times New Roman" w:hAnsi="Times New Roman" w:cs="Times New Roman"/>
          <w:b/>
          <w:bCs/>
          <w:sz w:val="24"/>
          <w:szCs w:val="24"/>
          <w:lang w:val="en-GB" w:eastAsia="zh-CN"/>
        </w:rPr>
        <w:t xml:space="preserve"> I’d love to volunteer</w:t>
      </w:r>
      <w:r w:rsidRPr="008F69B8">
        <w:rPr>
          <w:rFonts w:ascii="Times New Roman" w:eastAsia="Times New Roman" w:hAnsi="Times New Roman" w:cs="Times New Roman"/>
          <w:sz w:val="24"/>
          <w:szCs w:val="24"/>
          <w:lang w:val="en-GB" w:eastAsia="zh-CN"/>
        </w:rPr>
        <w:t xml:space="preserve"> {Volunteer Commitment}. I experienced this during the Hypatia project. Being able to contribute to people facing difficulties taught me a lot. At that moment, it felt like the most meaningful thing I could do. Even slightly </w:t>
      </w:r>
      <w:r w:rsidRPr="008F69B8">
        <w:rPr>
          <w:rFonts w:ascii="Times New Roman" w:eastAsia="Times New Roman" w:hAnsi="Times New Roman" w:cs="Times New Roman"/>
          <w:b/>
          <w:bCs/>
          <w:sz w:val="24"/>
          <w:szCs w:val="24"/>
          <w:lang w:val="en-GB" w:eastAsia="zh-CN"/>
        </w:rPr>
        <w:t>touching someone's life</w:t>
      </w:r>
      <w:r w:rsidRPr="008F69B8">
        <w:rPr>
          <w:rFonts w:ascii="Times New Roman" w:eastAsia="Times New Roman" w:hAnsi="Times New Roman" w:cs="Times New Roman"/>
          <w:sz w:val="24"/>
          <w:szCs w:val="24"/>
          <w:lang w:val="en-GB" w:eastAsia="zh-CN"/>
        </w:rPr>
        <w:t xml:space="preserve"> {Tutor Social Impact} is a very special feeling.</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Ali:</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Cs/>
          <w:sz w:val="24"/>
          <w:szCs w:val="24"/>
          <w:lang w:val="en-GB" w:eastAsia="zh-CN"/>
        </w:rPr>
        <w:t>Yes,</w:t>
      </w:r>
      <w:r w:rsidRPr="008F69B8">
        <w:rPr>
          <w:rFonts w:ascii="Times New Roman" w:eastAsia="Times New Roman" w:hAnsi="Times New Roman" w:cs="Times New Roman"/>
          <w:b/>
          <w:bCs/>
          <w:sz w:val="24"/>
          <w:szCs w:val="24"/>
          <w:lang w:val="en-GB" w:eastAsia="zh-CN"/>
        </w:rPr>
        <w:t xml:space="preserve"> I would want to volunteer</w:t>
      </w:r>
      <w:r w:rsidRPr="008F69B8">
        <w:rPr>
          <w:rFonts w:ascii="Times New Roman" w:eastAsia="Times New Roman" w:hAnsi="Times New Roman" w:cs="Times New Roman"/>
          <w:sz w:val="24"/>
          <w:szCs w:val="24"/>
          <w:lang w:val="en-GB" w:eastAsia="zh-CN"/>
        </w:rPr>
        <w:t xml:space="preserve"> {Volunteer Commitment}. If I have the knowledge and skills, </w:t>
      </w:r>
      <w:r w:rsidRPr="008F69B8">
        <w:rPr>
          <w:rFonts w:ascii="Times New Roman" w:eastAsia="Times New Roman" w:hAnsi="Times New Roman" w:cs="Times New Roman"/>
          <w:b/>
          <w:bCs/>
          <w:sz w:val="24"/>
          <w:szCs w:val="24"/>
          <w:lang w:val="en-GB" w:eastAsia="zh-CN"/>
        </w:rPr>
        <w:t>sharing them with someone who truly needs them</w:t>
      </w:r>
      <w:r w:rsidRPr="008F69B8">
        <w:rPr>
          <w:rFonts w:ascii="Times New Roman" w:eastAsia="Times New Roman" w:hAnsi="Times New Roman" w:cs="Times New Roman"/>
          <w:sz w:val="24"/>
          <w:szCs w:val="24"/>
          <w:lang w:val="en-GB" w:eastAsia="zh-CN"/>
        </w:rPr>
        <w:t xml:space="preserve"> {Tutor Social Impact} would make me feel great.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Şebnem</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
          <w:bCs/>
          <w:sz w:val="24"/>
          <w:szCs w:val="24"/>
          <w:lang w:val="en-GB" w:eastAsia="zh-CN"/>
        </w:rPr>
        <w:t>I’m currently volunteering as a tutor</w:t>
      </w:r>
      <w:r w:rsidRPr="008F69B8">
        <w:rPr>
          <w:rFonts w:ascii="Times New Roman" w:eastAsia="Times New Roman" w:hAnsi="Times New Roman" w:cs="Times New Roman"/>
          <w:b/>
          <w:sz w:val="24"/>
          <w:szCs w:val="24"/>
          <w:lang w:val="en-GB" w:eastAsia="zh-CN"/>
        </w:rPr>
        <w:t xml:space="preserve">, and the emotional </w:t>
      </w:r>
      <w:proofErr w:type="spellStart"/>
      <w:r w:rsidRPr="008F69B8">
        <w:rPr>
          <w:rFonts w:ascii="Times New Roman" w:eastAsia="Times New Roman" w:hAnsi="Times New Roman" w:cs="Times New Roman"/>
          <w:b/>
          <w:sz w:val="24"/>
          <w:szCs w:val="24"/>
          <w:lang w:val="en-GB" w:eastAsia="zh-CN"/>
        </w:rPr>
        <w:t>fulfillment</w:t>
      </w:r>
      <w:proofErr w:type="spellEnd"/>
      <w:r w:rsidRPr="008F69B8">
        <w:rPr>
          <w:rFonts w:ascii="Times New Roman" w:eastAsia="Times New Roman" w:hAnsi="Times New Roman" w:cs="Times New Roman"/>
          <w:b/>
          <w:sz w:val="24"/>
          <w:szCs w:val="24"/>
          <w:lang w:val="en-GB" w:eastAsia="zh-CN"/>
        </w:rPr>
        <w:t xml:space="preserve"> it brings is incomparable </w:t>
      </w:r>
      <w:r w:rsidRPr="008F69B8">
        <w:rPr>
          <w:rFonts w:ascii="Times New Roman" w:eastAsia="Times New Roman" w:hAnsi="Times New Roman" w:cs="Times New Roman"/>
          <w:sz w:val="24"/>
          <w:szCs w:val="24"/>
          <w:lang w:val="en-GB" w:eastAsia="zh-CN"/>
        </w:rPr>
        <w:t xml:space="preserve">{Volunteer Commitment}. I could have given the same lesson to a paying group, but doing it as a volunteer has a completely different meaning. You can always make money another way, but here, you’re </w:t>
      </w:r>
      <w:r w:rsidRPr="008F69B8">
        <w:rPr>
          <w:rFonts w:ascii="Times New Roman" w:eastAsia="Times New Roman" w:hAnsi="Times New Roman" w:cs="Times New Roman"/>
          <w:b/>
          <w:bCs/>
          <w:sz w:val="24"/>
          <w:szCs w:val="24"/>
          <w:lang w:val="en-GB" w:eastAsia="zh-CN"/>
        </w:rPr>
        <w:t>touching lives</w:t>
      </w:r>
      <w:r w:rsidRPr="008F69B8">
        <w:rPr>
          <w:rFonts w:ascii="Times New Roman" w:eastAsia="Times New Roman" w:hAnsi="Times New Roman" w:cs="Times New Roman"/>
          <w:sz w:val="24"/>
          <w:szCs w:val="24"/>
          <w:lang w:val="en-GB" w:eastAsia="zh-CN"/>
        </w:rPr>
        <w:t xml:space="preserve"> {Tutor Social Impact}—that’s something else entirely.</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Elif</w:t>
      </w:r>
      <w:proofErr w:type="spellEnd"/>
      <w:r w:rsidRPr="008F69B8">
        <w:rPr>
          <w:rFonts w:ascii="Times New Roman" w:eastAsia="Times New Roman" w:hAnsi="Times New Roman" w:cs="Times New Roman"/>
          <w:b/>
          <w:bCs/>
          <w:sz w:val="24"/>
          <w:szCs w:val="24"/>
          <w:lang w:val="en-GB" w:eastAsia="zh-CN"/>
        </w:rPr>
        <w:t xml:space="preserve"> </w:t>
      </w:r>
      <w:proofErr w:type="spellStart"/>
      <w:r w:rsidRPr="008F69B8">
        <w:rPr>
          <w:rFonts w:ascii="Times New Roman" w:eastAsia="Times New Roman" w:hAnsi="Times New Roman" w:cs="Times New Roman"/>
          <w:b/>
          <w:bCs/>
          <w:sz w:val="24"/>
          <w:szCs w:val="24"/>
          <w:lang w:val="en-GB" w:eastAsia="zh-CN"/>
        </w:rPr>
        <w:t>Naz</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We’re born with a sense of kindness. Helping others makes us happy. Reaching a child and teaching them something is an incredible feeling. I would definitely want to </w:t>
      </w:r>
      <w:r w:rsidRPr="008F69B8">
        <w:rPr>
          <w:rFonts w:ascii="Times New Roman" w:eastAsia="Times New Roman" w:hAnsi="Times New Roman" w:cs="Times New Roman"/>
          <w:b/>
          <w:bCs/>
          <w:sz w:val="24"/>
          <w:szCs w:val="24"/>
          <w:lang w:val="en-GB" w:eastAsia="zh-CN"/>
        </w:rPr>
        <w:t>volunteer as a tutor</w:t>
      </w:r>
      <w:r w:rsidRPr="008F69B8">
        <w:rPr>
          <w:rFonts w:ascii="Times New Roman" w:eastAsia="Times New Roman" w:hAnsi="Times New Roman" w:cs="Times New Roman"/>
          <w:sz w:val="24"/>
          <w:szCs w:val="24"/>
          <w:lang w:val="en-GB" w:eastAsia="zh-CN"/>
        </w:rPr>
        <w:t xml:space="preserve"> {Volunteer Commitment}.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Uğur</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Initially, I would say </w:t>
      </w:r>
      <w:r w:rsidRPr="008F69B8">
        <w:rPr>
          <w:rFonts w:ascii="Times New Roman" w:eastAsia="Times New Roman" w:hAnsi="Times New Roman" w:cs="Times New Roman"/>
          <w:b/>
          <w:bCs/>
          <w:sz w:val="24"/>
          <w:szCs w:val="24"/>
          <w:lang w:val="en-GB" w:eastAsia="zh-CN"/>
        </w:rPr>
        <w:t>yes</w:t>
      </w:r>
      <w:r w:rsidRPr="008F69B8">
        <w:rPr>
          <w:rFonts w:ascii="Times New Roman" w:eastAsia="Times New Roman" w:hAnsi="Times New Roman" w:cs="Times New Roman"/>
          <w:sz w:val="24"/>
          <w:szCs w:val="24"/>
          <w:lang w:val="en-GB" w:eastAsia="zh-CN"/>
        </w:rPr>
        <w:t xml:space="preserve"> {Volunteer Commitment}. But I have one condition: I can’t step too far outside my comfort zone. If my life circumstances at the time make it sustainable, I’d gladly do it. Otherwise, I’d worry about not being able to live up to the responsibility.</w:t>
      </w:r>
    </w:p>
    <w:p w:rsidR="008F69B8" w:rsidRPr="008F69B8" w:rsidRDefault="00B202BA" w:rsidP="008F69B8">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29" style="width:0;height:1.5pt" o:hralign="center" o:hrstd="t" o:hr="t" fillcolor="#a0a0a0" stroked="f"/>
        </w:pic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#Q6#</w:t>
      </w:r>
      <w:r w:rsidRPr="008F69B8">
        <w:rPr>
          <w:rFonts w:ascii="Times New Roman" w:eastAsia="Times New Roman" w:hAnsi="Times New Roman" w:cs="Times New Roman"/>
          <w:b/>
          <w:bCs/>
          <w:sz w:val="24"/>
          <w:szCs w:val="24"/>
          <w:lang w:val="en-GB" w:eastAsia="zh-CN"/>
        </w:rPr>
        <w:br/>
        <w:t>What incentives would encourage your participation in the platform?</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Ali:</w:t>
      </w:r>
      <w:r w:rsidRPr="008F69B8">
        <w:rPr>
          <w:rFonts w:ascii="Times New Roman" w:eastAsia="Times New Roman" w:hAnsi="Times New Roman" w:cs="Times New Roman"/>
          <w:sz w:val="24"/>
          <w:szCs w:val="24"/>
          <w:lang w:val="en-GB" w:eastAsia="zh-CN"/>
        </w:rPr>
        <w:br/>
        <w:t xml:space="preserve">In the volunteer scenario: </w:t>
      </w:r>
      <w:r w:rsidRPr="008F69B8">
        <w:rPr>
          <w:rFonts w:ascii="Times New Roman" w:eastAsia="Times New Roman" w:hAnsi="Times New Roman" w:cs="Times New Roman"/>
          <w:b/>
          <w:bCs/>
          <w:sz w:val="24"/>
          <w:szCs w:val="24"/>
          <w:lang w:val="en-GB" w:eastAsia="zh-CN"/>
        </w:rPr>
        <w:t>contributing, personal growth, and social impact</w:t>
      </w:r>
      <w:r w:rsidRPr="008F69B8">
        <w:rPr>
          <w:rFonts w:ascii="Times New Roman" w:eastAsia="Times New Roman" w:hAnsi="Times New Roman" w:cs="Times New Roman"/>
          <w:sz w:val="24"/>
          <w:szCs w:val="24"/>
          <w:lang w:val="en-GB" w:eastAsia="zh-CN"/>
        </w:rPr>
        <w:t xml:space="preserve"> {Tutor Social Impact}{Tutor Professional Development}. In the paid scenario: </w:t>
      </w:r>
      <w:r w:rsidRPr="008F69B8">
        <w:rPr>
          <w:rFonts w:ascii="Times New Roman" w:eastAsia="Times New Roman" w:hAnsi="Times New Roman" w:cs="Times New Roman"/>
          <w:b/>
          <w:bCs/>
          <w:sz w:val="24"/>
          <w:szCs w:val="24"/>
          <w:lang w:val="en-GB" w:eastAsia="zh-CN"/>
        </w:rPr>
        <w:t>earning income</w:t>
      </w:r>
      <w:r w:rsidRPr="008F69B8">
        <w:rPr>
          <w:rFonts w:ascii="Times New Roman" w:eastAsia="Times New Roman" w:hAnsi="Times New Roman" w:cs="Times New Roman"/>
          <w:sz w:val="24"/>
          <w:szCs w:val="24"/>
          <w:lang w:val="en-GB" w:eastAsia="zh-CN"/>
        </w:rPr>
        <w:t xml:space="preserve"> {Financial Incentives}, </w:t>
      </w:r>
      <w:r w:rsidRPr="008F69B8">
        <w:rPr>
          <w:rFonts w:ascii="Times New Roman" w:eastAsia="Times New Roman" w:hAnsi="Times New Roman" w:cs="Times New Roman"/>
          <w:b/>
          <w:bCs/>
          <w:sz w:val="24"/>
          <w:szCs w:val="24"/>
          <w:lang w:val="en-GB" w:eastAsia="zh-CN"/>
        </w:rPr>
        <w:t>creating social value</w:t>
      </w:r>
      <w:r w:rsidRPr="008F69B8">
        <w:rPr>
          <w:rFonts w:ascii="Times New Roman" w:eastAsia="Times New Roman" w:hAnsi="Times New Roman" w:cs="Times New Roman"/>
          <w:sz w:val="24"/>
          <w:szCs w:val="24"/>
          <w:lang w:val="en-GB" w:eastAsia="zh-CN"/>
        </w:rPr>
        <w:t xml:space="preserve"> {Tutor Social Impact}, </w:t>
      </w:r>
      <w:r w:rsidRPr="008F69B8">
        <w:rPr>
          <w:rFonts w:ascii="Times New Roman" w:eastAsia="Times New Roman" w:hAnsi="Times New Roman" w:cs="Times New Roman"/>
          <w:b/>
          <w:bCs/>
          <w:sz w:val="24"/>
          <w:szCs w:val="24"/>
          <w:lang w:val="en-GB" w:eastAsia="zh-CN"/>
        </w:rPr>
        <w:t>being part of a community</w:t>
      </w:r>
      <w:r w:rsidRPr="008F69B8">
        <w:rPr>
          <w:rFonts w:ascii="Times New Roman" w:eastAsia="Times New Roman" w:hAnsi="Times New Roman" w:cs="Times New Roman"/>
          <w:sz w:val="24"/>
          <w:szCs w:val="24"/>
          <w:lang w:val="en-GB" w:eastAsia="zh-CN"/>
        </w:rPr>
        <w:t xml:space="preserve"> </w:t>
      </w:r>
      <w:r w:rsidRPr="008F69B8">
        <w:rPr>
          <w:rFonts w:ascii="Times New Roman" w:eastAsia="Times New Roman" w:hAnsi="Times New Roman" w:cs="Times New Roman"/>
          <w:sz w:val="24"/>
          <w:szCs w:val="24"/>
          <w:lang w:val="en-GB" w:eastAsia="zh-CN"/>
        </w:rPr>
        <w:lastRenderedPageBreak/>
        <w:t xml:space="preserve">{Community Building}, and </w:t>
      </w:r>
      <w:r w:rsidRPr="008F69B8">
        <w:rPr>
          <w:rFonts w:ascii="Times New Roman" w:eastAsia="Times New Roman" w:hAnsi="Times New Roman" w:cs="Times New Roman"/>
          <w:b/>
          <w:bCs/>
          <w:sz w:val="24"/>
          <w:szCs w:val="24"/>
          <w:lang w:val="en-GB" w:eastAsia="zh-CN"/>
        </w:rPr>
        <w:t>receiving support like certificates and recommendation letters</w:t>
      </w:r>
      <w:r w:rsidRPr="008F69B8">
        <w:rPr>
          <w:rFonts w:ascii="Times New Roman" w:eastAsia="Times New Roman" w:hAnsi="Times New Roman" w:cs="Times New Roman"/>
          <w:sz w:val="24"/>
          <w:szCs w:val="24"/>
          <w:lang w:val="en-GB" w:eastAsia="zh-CN"/>
        </w:rPr>
        <w:t xml:space="preserve"> {Tutor Professional Development}.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Şebnem</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
          <w:bCs/>
          <w:sz w:val="24"/>
          <w:szCs w:val="24"/>
          <w:lang w:val="en-GB" w:eastAsia="zh-CN"/>
        </w:rPr>
        <w:t>Community support</w:t>
      </w:r>
      <w:r w:rsidRPr="008F69B8">
        <w:rPr>
          <w:rFonts w:ascii="Times New Roman" w:eastAsia="Times New Roman" w:hAnsi="Times New Roman" w:cs="Times New Roman"/>
          <w:sz w:val="24"/>
          <w:szCs w:val="24"/>
          <w:lang w:val="en-GB" w:eastAsia="zh-CN"/>
        </w:rPr>
        <w:t xml:space="preserve"> {Community Building} would be very important for me. That feeling of belonging is really valuable. </w:t>
      </w:r>
      <w:r w:rsidRPr="008F69B8">
        <w:rPr>
          <w:rFonts w:ascii="Times New Roman" w:eastAsia="Times New Roman" w:hAnsi="Times New Roman" w:cs="Times New Roman"/>
          <w:b/>
          <w:bCs/>
          <w:sz w:val="24"/>
          <w:szCs w:val="24"/>
          <w:lang w:val="en-GB" w:eastAsia="zh-CN"/>
        </w:rPr>
        <w:t>Certificates and recommendation letters</w:t>
      </w:r>
      <w:r w:rsidRPr="008F69B8">
        <w:rPr>
          <w:rFonts w:ascii="Times New Roman" w:eastAsia="Times New Roman" w:hAnsi="Times New Roman" w:cs="Times New Roman"/>
          <w:sz w:val="24"/>
          <w:szCs w:val="24"/>
          <w:lang w:val="en-GB" w:eastAsia="zh-CN"/>
        </w:rPr>
        <w:t xml:space="preserve"> {Tutor Professional Development} would also mean a lot, especially since I’m currently applying to graduate school. Having such extras is a big bonus.</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Elif</w:t>
      </w:r>
      <w:proofErr w:type="spellEnd"/>
      <w:r w:rsidRPr="008F69B8">
        <w:rPr>
          <w:rFonts w:ascii="Times New Roman" w:eastAsia="Times New Roman" w:hAnsi="Times New Roman" w:cs="Times New Roman"/>
          <w:b/>
          <w:bCs/>
          <w:sz w:val="24"/>
          <w:szCs w:val="24"/>
          <w:lang w:val="en-GB" w:eastAsia="zh-CN"/>
        </w:rPr>
        <w:t xml:space="preserve"> </w:t>
      </w:r>
      <w:proofErr w:type="spellStart"/>
      <w:r w:rsidRPr="008F69B8">
        <w:rPr>
          <w:rFonts w:ascii="Times New Roman" w:eastAsia="Times New Roman" w:hAnsi="Times New Roman" w:cs="Times New Roman"/>
          <w:b/>
          <w:bCs/>
          <w:sz w:val="24"/>
          <w:szCs w:val="24"/>
          <w:lang w:val="en-GB" w:eastAsia="zh-CN"/>
        </w:rPr>
        <w:t>Naz</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What would motivate me most would be a chance to </w:t>
      </w:r>
      <w:r w:rsidRPr="008F69B8">
        <w:rPr>
          <w:rFonts w:ascii="Times New Roman" w:eastAsia="Times New Roman" w:hAnsi="Times New Roman" w:cs="Times New Roman"/>
          <w:b/>
          <w:bCs/>
          <w:sz w:val="24"/>
          <w:szCs w:val="24"/>
          <w:lang w:val="en-GB" w:eastAsia="zh-CN"/>
        </w:rPr>
        <w:t>meet face-to-face at the end of the year</w:t>
      </w:r>
      <w:r w:rsidRPr="008F69B8">
        <w:rPr>
          <w:rFonts w:ascii="Times New Roman" w:eastAsia="Times New Roman" w:hAnsi="Times New Roman" w:cs="Times New Roman"/>
          <w:sz w:val="24"/>
          <w:szCs w:val="24"/>
          <w:lang w:val="en-GB" w:eastAsia="zh-CN"/>
        </w:rPr>
        <w:t xml:space="preserve"> {Community Building}. </w:t>
      </w:r>
      <w:r w:rsidRPr="0039465A">
        <w:rPr>
          <w:rFonts w:ascii="Times New Roman" w:eastAsia="Times New Roman" w:hAnsi="Times New Roman" w:cs="Times New Roman"/>
          <w:bCs/>
          <w:sz w:val="24"/>
          <w:szCs w:val="24"/>
          <w:lang w:val="en-GB" w:eastAsia="zh-CN"/>
        </w:rPr>
        <w:t>Meeting the students I’ve only seen through a screen in person</w:t>
      </w:r>
      <w:r w:rsidRPr="008F69B8">
        <w:rPr>
          <w:rFonts w:ascii="Times New Roman" w:eastAsia="Times New Roman" w:hAnsi="Times New Roman" w:cs="Times New Roman"/>
          <w:sz w:val="24"/>
          <w:szCs w:val="24"/>
          <w:lang w:val="en-GB" w:eastAsia="zh-CN"/>
        </w:rPr>
        <w:t xml:space="preserve">  would be wonderful. Secondly, </w:t>
      </w:r>
      <w:r w:rsidRPr="008F69B8">
        <w:rPr>
          <w:rFonts w:ascii="Times New Roman" w:eastAsia="Times New Roman" w:hAnsi="Times New Roman" w:cs="Times New Roman"/>
          <w:b/>
          <w:bCs/>
          <w:sz w:val="24"/>
          <w:szCs w:val="24"/>
          <w:lang w:val="en-GB" w:eastAsia="zh-CN"/>
        </w:rPr>
        <w:t>building a network. More than certificates, it’s the people I meet and the relationships I build that matter most to me</w:t>
      </w:r>
      <w:r w:rsidRPr="008F69B8">
        <w:rPr>
          <w:rFonts w:ascii="Times New Roman" w:eastAsia="Times New Roman" w:hAnsi="Times New Roman" w:cs="Times New Roman"/>
          <w:sz w:val="24"/>
          <w:szCs w:val="24"/>
          <w:lang w:val="en-GB" w:eastAsia="zh-CN"/>
        </w:rPr>
        <w:t xml:space="preserve"> {Community Building}.</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Nefise</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The year-end gathering at Hypatia was very impactful. </w:t>
      </w:r>
      <w:r w:rsidRPr="00CC2B39">
        <w:rPr>
          <w:rFonts w:ascii="Times New Roman" w:eastAsia="Times New Roman" w:hAnsi="Times New Roman" w:cs="Times New Roman"/>
          <w:bCs/>
          <w:sz w:val="24"/>
          <w:szCs w:val="24"/>
          <w:lang w:val="en-GB" w:eastAsia="zh-CN"/>
        </w:rPr>
        <w:t>Getting feedback from students</w:t>
      </w:r>
      <w:r w:rsidRPr="00CC2B39">
        <w:rPr>
          <w:rFonts w:ascii="Times New Roman" w:eastAsia="Times New Roman" w:hAnsi="Times New Roman" w:cs="Times New Roman"/>
          <w:sz w:val="24"/>
          <w:szCs w:val="24"/>
          <w:lang w:val="en-GB" w:eastAsia="zh-CN"/>
        </w:rPr>
        <w:t xml:space="preserve"> </w:t>
      </w:r>
      <w:r w:rsidRPr="008F69B8">
        <w:rPr>
          <w:rFonts w:ascii="Times New Roman" w:eastAsia="Times New Roman" w:hAnsi="Times New Roman" w:cs="Times New Roman"/>
          <w:sz w:val="24"/>
          <w:szCs w:val="24"/>
          <w:lang w:val="en-GB" w:eastAsia="zh-CN"/>
        </w:rPr>
        <w:t xml:space="preserve">brought immense joy. Second would be </w:t>
      </w:r>
      <w:r w:rsidRPr="008F69B8">
        <w:rPr>
          <w:rFonts w:ascii="Times New Roman" w:eastAsia="Times New Roman" w:hAnsi="Times New Roman" w:cs="Times New Roman"/>
          <w:b/>
          <w:bCs/>
          <w:sz w:val="24"/>
          <w:szCs w:val="24"/>
          <w:lang w:val="en-GB" w:eastAsia="zh-CN"/>
        </w:rPr>
        <w:t>the social circle—you meet people in these communities who stay in your life long-term</w:t>
      </w:r>
      <w:r w:rsidRPr="008F69B8">
        <w:rPr>
          <w:rFonts w:ascii="Times New Roman" w:eastAsia="Times New Roman" w:hAnsi="Times New Roman" w:cs="Times New Roman"/>
          <w:sz w:val="24"/>
          <w:szCs w:val="24"/>
          <w:lang w:val="en-GB" w:eastAsia="zh-CN"/>
        </w:rPr>
        <w:t xml:space="preserve"> {Community Building}.</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Uğur</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Certificates and recommendation letters don’t mean much to me. What matters most is that </w:t>
      </w:r>
      <w:r w:rsidRPr="008F69B8">
        <w:rPr>
          <w:rFonts w:ascii="Times New Roman" w:eastAsia="Times New Roman" w:hAnsi="Times New Roman" w:cs="Times New Roman"/>
          <w:b/>
          <w:bCs/>
          <w:sz w:val="24"/>
          <w:szCs w:val="24"/>
          <w:lang w:val="en-GB" w:eastAsia="zh-CN"/>
        </w:rPr>
        <w:t>the other person benefits, and that I feel fulfilled from the experience</w:t>
      </w:r>
      <w:r w:rsidRPr="008F69B8">
        <w:rPr>
          <w:rFonts w:ascii="Times New Roman" w:eastAsia="Times New Roman" w:hAnsi="Times New Roman" w:cs="Times New Roman"/>
          <w:sz w:val="24"/>
          <w:szCs w:val="24"/>
          <w:lang w:val="en-GB" w:eastAsia="zh-CN"/>
        </w:rPr>
        <w:t xml:space="preserve"> {Tutor Social Impact}.</w:t>
      </w:r>
    </w:p>
    <w:p w:rsidR="008F69B8" w:rsidRPr="008F69B8" w:rsidRDefault="00B202BA" w:rsidP="008F69B8">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30" style="width:0;height:1.5pt" o:hralign="center" o:hrstd="t" o:hr="t" fillcolor="#a0a0a0" stroked="f"/>
        </w:pic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#Q7#</w:t>
      </w:r>
      <w:r w:rsidRPr="008F69B8">
        <w:rPr>
          <w:rFonts w:ascii="Times New Roman" w:eastAsia="Times New Roman" w:hAnsi="Times New Roman" w:cs="Times New Roman"/>
          <w:b/>
          <w:bCs/>
          <w:sz w:val="24"/>
          <w:szCs w:val="24"/>
          <w:lang w:val="en-GB" w:eastAsia="zh-CN"/>
        </w:rPr>
        <w:br/>
        <w:t>How much time could you realistically dedicate per week as a volunteer tutor?</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Şebnem</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Right now, I can spare about two hours. Since we teach as a class, finding suitable times is difficult. Students are usually tired in the evenings, and weekends are full of courses. So I could </w:t>
      </w:r>
      <w:r w:rsidRPr="008F69B8">
        <w:rPr>
          <w:rFonts w:ascii="Times New Roman" w:eastAsia="Times New Roman" w:hAnsi="Times New Roman" w:cs="Times New Roman"/>
          <w:b/>
          <w:bCs/>
          <w:sz w:val="24"/>
          <w:szCs w:val="24"/>
          <w:lang w:val="en-GB" w:eastAsia="zh-CN"/>
        </w:rPr>
        <w:t>sustain a maximum of two hours</w:t>
      </w:r>
      <w:r w:rsidRPr="008F69B8">
        <w:rPr>
          <w:rFonts w:ascii="Times New Roman" w:eastAsia="Times New Roman" w:hAnsi="Times New Roman" w:cs="Times New Roman"/>
          <w:sz w:val="24"/>
          <w:szCs w:val="24"/>
          <w:lang w:val="en-GB" w:eastAsia="zh-CN"/>
        </w:rPr>
        <w:t xml:space="preserve"> {</w:t>
      </w:r>
      <w:r w:rsidR="0039465A" w:rsidRPr="0039465A">
        <w:rPr>
          <w:rFonts w:ascii="Times New Roman" w:eastAsia="Times New Roman" w:hAnsi="Times New Roman" w:cs="Times New Roman"/>
          <w:sz w:val="24"/>
          <w:szCs w:val="24"/>
          <w:lang w:val="en-GB" w:eastAsia="zh-CN"/>
        </w:rPr>
        <w:t>Tutor Availability</w:t>
      </w:r>
      <w:r w:rsidRPr="008F69B8">
        <w:rPr>
          <w:rFonts w:ascii="Times New Roman" w:eastAsia="Times New Roman" w:hAnsi="Times New Roman" w:cs="Times New Roman"/>
          <w:sz w:val="24"/>
          <w:szCs w:val="24"/>
          <w:lang w:val="en-GB" w:eastAsia="zh-CN"/>
        </w:rPr>
        <w: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Nefise</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I’d say </w:t>
      </w:r>
      <w:r w:rsidRPr="008F69B8">
        <w:rPr>
          <w:rFonts w:ascii="Times New Roman" w:eastAsia="Times New Roman" w:hAnsi="Times New Roman" w:cs="Times New Roman"/>
          <w:b/>
          <w:sz w:val="24"/>
          <w:szCs w:val="24"/>
          <w:lang w:val="en-GB" w:eastAsia="zh-CN"/>
        </w:rPr>
        <w:t>between 3 and 5 hours</w:t>
      </w:r>
      <w:r w:rsidR="0039465A">
        <w:rPr>
          <w:rFonts w:ascii="Times New Roman" w:eastAsia="Times New Roman" w:hAnsi="Times New Roman" w:cs="Times New Roman"/>
          <w:sz w:val="24"/>
          <w:szCs w:val="24"/>
          <w:lang w:val="en-GB" w:eastAsia="zh-CN"/>
        </w:rPr>
        <w:t xml:space="preserve"> </w:t>
      </w:r>
      <w:r w:rsidR="0039465A" w:rsidRPr="008F69B8">
        <w:rPr>
          <w:rFonts w:ascii="Times New Roman" w:eastAsia="Times New Roman" w:hAnsi="Times New Roman" w:cs="Times New Roman"/>
          <w:sz w:val="24"/>
          <w:szCs w:val="24"/>
          <w:lang w:val="en-GB" w:eastAsia="zh-CN"/>
        </w:rPr>
        <w:t>{</w:t>
      </w:r>
      <w:r w:rsidR="0039465A" w:rsidRPr="0039465A">
        <w:rPr>
          <w:rFonts w:ascii="Times New Roman" w:eastAsia="Times New Roman" w:hAnsi="Times New Roman" w:cs="Times New Roman"/>
          <w:sz w:val="24"/>
          <w:szCs w:val="24"/>
          <w:lang w:val="en-GB" w:eastAsia="zh-CN"/>
        </w:rPr>
        <w:t>Tutor Availability</w:t>
      </w:r>
      <w:r w:rsidR="0039465A" w:rsidRPr="008F69B8">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t xml:space="preserve">. But during weekday evenings students are often tired, and weekends aren’t always productive either. I’d like to be </w:t>
      </w:r>
      <w:r w:rsidRPr="0039465A">
        <w:rPr>
          <w:rFonts w:ascii="Times New Roman" w:eastAsia="Times New Roman" w:hAnsi="Times New Roman" w:cs="Times New Roman"/>
          <w:bCs/>
          <w:sz w:val="24"/>
          <w:szCs w:val="24"/>
          <w:lang w:val="en-GB" w:eastAsia="zh-CN"/>
        </w:rPr>
        <w:t>consistent</w:t>
      </w:r>
      <w:r w:rsidRPr="008F69B8">
        <w:rPr>
          <w:rFonts w:ascii="Times New Roman" w:eastAsia="Times New Roman" w:hAnsi="Times New Roman" w:cs="Times New Roman"/>
          <w:sz w:val="24"/>
          <w:szCs w:val="24"/>
          <w:lang w:val="en-GB" w:eastAsia="zh-CN"/>
        </w:rPr>
        <w:t>, but I’m going through a transitional phase in life, so I can’t always guarantee that.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Ali:</w:t>
      </w:r>
      <w:r w:rsidRPr="008F69B8">
        <w:rPr>
          <w:rFonts w:ascii="Times New Roman" w:eastAsia="Times New Roman" w:hAnsi="Times New Roman" w:cs="Times New Roman"/>
          <w:sz w:val="24"/>
          <w:szCs w:val="24"/>
          <w:lang w:val="en-GB" w:eastAsia="zh-CN"/>
        </w:rPr>
        <w:br/>
        <w:t xml:space="preserve">It depends on the situation. In special cases like an earthquake, I could go up to 3–4 hours. But generally, </w:t>
      </w:r>
      <w:r w:rsidRPr="008F69B8">
        <w:rPr>
          <w:rFonts w:ascii="Times New Roman" w:eastAsia="Times New Roman" w:hAnsi="Times New Roman" w:cs="Times New Roman"/>
          <w:b/>
          <w:sz w:val="24"/>
          <w:szCs w:val="24"/>
          <w:lang w:val="en-GB" w:eastAsia="zh-CN"/>
        </w:rPr>
        <w:t>1–1.5 hours per week is ideal</w:t>
      </w:r>
      <w:r w:rsidRPr="008F69B8">
        <w:rPr>
          <w:rFonts w:ascii="Times New Roman" w:eastAsia="Times New Roman" w:hAnsi="Times New Roman" w:cs="Times New Roman"/>
          <w:sz w:val="24"/>
          <w:szCs w:val="24"/>
          <w:lang w:val="en-GB" w:eastAsia="zh-CN"/>
        </w:rPr>
        <w:t xml:space="preserve"> </w:t>
      </w:r>
      <w:r w:rsidRPr="008F69B8">
        <w:rPr>
          <w:rFonts w:ascii="Times New Roman" w:eastAsia="Times New Roman" w:hAnsi="Times New Roman" w:cs="Times New Roman"/>
          <w:b/>
          <w:bCs/>
          <w:sz w:val="24"/>
          <w:szCs w:val="24"/>
          <w:lang w:val="en-GB" w:eastAsia="zh-CN"/>
        </w:rPr>
        <w:t>to keep it sustainable</w:t>
      </w:r>
      <w:r w:rsidRPr="008F69B8">
        <w:rPr>
          <w:rFonts w:ascii="Times New Roman" w:eastAsia="Times New Roman" w:hAnsi="Times New Roman" w:cs="Times New Roman"/>
          <w:sz w:val="24"/>
          <w:szCs w:val="24"/>
          <w:lang w:val="en-GB" w:eastAsia="zh-CN"/>
        </w:rPr>
        <w:t xml:space="preserve"> </w:t>
      </w:r>
      <w:r w:rsidR="0039465A" w:rsidRPr="008F69B8">
        <w:rPr>
          <w:rFonts w:ascii="Times New Roman" w:eastAsia="Times New Roman" w:hAnsi="Times New Roman" w:cs="Times New Roman"/>
          <w:sz w:val="24"/>
          <w:szCs w:val="24"/>
          <w:lang w:val="en-GB" w:eastAsia="zh-CN"/>
        </w:rPr>
        <w:t>{</w:t>
      </w:r>
      <w:r w:rsidR="0039465A" w:rsidRPr="0039465A">
        <w:rPr>
          <w:rFonts w:ascii="Times New Roman" w:eastAsia="Times New Roman" w:hAnsi="Times New Roman" w:cs="Times New Roman"/>
          <w:sz w:val="24"/>
          <w:szCs w:val="24"/>
          <w:lang w:val="en-GB" w:eastAsia="zh-CN"/>
        </w:rPr>
        <w:t>Tutor Availability</w:t>
      </w:r>
      <w:r w:rsidR="0039465A" w:rsidRPr="008F69B8">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Elif</w:t>
      </w:r>
      <w:proofErr w:type="spellEnd"/>
      <w:r w:rsidRPr="008F69B8">
        <w:rPr>
          <w:rFonts w:ascii="Times New Roman" w:eastAsia="Times New Roman" w:hAnsi="Times New Roman" w:cs="Times New Roman"/>
          <w:b/>
          <w:bCs/>
          <w:sz w:val="24"/>
          <w:szCs w:val="24"/>
          <w:lang w:val="en-GB" w:eastAsia="zh-CN"/>
        </w:rPr>
        <w:t xml:space="preserve"> </w:t>
      </w:r>
      <w:proofErr w:type="spellStart"/>
      <w:r w:rsidRPr="008F69B8">
        <w:rPr>
          <w:rFonts w:ascii="Times New Roman" w:eastAsia="Times New Roman" w:hAnsi="Times New Roman" w:cs="Times New Roman"/>
          <w:b/>
          <w:bCs/>
          <w:sz w:val="24"/>
          <w:szCs w:val="24"/>
          <w:lang w:val="en-GB" w:eastAsia="zh-CN"/>
        </w:rPr>
        <w:t>Naz</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r>
      <w:r w:rsidRPr="008F69B8">
        <w:rPr>
          <w:rFonts w:ascii="Times New Roman" w:eastAsia="Times New Roman" w:hAnsi="Times New Roman" w:cs="Times New Roman"/>
          <w:b/>
          <w:sz w:val="24"/>
          <w:szCs w:val="24"/>
          <w:lang w:val="en-GB" w:eastAsia="zh-CN"/>
        </w:rPr>
        <w:t xml:space="preserve">One lesson per week doesn’t burden anyone. Two lessons per week might become too much </w:t>
      </w:r>
      <w:r w:rsidRPr="008F69B8">
        <w:rPr>
          <w:rFonts w:ascii="Times New Roman" w:eastAsia="Times New Roman" w:hAnsi="Times New Roman" w:cs="Times New Roman"/>
          <w:b/>
          <w:sz w:val="24"/>
          <w:szCs w:val="24"/>
          <w:lang w:val="en-GB" w:eastAsia="zh-CN"/>
        </w:rPr>
        <w:lastRenderedPageBreak/>
        <w:t xml:space="preserve">in the long run. So during some periods, doing two and then dropping to one would be more </w:t>
      </w:r>
      <w:r w:rsidRPr="008F69B8">
        <w:rPr>
          <w:rFonts w:ascii="Times New Roman" w:eastAsia="Times New Roman" w:hAnsi="Times New Roman" w:cs="Times New Roman"/>
          <w:b/>
          <w:bCs/>
          <w:sz w:val="24"/>
          <w:szCs w:val="24"/>
          <w:lang w:val="en-GB" w:eastAsia="zh-CN"/>
        </w:rPr>
        <w:t>sustainable</w:t>
      </w:r>
      <w:r w:rsidR="0039465A">
        <w:rPr>
          <w:rFonts w:ascii="Times New Roman" w:eastAsia="Times New Roman" w:hAnsi="Times New Roman" w:cs="Times New Roman"/>
          <w:b/>
          <w:bCs/>
          <w:sz w:val="24"/>
          <w:szCs w:val="24"/>
          <w:lang w:val="en-GB" w:eastAsia="zh-CN"/>
        </w:rPr>
        <w:t xml:space="preserve"> </w:t>
      </w:r>
      <w:r w:rsidR="0039465A" w:rsidRPr="008F69B8">
        <w:rPr>
          <w:rFonts w:ascii="Times New Roman" w:eastAsia="Times New Roman" w:hAnsi="Times New Roman" w:cs="Times New Roman"/>
          <w:sz w:val="24"/>
          <w:szCs w:val="24"/>
          <w:lang w:val="en-GB" w:eastAsia="zh-CN"/>
        </w:rPr>
        <w:t>{</w:t>
      </w:r>
      <w:r w:rsidR="0039465A" w:rsidRPr="0039465A">
        <w:rPr>
          <w:rFonts w:ascii="Times New Roman" w:eastAsia="Times New Roman" w:hAnsi="Times New Roman" w:cs="Times New Roman"/>
          <w:sz w:val="24"/>
          <w:szCs w:val="24"/>
          <w:lang w:val="en-GB" w:eastAsia="zh-CN"/>
        </w:rPr>
        <w:t>Tutor Availability</w:t>
      </w:r>
      <w:r w:rsidR="0039465A" w:rsidRPr="008F69B8">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Uğur</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These days, I sometimes feel like I can’t even manage my own time. So 3–5 hours wouldn’t be realistic for me. </w:t>
      </w:r>
      <w:r w:rsidRPr="008F69B8">
        <w:rPr>
          <w:rFonts w:ascii="Times New Roman" w:eastAsia="Times New Roman" w:hAnsi="Times New Roman" w:cs="Times New Roman"/>
          <w:b/>
          <w:sz w:val="24"/>
          <w:szCs w:val="24"/>
          <w:lang w:val="en-GB" w:eastAsia="zh-CN"/>
        </w:rPr>
        <w:t xml:space="preserve">I’d say 1–2 hours, but I’m not even sure if that would be </w:t>
      </w:r>
      <w:r w:rsidRPr="008F69B8">
        <w:rPr>
          <w:rFonts w:ascii="Times New Roman" w:eastAsia="Times New Roman" w:hAnsi="Times New Roman" w:cs="Times New Roman"/>
          <w:b/>
          <w:bCs/>
          <w:sz w:val="24"/>
          <w:szCs w:val="24"/>
          <w:lang w:val="en-GB" w:eastAsia="zh-CN"/>
        </w:rPr>
        <w:t>sustainable</w:t>
      </w:r>
      <w:r w:rsidRPr="008F69B8">
        <w:rPr>
          <w:rFonts w:ascii="Times New Roman" w:eastAsia="Times New Roman" w:hAnsi="Times New Roman" w:cs="Times New Roman"/>
          <w:sz w:val="24"/>
          <w:szCs w:val="24"/>
          <w:lang w:val="en-GB" w:eastAsia="zh-CN"/>
        </w:rPr>
        <w:t xml:space="preserve"> </w:t>
      </w:r>
      <w:r w:rsidR="0039465A" w:rsidRPr="008F69B8">
        <w:rPr>
          <w:rFonts w:ascii="Times New Roman" w:eastAsia="Times New Roman" w:hAnsi="Times New Roman" w:cs="Times New Roman"/>
          <w:sz w:val="24"/>
          <w:szCs w:val="24"/>
          <w:lang w:val="en-GB" w:eastAsia="zh-CN"/>
        </w:rPr>
        <w:t>{</w:t>
      </w:r>
      <w:r w:rsidR="0039465A" w:rsidRPr="0039465A">
        <w:rPr>
          <w:rFonts w:ascii="Times New Roman" w:eastAsia="Times New Roman" w:hAnsi="Times New Roman" w:cs="Times New Roman"/>
          <w:sz w:val="24"/>
          <w:szCs w:val="24"/>
          <w:lang w:val="en-GB" w:eastAsia="zh-CN"/>
        </w:rPr>
        <w:t>Tutor Availability</w:t>
      </w:r>
      <w:r w:rsidR="0039465A" w:rsidRPr="008F69B8">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t>.</w:t>
      </w:r>
    </w:p>
    <w:p w:rsidR="008F69B8" w:rsidRPr="008F69B8" w:rsidRDefault="00B202BA" w:rsidP="008F69B8">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31" style="width:0;height:1.5pt" o:hralign="center" o:hrstd="t" o:hr="t" fillcolor="#a0a0a0" stroked="f"/>
        </w:pic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#Q8#</w:t>
      </w:r>
      <w:r w:rsidRPr="008F69B8">
        <w:rPr>
          <w:rFonts w:ascii="Times New Roman" w:eastAsia="Times New Roman" w:hAnsi="Times New Roman" w:cs="Times New Roman"/>
          <w:b/>
          <w:bCs/>
          <w:sz w:val="24"/>
          <w:szCs w:val="24"/>
          <w:lang w:val="en-GB" w:eastAsia="zh-CN"/>
        </w:rPr>
        <w:br/>
        <w:t>How would you like to receive feedback on your tutoring performance?</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Şebnem</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I’d prefer </w:t>
      </w:r>
      <w:r w:rsidRPr="008F69B8">
        <w:rPr>
          <w:rFonts w:ascii="Times New Roman" w:eastAsia="Times New Roman" w:hAnsi="Times New Roman" w:cs="Times New Roman"/>
          <w:b/>
          <w:bCs/>
          <w:sz w:val="24"/>
          <w:szCs w:val="24"/>
          <w:lang w:val="en-GB" w:eastAsia="zh-CN"/>
        </w:rPr>
        <w:t>anonymous feedback</w:t>
      </w:r>
      <w:r w:rsidRPr="008F69B8">
        <w:rPr>
          <w:rFonts w:ascii="Times New Roman" w:eastAsia="Times New Roman" w:hAnsi="Times New Roman" w:cs="Times New Roman"/>
          <w:sz w:val="24"/>
          <w:szCs w:val="24"/>
          <w:lang w:val="en-GB" w:eastAsia="zh-CN"/>
        </w:rPr>
        <w:t xml:space="preserve"> {</w:t>
      </w:r>
      <w:r w:rsidR="00CC2B39" w:rsidRPr="00CC2B39">
        <w:rPr>
          <w:rFonts w:ascii="Times New Roman" w:eastAsia="Times New Roman" w:hAnsi="Times New Roman" w:cs="Times New Roman"/>
          <w:sz w:val="24"/>
          <w:szCs w:val="24"/>
          <w:lang w:val="en-GB" w:eastAsia="zh-CN"/>
        </w:rPr>
        <w:t>Tutor Preferences for Receiving Feedback</w:t>
      </w:r>
      <w:r w:rsidRPr="008F69B8">
        <w:rPr>
          <w:rFonts w:ascii="Times New Roman" w:eastAsia="Times New Roman" w:hAnsi="Times New Roman" w:cs="Times New Roman"/>
          <w:sz w:val="24"/>
          <w:szCs w:val="24"/>
          <w:lang w:val="en-GB" w:eastAsia="zh-CN"/>
        </w:rPr>
        <w:t>}. Students might not share their honest thoughts face-to-face. Anonymity helps ensure more transparent and sincere feedback.</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Ali:</w:t>
      </w:r>
      <w:r w:rsidRPr="008F69B8">
        <w:rPr>
          <w:rFonts w:ascii="Times New Roman" w:eastAsia="Times New Roman" w:hAnsi="Times New Roman" w:cs="Times New Roman"/>
          <w:sz w:val="24"/>
          <w:szCs w:val="24"/>
          <w:lang w:val="en-GB" w:eastAsia="zh-CN"/>
        </w:rPr>
        <w:br/>
        <w:t xml:space="preserve">I’d like both </w:t>
      </w:r>
      <w:r w:rsidRPr="008F69B8">
        <w:rPr>
          <w:rFonts w:ascii="Times New Roman" w:eastAsia="Times New Roman" w:hAnsi="Times New Roman" w:cs="Times New Roman"/>
          <w:b/>
          <w:bCs/>
          <w:sz w:val="24"/>
          <w:szCs w:val="24"/>
          <w:lang w:val="en-GB" w:eastAsia="zh-CN"/>
        </w:rPr>
        <w:t>anonymous surveys and direct feedback from students</w:t>
      </w:r>
      <w:r w:rsidRPr="008F69B8">
        <w:rPr>
          <w:rFonts w:ascii="Times New Roman" w:eastAsia="Times New Roman" w:hAnsi="Times New Roman" w:cs="Times New Roman"/>
          <w:sz w:val="24"/>
          <w:szCs w:val="24"/>
          <w:lang w:val="en-GB" w:eastAsia="zh-CN"/>
        </w:rPr>
        <w:t xml:space="preserve"> {</w:t>
      </w:r>
      <w:r w:rsidR="00CC2B39" w:rsidRPr="00CC2B39">
        <w:rPr>
          <w:rFonts w:ascii="Times New Roman" w:eastAsia="Times New Roman" w:hAnsi="Times New Roman" w:cs="Times New Roman"/>
          <w:sz w:val="24"/>
          <w:szCs w:val="24"/>
          <w:lang w:val="en-GB" w:eastAsia="zh-CN"/>
        </w:rPr>
        <w:t>Tutor Preferences for Receiving Feedback</w:t>
      </w:r>
      <w:r w:rsidRPr="008F69B8">
        <w:rPr>
          <w:rFonts w:ascii="Times New Roman" w:eastAsia="Times New Roman" w:hAnsi="Times New Roman" w:cs="Times New Roman"/>
          <w:sz w:val="24"/>
          <w:szCs w:val="24"/>
          <w:lang w:val="en-GB" w:eastAsia="zh-CN"/>
        </w:rPr>
        <w:t>}. Feedback is really important for self-improvement.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Uğur</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I’d prefer </w:t>
      </w:r>
      <w:r w:rsidRPr="008F69B8">
        <w:rPr>
          <w:rFonts w:ascii="Times New Roman" w:eastAsia="Times New Roman" w:hAnsi="Times New Roman" w:cs="Times New Roman"/>
          <w:b/>
          <w:bCs/>
          <w:sz w:val="24"/>
          <w:szCs w:val="24"/>
          <w:lang w:val="en-GB" w:eastAsia="zh-CN"/>
        </w:rPr>
        <w:t>anonymous feedback—it allows for maximum transparency. I’d also like suggestions from other tutors</w:t>
      </w:r>
      <w:r w:rsidRPr="008F69B8">
        <w:rPr>
          <w:rFonts w:ascii="Times New Roman" w:eastAsia="Times New Roman" w:hAnsi="Times New Roman" w:cs="Times New Roman"/>
          <w:sz w:val="24"/>
          <w:szCs w:val="24"/>
          <w:lang w:val="en-GB" w:eastAsia="zh-CN"/>
        </w:rPr>
        <w:t xml:space="preserve"> {</w:t>
      </w:r>
      <w:r w:rsidR="00CC2B39" w:rsidRPr="00CC2B39">
        <w:rPr>
          <w:rFonts w:ascii="Times New Roman" w:eastAsia="Times New Roman" w:hAnsi="Times New Roman" w:cs="Times New Roman"/>
          <w:sz w:val="24"/>
          <w:szCs w:val="24"/>
          <w:lang w:val="en-GB" w:eastAsia="zh-CN"/>
        </w:rPr>
        <w:t>Tutor Preferences for Receiving Feedback</w:t>
      </w:r>
      <w:r w:rsidRPr="008F69B8">
        <w:rPr>
          <w:rFonts w:ascii="Times New Roman" w:eastAsia="Times New Roman" w:hAnsi="Times New Roman" w:cs="Times New Roman"/>
          <w:sz w:val="24"/>
          <w:szCs w:val="24"/>
          <w:lang w:val="en-GB" w:eastAsia="zh-CN"/>
        </w:rPr>
        <w:t>}. Their outside perspectives would help me improve.</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Nefise</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 prefer </w:t>
      </w:r>
      <w:r w:rsidRPr="008F69B8">
        <w:rPr>
          <w:rFonts w:ascii="Times New Roman" w:eastAsia="Times New Roman" w:hAnsi="Times New Roman" w:cs="Times New Roman"/>
          <w:b/>
          <w:bCs/>
          <w:sz w:val="24"/>
          <w:szCs w:val="24"/>
          <w:lang w:val="en-GB" w:eastAsia="zh-CN"/>
        </w:rPr>
        <w:t>anonymous feedback</w:t>
      </w:r>
      <w:r w:rsidRPr="008F69B8">
        <w:rPr>
          <w:rFonts w:ascii="Times New Roman" w:eastAsia="Times New Roman" w:hAnsi="Times New Roman" w:cs="Times New Roman"/>
          <w:sz w:val="24"/>
          <w:szCs w:val="24"/>
          <w:lang w:val="en-GB" w:eastAsia="zh-CN"/>
        </w:rPr>
        <w:t xml:space="preserve"> {</w:t>
      </w:r>
      <w:r w:rsidR="00CC2B39" w:rsidRPr="00CC2B39">
        <w:rPr>
          <w:rFonts w:ascii="Times New Roman" w:eastAsia="Times New Roman" w:hAnsi="Times New Roman" w:cs="Times New Roman"/>
          <w:sz w:val="24"/>
          <w:szCs w:val="24"/>
          <w:lang w:val="en-GB" w:eastAsia="zh-CN"/>
        </w:rPr>
        <w:t>Tutor Preferences for Receiving Feedback</w:t>
      </w:r>
      <w:r w:rsidRPr="008F69B8">
        <w:rPr>
          <w:rFonts w:ascii="Times New Roman" w:eastAsia="Times New Roman" w:hAnsi="Times New Roman" w:cs="Times New Roman"/>
          <w:sz w:val="24"/>
          <w:szCs w:val="24"/>
          <w:lang w:val="en-GB" w:eastAsia="zh-CN"/>
        </w:rPr>
        <w:t>} too. What’s said is more important than who says it. Students being able to share their thoughts freely is valuable.</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Elif</w:t>
      </w:r>
      <w:proofErr w:type="spellEnd"/>
      <w:r w:rsidRPr="008F69B8">
        <w:rPr>
          <w:rFonts w:ascii="Times New Roman" w:eastAsia="Times New Roman" w:hAnsi="Times New Roman" w:cs="Times New Roman"/>
          <w:b/>
          <w:bCs/>
          <w:sz w:val="24"/>
          <w:szCs w:val="24"/>
          <w:lang w:val="en-GB" w:eastAsia="zh-CN"/>
        </w:rPr>
        <w:t xml:space="preserve"> </w:t>
      </w:r>
      <w:proofErr w:type="spellStart"/>
      <w:r w:rsidRPr="008F69B8">
        <w:rPr>
          <w:rFonts w:ascii="Times New Roman" w:eastAsia="Times New Roman" w:hAnsi="Times New Roman" w:cs="Times New Roman"/>
          <w:b/>
          <w:bCs/>
          <w:sz w:val="24"/>
          <w:szCs w:val="24"/>
          <w:lang w:val="en-GB" w:eastAsia="zh-CN"/>
        </w:rPr>
        <w:t>Naz</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Feedback is crucial. Zoom lessons could be recorded, and random clips reviewed together with tutors. I’d also want </w:t>
      </w:r>
      <w:r w:rsidRPr="008F69B8">
        <w:rPr>
          <w:rFonts w:ascii="Times New Roman" w:eastAsia="Times New Roman" w:hAnsi="Times New Roman" w:cs="Times New Roman"/>
          <w:b/>
          <w:bCs/>
          <w:sz w:val="24"/>
          <w:szCs w:val="24"/>
          <w:lang w:val="en-GB" w:eastAsia="zh-CN"/>
        </w:rPr>
        <w:t>anonymous feedback from students</w:t>
      </w:r>
      <w:r w:rsidRPr="008F69B8">
        <w:rPr>
          <w:rFonts w:ascii="Times New Roman" w:eastAsia="Times New Roman" w:hAnsi="Times New Roman" w:cs="Times New Roman"/>
          <w:sz w:val="24"/>
          <w:szCs w:val="24"/>
          <w:lang w:val="en-GB" w:eastAsia="zh-CN"/>
        </w:rPr>
        <w:t xml:space="preserve"> {</w:t>
      </w:r>
      <w:r w:rsidR="00CC2B39" w:rsidRPr="00CC2B39">
        <w:rPr>
          <w:rFonts w:ascii="Times New Roman" w:eastAsia="Times New Roman" w:hAnsi="Times New Roman" w:cs="Times New Roman"/>
          <w:sz w:val="24"/>
          <w:szCs w:val="24"/>
          <w:lang w:val="en-GB" w:eastAsia="zh-CN"/>
        </w:rPr>
        <w:t>Tutor Preferences for Receiving Feedback</w:t>
      </w:r>
      <w:r w:rsidRPr="008F69B8">
        <w:rPr>
          <w:rFonts w:ascii="Times New Roman" w:eastAsia="Times New Roman" w:hAnsi="Times New Roman" w:cs="Times New Roman"/>
          <w:sz w:val="24"/>
          <w:szCs w:val="24"/>
          <w:lang w:val="en-GB" w:eastAsia="zh-CN"/>
        </w:rPr>
        <w:t>}. I wouldn’t want to know their identities—remaining neutral is important.</w:t>
      </w:r>
    </w:p>
    <w:p w:rsidR="008F69B8" w:rsidRPr="008F69B8" w:rsidRDefault="00B202BA" w:rsidP="008F69B8">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pict>
          <v:rect id="_x0000_i1032" style="width:0;height:1.5pt" o:hralign="center" o:hrstd="t" o:hr="t" fillcolor="#a0a0a0" stroked="f"/>
        </w:pic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#BONUS#</w:t>
      </w:r>
      <w:r w:rsidRPr="008F69B8">
        <w:rPr>
          <w:rFonts w:ascii="Times New Roman" w:eastAsia="Times New Roman" w:hAnsi="Times New Roman" w:cs="Times New Roman"/>
          <w:b/>
          <w:bCs/>
          <w:sz w:val="24"/>
          <w:szCs w:val="24"/>
          <w:lang w:val="en-GB" w:eastAsia="zh-CN"/>
        </w:rPr>
        <w:br/>
        <w:t>If the peer-to-peer platform were already established and fully accessible, what would be its greatest advantage and disadvantage?</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Nefise</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I’d say the same thing is both its greatest strength and weakness: </w:t>
      </w:r>
      <w:r w:rsidRPr="0039465A">
        <w:rPr>
          <w:rFonts w:ascii="Times New Roman" w:eastAsia="Times New Roman" w:hAnsi="Times New Roman" w:cs="Times New Roman"/>
          <w:bCs/>
          <w:sz w:val="24"/>
          <w:szCs w:val="24"/>
          <w:lang w:val="en-GB" w:eastAsia="zh-CN"/>
        </w:rPr>
        <w:t>being digital</w:t>
      </w:r>
      <w:r w:rsidRPr="008F69B8">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br/>
        <w:t xml:space="preserve">It’s an advantage because it </w:t>
      </w:r>
      <w:r w:rsidRPr="0039465A">
        <w:rPr>
          <w:rFonts w:ascii="Times New Roman" w:eastAsia="Times New Roman" w:hAnsi="Times New Roman" w:cs="Times New Roman"/>
          <w:bCs/>
          <w:sz w:val="24"/>
          <w:szCs w:val="24"/>
          <w:lang w:val="en-GB" w:eastAsia="zh-CN"/>
        </w:rPr>
        <w:t>provides accessibility</w:t>
      </w:r>
      <w:r w:rsidRPr="008F69B8">
        <w:rPr>
          <w:rFonts w:ascii="Times New Roman" w:eastAsia="Times New Roman" w:hAnsi="Times New Roman" w:cs="Times New Roman"/>
          <w:sz w:val="24"/>
          <w:szCs w:val="24"/>
          <w:lang w:val="en-GB" w:eastAsia="zh-CN"/>
        </w:rPr>
        <w:t xml:space="preserve">. But it’s also a disadvantage because </w:t>
      </w:r>
      <w:r w:rsidRPr="008F69B8">
        <w:rPr>
          <w:rFonts w:ascii="Times New Roman" w:eastAsia="Times New Roman" w:hAnsi="Times New Roman" w:cs="Times New Roman"/>
          <w:b/>
          <w:bCs/>
          <w:sz w:val="24"/>
          <w:szCs w:val="24"/>
          <w:lang w:val="en-GB" w:eastAsia="zh-CN"/>
        </w:rPr>
        <w:t xml:space="preserve">some </w:t>
      </w:r>
      <w:r w:rsidRPr="008F69B8">
        <w:rPr>
          <w:rFonts w:ascii="Times New Roman" w:eastAsia="Times New Roman" w:hAnsi="Times New Roman" w:cs="Times New Roman"/>
          <w:b/>
          <w:bCs/>
          <w:sz w:val="24"/>
          <w:szCs w:val="24"/>
          <w:lang w:val="en-GB" w:eastAsia="zh-CN"/>
        </w:rPr>
        <w:lastRenderedPageBreak/>
        <w:t>students may not have access to digital tools</w:t>
      </w:r>
      <w:r w:rsidRPr="008F69B8">
        <w:rPr>
          <w:rFonts w:ascii="Times New Roman" w:eastAsia="Times New Roman" w:hAnsi="Times New Roman" w:cs="Times New Roman"/>
          <w:sz w:val="24"/>
          <w:szCs w:val="24"/>
          <w:lang w:val="en-GB" w:eastAsia="zh-CN"/>
        </w:rPr>
        <w:t xml:space="preserve"> {Digital Accessibility}. Plus, </w:t>
      </w:r>
      <w:r w:rsidR="00CC2B39" w:rsidRPr="00CC2B39">
        <w:rPr>
          <w:rFonts w:ascii="Times New Roman" w:eastAsia="Times New Roman" w:hAnsi="Times New Roman" w:cs="Times New Roman"/>
          <w:bCs/>
          <w:sz w:val="24"/>
          <w:szCs w:val="24"/>
          <w:lang w:val="en-GB" w:eastAsia="zh-CN"/>
        </w:rPr>
        <w:t>online</w:t>
      </w:r>
      <w:r w:rsidRPr="00CC2B39">
        <w:rPr>
          <w:rFonts w:ascii="Times New Roman" w:eastAsia="Times New Roman" w:hAnsi="Times New Roman" w:cs="Times New Roman"/>
          <w:bCs/>
          <w:sz w:val="24"/>
          <w:szCs w:val="24"/>
          <w:lang w:val="en-GB" w:eastAsia="zh-CN"/>
        </w:rPr>
        <w:t xml:space="preserve"> learning may not be as effective as in-person instruction</w:t>
      </w:r>
      <w:r w:rsidRPr="008F69B8">
        <w:rPr>
          <w:rFonts w:ascii="Times New Roman" w:eastAsia="Times New Roman" w:hAnsi="Times New Roman" w:cs="Times New Roman"/>
          <w:sz w:val="24"/>
          <w:szCs w:val="24"/>
          <w:lang w:val="en-GB" w:eastAsia="zh-CN"/>
        </w:rPr>
        <w:t>. So, there are two sides to it.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Elif</w:t>
      </w:r>
      <w:proofErr w:type="spellEnd"/>
      <w:r w:rsidRPr="008F69B8">
        <w:rPr>
          <w:rFonts w:ascii="Times New Roman" w:eastAsia="Times New Roman" w:hAnsi="Times New Roman" w:cs="Times New Roman"/>
          <w:b/>
          <w:bCs/>
          <w:sz w:val="24"/>
          <w:szCs w:val="24"/>
          <w:lang w:val="en-GB" w:eastAsia="zh-CN"/>
        </w:rPr>
        <w:t xml:space="preserve"> </w:t>
      </w:r>
      <w:proofErr w:type="spellStart"/>
      <w:r w:rsidRPr="008F69B8">
        <w:rPr>
          <w:rFonts w:ascii="Times New Roman" w:eastAsia="Times New Roman" w:hAnsi="Times New Roman" w:cs="Times New Roman"/>
          <w:b/>
          <w:bCs/>
          <w:sz w:val="24"/>
          <w:szCs w:val="24"/>
          <w:lang w:val="en-GB" w:eastAsia="zh-CN"/>
        </w:rPr>
        <w:t>Naz</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The downside is that there are already many similar platforms out there. Some of them receive large funding and advertise heavily. They show up higher in search results, while ours might be overlooked.</w:t>
      </w:r>
      <w:r w:rsidRPr="008F69B8">
        <w:rPr>
          <w:rFonts w:ascii="Times New Roman" w:eastAsia="Times New Roman" w:hAnsi="Times New Roman" w:cs="Times New Roman"/>
          <w:sz w:val="24"/>
          <w:szCs w:val="24"/>
          <w:lang w:val="en-GB" w:eastAsia="zh-CN"/>
        </w:rPr>
        <w:br/>
        <w:t>But the upside is that a platform built by sincere, passionate people like you—driven by genuine student experience—is incredibly valuable. That, I believe, would make the real difference.</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Moderator (</w:t>
      </w:r>
      <w:proofErr w:type="spellStart"/>
      <w:r w:rsidRPr="008F69B8">
        <w:rPr>
          <w:rFonts w:ascii="Times New Roman" w:eastAsia="Times New Roman" w:hAnsi="Times New Roman" w:cs="Times New Roman"/>
          <w:b/>
          <w:bCs/>
          <w:sz w:val="24"/>
          <w:szCs w:val="24"/>
          <w:lang w:val="en-GB" w:eastAsia="zh-CN"/>
        </w:rPr>
        <w:t>Öykü</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Let me briefly add: Yes, there are similar platforms, but none that clearly focus on university students providing one-on-one lessons to 10–18-year-olds with such care about age range and matching.</w:t>
      </w:r>
      <w:r w:rsidRPr="008F69B8">
        <w:rPr>
          <w:rFonts w:ascii="Times New Roman" w:eastAsia="Times New Roman" w:hAnsi="Times New Roman" w:cs="Times New Roman"/>
          <w:sz w:val="24"/>
          <w:szCs w:val="24"/>
          <w:lang w:val="en-GB" w:eastAsia="zh-CN"/>
        </w:rPr>
        <w:br/>
        <w:t xml:space="preserve">So, a platform </w:t>
      </w:r>
      <w:proofErr w:type="spellStart"/>
      <w:r w:rsidRPr="008F69B8">
        <w:rPr>
          <w:rFonts w:ascii="Times New Roman" w:eastAsia="Times New Roman" w:hAnsi="Times New Roman" w:cs="Times New Roman"/>
          <w:sz w:val="24"/>
          <w:szCs w:val="24"/>
          <w:lang w:val="en-GB" w:eastAsia="zh-CN"/>
        </w:rPr>
        <w:t>centered</w:t>
      </w:r>
      <w:proofErr w:type="spellEnd"/>
      <w:r w:rsidRPr="008F69B8">
        <w:rPr>
          <w:rFonts w:ascii="Times New Roman" w:eastAsia="Times New Roman" w:hAnsi="Times New Roman" w:cs="Times New Roman"/>
          <w:sz w:val="24"/>
          <w:szCs w:val="24"/>
          <w:lang w:val="en-GB" w:eastAsia="zh-CN"/>
        </w:rPr>
        <w:t xml:space="preserve"> around personalized peer-to-peer education for youth—that doesn’t currently exist in the market.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r w:rsidRPr="008F69B8">
        <w:rPr>
          <w:rFonts w:ascii="Times New Roman" w:eastAsia="Times New Roman" w:hAnsi="Times New Roman" w:cs="Times New Roman"/>
          <w:b/>
          <w:bCs/>
          <w:sz w:val="24"/>
          <w:szCs w:val="24"/>
          <w:lang w:val="en-GB" w:eastAsia="zh-CN"/>
        </w:rPr>
        <w:t>Ali:</w:t>
      </w:r>
      <w:r w:rsidRPr="008F69B8">
        <w:rPr>
          <w:rFonts w:ascii="Times New Roman" w:eastAsia="Times New Roman" w:hAnsi="Times New Roman" w:cs="Times New Roman"/>
          <w:sz w:val="24"/>
          <w:szCs w:val="24"/>
          <w:lang w:val="en-GB" w:eastAsia="zh-CN"/>
        </w:rPr>
        <w:br/>
        <w:t xml:space="preserve">The biggest advantage would definitely be </w:t>
      </w:r>
      <w:r w:rsidRPr="004872C1">
        <w:rPr>
          <w:rFonts w:ascii="Times New Roman" w:eastAsia="Times New Roman" w:hAnsi="Times New Roman" w:cs="Times New Roman"/>
          <w:bCs/>
          <w:sz w:val="24"/>
          <w:szCs w:val="24"/>
          <w:lang w:val="en-GB" w:eastAsia="zh-CN"/>
        </w:rPr>
        <w:t>accessibility</w:t>
      </w:r>
      <w:r w:rsidRPr="008F69B8">
        <w:rPr>
          <w:rFonts w:ascii="Times New Roman" w:eastAsia="Times New Roman" w:hAnsi="Times New Roman" w:cs="Times New Roman"/>
          <w:sz w:val="24"/>
          <w:szCs w:val="24"/>
          <w:lang w:val="en-GB" w:eastAsia="zh-CN"/>
        </w:rPr>
        <w:t>. It’s a great opportunity for students who normally wouldn’t have access.</w:t>
      </w:r>
      <w:r w:rsidRPr="008F69B8">
        <w:rPr>
          <w:rFonts w:ascii="Times New Roman" w:eastAsia="Times New Roman" w:hAnsi="Times New Roman" w:cs="Times New Roman"/>
          <w:sz w:val="24"/>
          <w:szCs w:val="24"/>
          <w:lang w:val="en-GB" w:eastAsia="zh-CN"/>
        </w:rPr>
        <w:br/>
        <w:t>As for a downside... I can’t think of anything obvious right now. But maybe if it doesn’t get enough support, that could be a drawback.</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Şebnem</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An advantage is </w:t>
      </w:r>
      <w:r w:rsidRPr="004872C1">
        <w:rPr>
          <w:rFonts w:ascii="Times New Roman" w:eastAsia="Times New Roman" w:hAnsi="Times New Roman" w:cs="Times New Roman"/>
          <w:bCs/>
          <w:sz w:val="24"/>
          <w:szCs w:val="24"/>
          <w:lang w:val="en-GB" w:eastAsia="zh-CN"/>
        </w:rPr>
        <w:t>being able to meet someone I would never encounter geographically. Even if we’re not in the same city, a meaningful learning environment can still be created</w:t>
      </w:r>
      <w:r w:rsidRPr="008F69B8">
        <w:rPr>
          <w:rFonts w:ascii="Times New Roman" w:eastAsia="Times New Roman" w:hAnsi="Times New Roman" w:cs="Times New Roman"/>
          <w:sz w:val="24"/>
          <w:szCs w:val="24"/>
          <w:lang w:val="en-GB" w:eastAsia="zh-CN"/>
        </w:rPr>
        <w:t>. That’s really valuable.</w:t>
      </w:r>
      <w:r w:rsidRPr="008F69B8">
        <w:rPr>
          <w:rFonts w:ascii="Times New Roman" w:eastAsia="Times New Roman" w:hAnsi="Times New Roman" w:cs="Times New Roman"/>
          <w:sz w:val="24"/>
          <w:szCs w:val="24"/>
          <w:lang w:val="en-GB" w:eastAsia="zh-CN"/>
        </w:rPr>
        <w:br/>
        <w:t xml:space="preserve">A potential disadvantage could be </w:t>
      </w:r>
      <w:r w:rsidRPr="008F69B8">
        <w:rPr>
          <w:rFonts w:ascii="Times New Roman" w:eastAsia="Times New Roman" w:hAnsi="Times New Roman" w:cs="Times New Roman"/>
          <w:b/>
          <w:bCs/>
          <w:sz w:val="24"/>
          <w:szCs w:val="24"/>
          <w:lang w:val="en-GB" w:eastAsia="zh-CN"/>
        </w:rPr>
        <w:t>maintaining motivation. Everyone starts with motivation, but it may decrease over time. Keeping that energy alive can be challenging</w:t>
      </w:r>
      <w:r w:rsidRPr="008F69B8">
        <w:rPr>
          <w:rFonts w:ascii="Times New Roman" w:eastAsia="Times New Roman" w:hAnsi="Times New Roman" w:cs="Times New Roman"/>
          <w:sz w:val="24"/>
          <w:szCs w:val="24"/>
          <w:lang w:val="en-GB" w:eastAsia="zh-CN"/>
        </w:rPr>
        <w:t xml:space="preserve"> {</w:t>
      </w:r>
      <w:r w:rsidR="004872C1" w:rsidRPr="004872C1">
        <w:rPr>
          <w:rFonts w:ascii="Times New Roman" w:eastAsia="Times New Roman" w:hAnsi="Times New Roman" w:cs="Times New Roman"/>
          <w:sz w:val="24"/>
          <w:szCs w:val="24"/>
          <w:lang w:val="en-GB" w:eastAsia="zh-CN"/>
        </w:rPr>
        <w:t>Student Engagement</w:t>
      </w:r>
      <w:r w:rsidRPr="008F69B8">
        <w:rPr>
          <w:rFonts w:ascii="Times New Roman" w:eastAsia="Times New Roman" w:hAnsi="Times New Roman" w:cs="Times New Roman"/>
          <w:sz w:val="24"/>
          <w:szCs w:val="24"/>
          <w:lang w:val="en-GB" w:eastAsia="zh-CN"/>
        </w:rPr>
        <w:t>}.</w:t>
      </w:r>
    </w:p>
    <w:p w:rsidR="008F69B8" w:rsidRPr="008F69B8" w:rsidRDefault="008F69B8" w:rsidP="008F69B8">
      <w:pPr>
        <w:spacing w:before="100" w:beforeAutospacing="1" w:after="100" w:afterAutospacing="1"/>
        <w:rPr>
          <w:rFonts w:ascii="Times New Roman" w:eastAsia="Times New Roman" w:hAnsi="Times New Roman" w:cs="Times New Roman"/>
          <w:sz w:val="24"/>
          <w:szCs w:val="24"/>
          <w:lang w:val="en-GB" w:eastAsia="zh-CN"/>
        </w:rPr>
      </w:pPr>
      <w:proofErr w:type="spellStart"/>
      <w:r w:rsidRPr="008F69B8">
        <w:rPr>
          <w:rFonts w:ascii="Times New Roman" w:eastAsia="Times New Roman" w:hAnsi="Times New Roman" w:cs="Times New Roman"/>
          <w:b/>
          <w:bCs/>
          <w:sz w:val="24"/>
          <w:szCs w:val="24"/>
          <w:lang w:val="en-GB" w:eastAsia="zh-CN"/>
        </w:rPr>
        <w:t>Uğur</w:t>
      </w:r>
      <w:proofErr w:type="spellEnd"/>
      <w:r w:rsidRPr="008F69B8">
        <w:rPr>
          <w:rFonts w:ascii="Times New Roman" w:eastAsia="Times New Roman" w:hAnsi="Times New Roman" w:cs="Times New Roman"/>
          <w:b/>
          <w:bCs/>
          <w:sz w:val="24"/>
          <w:szCs w:val="24"/>
          <w:lang w:val="en-GB" w:eastAsia="zh-CN"/>
        </w:rPr>
        <w:t>:</w:t>
      </w:r>
      <w:r w:rsidRPr="008F69B8">
        <w:rPr>
          <w:rFonts w:ascii="Times New Roman" w:eastAsia="Times New Roman" w:hAnsi="Times New Roman" w:cs="Times New Roman"/>
          <w:sz w:val="24"/>
          <w:szCs w:val="24"/>
          <w:lang w:val="en-GB" w:eastAsia="zh-CN"/>
        </w:rPr>
        <w:br/>
        <w:t xml:space="preserve">I agree with </w:t>
      </w:r>
      <w:proofErr w:type="spellStart"/>
      <w:r w:rsidRPr="008F69B8">
        <w:rPr>
          <w:rFonts w:ascii="Times New Roman" w:eastAsia="Times New Roman" w:hAnsi="Times New Roman" w:cs="Times New Roman"/>
          <w:sz w:val="24"/>
          <w:szCs w:val="24"/>
          <w:lang w:val="en-GB" w:eastAsia="zh-CN"/>
        </w:rPr>
        <w:t>Nefise</w:t>
      </w:r>
      <w:proofErr w:type="spellEnd"/>
      <w:r w:rsidRPr="008F69B8">
        <w:rPr>
          <w:rFonts w:ascii="Times New Roman" w:eastAsia="Times New Roman" w:hAnsi="Times New Roman" w:cs="Times New Roman"/>
          <w:sz w:val="24"/>
          <w:szCs w:val="24"/>
          <w:lang w:val="en-GB" w:eastAsia="zh-CN"/>
        </w:rPr>
        <w:t xml:space="preserve">. </w:t>
      </w:r>
      <w:r w:rsidRPr="008F69B8">
        <w:rPr>
          <w:rFonts w:ascii="Times New Roman" w:eastAsia="Times New Roman" w:hAnsi="Times New Roman" w:cs="Times New Roman"/>
          <w:b/>
          <w:bCs/>
          <w:sz w:val="24"/>
          <w:szCs w:val="24"/>
          <w:lang w:val="en-GB" w:eastAsia="zh-CN"/>
        </w:rPr>
        <w:t>Being digital is both a pro and a con</w:t>
      </w:r>
      <w:r w:rsidRPr="008F69B8">
        <w:rPr>
          <w:rFonts w:ascii="Times New Roman" w:eastAsia="Times New Roman" w:hAnsi="Times New Roman" w:cs="Times New Roman"/>
          <w:sz w:val="24"/>
          <w:szCs w:val="24"/>
          <w:lang w:val="en-GB" w:eastAsia="zh-CN"/>
        </w:rPr>
        <w:t xml:space="preserve"> {Digital Accessibility}{Technical Challenges}.</w:t>
      </w:r>
      <w:r w:rsidRPr="008F69B8">
        <w:rPr>
          <w:rFonts w:ascii="Times New Roman" w:eastAsia="Times New Roman" w:hAnsi="Times New Roman" w:cs="Times New Roman"/>
          <w:sz w:val="24"/>
          <w:szCs w:val="24"/>
          <w:lang w:val="en-GB" w:eastAsia="zh-CN"/>
        </w:rPr>
        <w:br/>
        <w:t xml:space="preserve">On the plus side, </w:t>
      </w:r>
      <w:r w:rsidRPr="004872C1">
        <w:rPr>
          <w:rFonts w:ascii="Times New Roman" w:eastAsia="Times New Roman" w:hAnsi="Times New Roman" w:cs="Times New Roman"/>
          <w:bCs/>
          <w:sz w:val="24"/>
          <w:szCs w:val="24"/>
          <w:lang w:val="en-GB" w:eastAsia="zh-CN"/>
        </w:rPr>
        <w:t>it eliminates distance—we can connect from anywhere</w:t>
      </w:r>
      <w:r w:rsidRPr="008F69B8">
        <w:rPr>
          <w:rFonts w:ascii="Times New Roman" w:eastAsia="Times New Roman" w:hAnsi="Times New Roman" w:cs="Times New Roman"/>
          <w:sz w:val="24"/>
          <w:szCs w:val="24"/>
          <w:lang w:val="en-GB" w:eastAsia="zh-CN"/>
        </w:rPr>
        <w:t>.</w:t>
      </w:r>
      <w:r w:rsidRPr="008F69B8">
        <w:rPr>
          <w:rFonts w:ascii="Times New Roman" w:eastAsia="Times New Roman" w:hAnsi="Times New Roman" w:cs="Times New Roman"/>
          <w:sz w:val="24"/>
          <w:szCs w:val="24"/>
          <w:lang w:val="en-GB" w:eastAsia="zh-CN"/>
        </w:rPr>
        <w:br/>
        <w:t xml:space="preserve">But the downside is </w:t>
      </w:r>
      <w:r w:rsidRPr="004872C1">
        <w:rPr>
          <w:rFonts w:ascii="Times New Roman" w:eastAsia="Times New Roman" w:hAnsi="Times New Roman" w:cs="Times New Roman"/>
          <w:bCs/>
          <w:sz w:val="24"/>
          <w:szCs w:val="24"/>
          <w:lang w:val="en-GB" w:eastAsia="zh-CN"/>
        </w:rPr>
        <w:t xml:space="preserve">being in front of a screen. </w:t>
      </w:r>
      <w:r w:rsidRPr="008F69B8">
        <w:rPr>
          <w:rFonts w:ascii="Times New Roman" w:eastAsia="Times New Roman" w:hAnsi="Times New Roman" w:cs="Times New Roman"/>
          <w:b/>
          <w:bCs/>
          <w:sz w:val="24"/>
          <w:szCs w:val="24"/>
          <w:lang w:val="en-GB" w:eastAsia="zh-CN"/>
        </w:rPr>
        <w:t>It might lead to loss of motivation. In that sense, maintaining sustainability could be tough</w:t>
      </w:r>
      <w:r w:rsidRPr="008F69B8">
        <w:rPr>
          <w:rFonts w:ascii="Times New Roman" w:eastAsia="Times New Roman" w:hAnsi="Times New Roman" w:cs="Times New Roman"/>
          <w:sz w:val="24"/>
          <w:szCs w:val="24"/>
          <w:lang w:val="en-GB" w:eastAsia="zh-CN"/>
        </w:rPr>
        <w:t xml:space="preserve"> {</w:t>
      </w:r>
      <w:r w:rsidR="004872C1" w:rsidRPr="004872C1">
        <w:rPr>
          <w:rFonts w:ascii="Times New Roman" w:eastAsia="Times New Roman" w:hAnsi="Times New Roman" w:cs="Times New Roman"/>
          <w:sz w:val="24"/>
          <w:szCs w:val="24"/>
          <w:lang w:val="en-GB" w:eastAsia="zh-CN"/>
        </w:rPr>
        <w:t>Student Engagement</w:t>
      </w:r>
      <w:r w:rsidRPr="008F69B8">
        <w:rPr>
          <w:rFonts w:ascii="Times New Roman" w:eastAsia="Times New Roman" w:hAnsi="Times New Roman" w:cs="Times New Roman"/>
          <w:sz w:val="24"/>
          <w:szCs w:val="24"/>
          <w:lang w:val="en-GB" w:eastAsia="zh-CN"/>
        </w:rPr>
        <w:t>}.</w:t>
      </w:r>
    </w:p>
    <w:p w:rsidR="00A9204E" w:rsidRPr="00623C22" w:rsidRDefault="00A9204E">
      <w:pPr>
        <w:rPr>
          <w:lang w:val="en-GB"/>
        </w:rPr>
      </w:pPr>
    </w:p>
    <w:sectPr w:rsidR="00A9204E" w:rsidRPr="0062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AE"/>
    <w:rsid w:val="00065974"/>
    <w:rsid w:val="0013652B"/>
    <w:rsid w:val="0039465A"/>
    <w:rsid w:val="004872C1"/>
    <w:rsid w:val="00623C22"/>
    <w:rsid w:val="00645252"/>
    <w:rsid w:val="006D3D74"/>
    <w:rsid w:val="0083569A"/>
    <w:rsid w:val="008F69B8"/>
    <w:rsid w:val="00A662AE"/>
    <w:rsid w:val="00A9204E"/>
    <w:rsid w:val="00B202BA"/>
    <w:rsid w:val="00B56F15"/>
    <w:rsid w:val="00B8197D"/>
    <w:rsid w:val="00CC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07BF"/>
  <w15:chartTrackingRefBased/>
  <w15:docId w15:val="{B88CA733-F33B-42BB-9AD6-9A33A1E2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623C22"/>
    <w:pPr>
      <w:spacing w:before="100" w:beforeAutospacing="1" w:after="100" w:afterAutospacing="1"/>
    </w:pPr>
    <w:rPr>
      <w:rFonts w:ascii="Times New Roman" w:eastAsia="Times New Roman"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01956">
      <w:bodyDiv w:val="1"/>
      <w:marLeft w:val="0"/>
      <w:marRight w:val="0"/>
      <w:marTop w:val="0"/>
      <w:marBottom w:val="0"/>
      <w:divBdr>
        <w:top w:val="none" w:sz="0" w:space="0" w:color="auto"/>
        <w:left w:val="none" w:sz="0" w:space="0" w:color="auto"/>
        <w:bottom w:val="none" w:sz="0" w:space="0" w:color="auto"/>
        <w:right w:val="none" w:sz="0" w:space="0" w:color="auto"/>
      </w:divBdr>
    </w:div>
    <w:div w:id="10540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81</TotalTime>
  <Pages>1</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Przybylek</dc:creator>
  <cp:keywords/>
  <dc:description/>
  <cp:lastModifiedBy>Adam Przybyłek</cp:lastModifiedBy>
  <cp:revision>8</cp:revision>
  <dcterms:created xsi:type="dcterms:W3CDTF">2025-04-08T07:50:00Z</dcterms:created>
  <dcterms:modified xsi:type="dcterms:W3CDTF">2025-05-17T19:45:00Z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