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3C22" w:rsidRDefault="00623C22" w:rsidP="00623C22">
      <w:pPr>
        <w:pStyle w:val="NormalWeb"/>
        <w:jc w:val="center"/>
        <w:rPr>
          <w:rStyle w:val="Strong"/>
          <w:rFonts w:eastAsiaTheme="majorEastAsia"/>
        </w:rPr>
      </w:pPr>
      <w:r w:rsidRPr="00291382">
        <w:rPr>
          <w:rStyle w:val="Strong"/>
          <w:rFonts w:eastAsiaTheme="majorEastAsia"/>
        </w:rPr>
        <w:t xml:space="preserve">Initial Coding of focus group transcript: </w:t>
      </w:r>
      <w:r w:rsidR="00F54B2E">
        <w:rPr>
          <w:rStyle w:val="Strong"/>
          <w:rFonts w:eastAsiaTheme="majorEastAsia"/>
        </w:rPr>
        <w:t>T</w:t>
      </w:r>
      <w:r w:rsidR="003B1B71">
        <w:rPr>
          <w:rStyle w:val="Strong"/>
          <w:rFonts w:eastAsiaTheme="majorEastAsia"/>
        </w:rPr>
        <w:t>1</w:t>
      </w:r>
      <w:r w:rsidRPr="00291382">
        <w:rPr>
          <w:rStyle w:val="Strong"/>
          <w:rFonts w:eastAsiaTheme="majorEastAsia"/>
        </w:rPr>
        <w:t xml:space="preserve"> </w:t>
      </w:r>
      <w:bookmarkStart w:id="0" w:name="_GoBack"/>
      <w:r w:rsidR="00F54B2E">
        <w:rPr>
          <w:rStyle w:val="Strong"/>
          <w:rFonts w:eastAsiaTheme="majorEastAsia"/>
        </w:rPr>
        <w:t>T</w:t>
      </w:r>
      <w:r>
        <w:rPr>
          <w:rStyle w:val="Strong"/>
          <w:rFonts w:eastAsiaTheme="majorEastAsia"/>
        </w:rPr>
        <w:t>utors</w:t>
      </w:r>
      <w:bookmarkEnd w:id="0"/>
    </w:p>
    <w:p w:rsidR="00F85045" w:rsidRPr="00F85045" w:rsidRDefault="00F85045" w:rsidP="00F85045">
      <w:pPr>
        <w:pStyle w:val="NormalWeb"/>
      </w:pPr>
      <w:r w:rsidRPr="00F85045">
        <w:rPr>
          <w:b/>
          <w:bCs/>
        </w:rPr>
        <w:t>#Q1# What are the biggest challenges in providing educational support through a digital platform?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Kübra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The first thing that comes to mind is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the lack of interactivity in digital education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{Lack of Interactivity}. It's often one-sided, with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very low student participation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{Student Engagement}. When it’s not interactive, the quality of education declines and it starts to resemble rote learning. So even though it's digital, it continues in a traditional pattern.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Ali: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One challenge is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managing students of varying levels participating at the same time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{Group Learning Dynamics}. As the number of students increases, it's harder to maintain control. Some students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lose interest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{Student Engagement} and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get distracted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{Digital Distraction}. There’s also the issue of cameras—if a student doesn't turn theirs on,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you can't tell if they're actually engaged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{Student Engagement}. During the pandemic, I had a 13-year-old student who told me he was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playing games during the lesson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{Digital Distraction}. That’s a big problem.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İlker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I think the biggest issue is that digital platforms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push people toward isolation</w:t>
      </w:r>
      <w:r w:rsidRPr="00F85045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 xml:space="preserve">. With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less in-class interaction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{Lack of Interactivity}, students tend to experience more social anxiety.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You don’t feel like a real person; you're just a voice talking with no feedback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{Lack of Interactivity}. This leads to introversion.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Elif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For me, the biggest issue is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distractions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{Digital Distraction}. At home,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the doorbell might ring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{Digital Distraction},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the internet might go out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{Technical Challenges}{Digital Accessibility}, or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there might be a power outage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{Technical Challenges}.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Lack of motivation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</w:t>
      </w:r>
      <w:r w:rsidR="00A1336E"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Student Engagement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} is also a serious problem.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Technological infrastructure is critical. If there’s no access, if the internet cuts out, or if the slides don’t load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{Technical Challenges}{Digital Accessibility},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students lose focus and disconnect from the lesson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{Digital Distraction}.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F53C62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lang w:val="en-GB" w:eastAsia="zh-CN"/>
        </w:rPr>
        <w:t>Proposed Solutions: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Elif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To address lack of motivation, I would </w:t>
      </w:r>
      <w:r w:rsidRPr="00A1336E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create a dedicated space for studying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. For example, </w:t>
      </w:r>
      <w:r w:rsidRPr="00A1336E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a desk and computer used only for class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 I’d tell my family not to disturb me. Creating a physical learning environment helps.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İlker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My issue is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students getting distracted during lessons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{Digital Distraction}. This can be addressed with </w:t>
      </w:r>
      <w:r w:rsidRPr="00A1336E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parental control systems—an app can be installed to limit access to specific sites. During lesson time, only the platform would be accessible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lastRenderedPageBreak/>
        <w:t>Kübra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My concern is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the lack of interactivity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{Lack of Interactivity}. This can be solved by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teaching in smaller groups, which increases student engagement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{Group Learning Dynamics}{Student Engagement}.</w:t>
      </w:r>
    </w:p>
    <w:p w:rsidR="00F85045" w:rsidRPr="00F85045" w:rsidRDefault="00F54B2E" w:rsidP="00F85045">
      <w:pP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pict>
          <v:rect id="_x0000_i1025" style="width:0;height:1.5pt" o:hralign="center" o:hrstd="t" o:hr="t" fillcolor="#a0a0a0" stroked="f"/>
        </w:pic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#Q2# How can students be supported to succeed in a peer-to-peer education model?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Kübra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If I were an instructor, I would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contact each student individually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{Individualized Support}. I’d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conduct preliminary interviews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{Individualized Support} to understand what motivates them, take notes, find common points, and use this information to plan lessons. If there are too many students, AI could be used to support this {Individualized Support}.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Ali: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Since the people giving the lessons are still close to their own learning experience, they can better understand the students. To make the lessons more engaging,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visual tools like graphics and surveys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{Student Engagement} can be used.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Kübra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434723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Each student learns differently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. Some are more comfortable learning in groups, others in one-on-one settings. I would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hold individual interviews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{Individualized Support} to understand each student’s preferred learning method. I’d also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collect feedback regularly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</w:t>
      </w:r>
      <w:r w:rsidR="004572C0" w:rsidRPr="004572C0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Tutor Preferences for Receiving Feedback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} to improve.</w:t>
      </w:r>
    </w:p>
    <w:p w:rsidR="00F85045" w:rsidRPr="00F85045" w:rsidRDefault="00F54B2E" w:rsidP="00F85045">
      <w:pP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pict>
          <v:rect id="_x0000_i1026" style="width:0;height:1.5pt" o:hralign="center" o:hrstd="t" o:hr="t" fillcolor="#a0a0a0" stroked="f"/>
        </w:pic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#Q3# What are the biggest challenges you might face when providing academic support to younger students?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Ali: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B11463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Communication might be a challenge</w:t>
      </w:r>
      <w:r w:rsidRP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. They’re teenagers, and we’re young adults. It might be difficult to </w:t>
      </w:r>
      <w:r w:rsidRPr="00B11463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maintain patience or establish authority</w:t>
      </w:r>
      <w:r w:rsidRP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Pr="00B11463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Because we’re close in age, they may not see us as real teachers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{Tutor Authority and Role Perception}.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Kübra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I agree. </w:t>
      </w:r>
      <w:r w:rsidRPr="00B11463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Establishing authority</w:t>
      </w:r>
      <w:r w:rsidRPr="00B11463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 xml:space="preserve"> is necessary, but it can be difficult since we’re not much older</w:t>
      </w:r>
      <w:r w:rsidR="00B11463" w:rsidRP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{Tutor Authority and Role Perception}</w:t>
      </w:r>
      <w:r w:rsidRP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. If they see us as peers or friends, </w:t>
      </w:r>
      <w:r w:rsidRPr="00B11463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it might be harder to manage the relationship</w:t>
      </w:r>
      <w:r w:rsidRP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İlker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For me too, </w:t>
      </w:r>
      <w:r w:rsidRPr="00B11463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communication would be the biggest challenge</w:t>
      </w:r>
      <w:r w:rsidRP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. It’s harder to </w:t>
      </w:r>
      <w:r w:rsidRPr="00B11463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speak the same "language" with this age group</w:t>
      </w:r>
      <w:r w:rsidRP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As adults, it's easier to find common ground. But kids between 10 and 18 act more instinctively and their </w:t>
      </w:r>
      <w:proofErr w:type="spellStart"/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behaviors</w:t>
      </w:r>
      <w:proofErr w:type="spellEnd"/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vary widely. Dealing with those differences is tough.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lastRenderedPageBreak/>
        <w:t>Kübra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 (additional point):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The </w:t>
      </w:r>
      <w:r w:rsidRPr="00B11463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generational gap also affects communication</w:t>
      </w:r>
      <w:r w:rsidRP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. 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Their relationship with technology and social media is very different from ours. That makes it even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harder to establish authority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{Tutor Authority and Role Perception}.</w:t>
      </w:r>
    </w:p>
    <w:p w:rsidR="00F85045" w:rsidRPr="00F85045" w:rsidRDefault="00F54B2E" w:rsidP="00F85045">
      <w:pP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pict>
          <v:rect id="_x0000_i1027" style="width:0;height:1.5pt" o:hralign="center" o:hrstd="t" o:hr="t" fillcolor="#a0a0a0" stroked="f"/>
        </w:pic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#Q4# What would most motivate you to join a peer-to-peer education platform?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Elif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For me, the biggest motivation would be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social impact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{Tutor Social Impact}. Being able to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contribute to the younger generation both academically and socially</w:t>
      </w:r>
      <w:r w:rsidRPr="00B11463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 xml:space="preserve"> would be deeply meaningful</w:t>
      </w:r>
      <w:r w:rsid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="00B11463"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{Tutor Social Impact}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 It’s not just about passing on knowledge — it’s also about sharing perspective and vision.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Ali: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Joining this platform would help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my academic career and give me valuable experience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{Tutor Professional Development}. And if there’s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financial compensation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{Financial Incentives}, that would be an added incentive.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Kübra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For me as well, the primary motivation would be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social impact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{Tutor Social Impact}. I’ve taught children voluntarily before at university, so I know how fulfilling this kind of experience can be. Plus, their world is so different from ours — </w:t>
      </w:r>
      <w:r w:rsidRPr="00B11463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we have a lot to learn from them too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 That enhances the emotional reward.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İlker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This platform offers a bit of everything: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experience, social contribution, a boost to my CV, and even potential financial benefits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{Tutor Professional Development}{Tutor Social Impact}{Financial Incentives}. It’s a win-win, and all of these factors would motivate me.</w:t>
      </w:r>
    </w:p>
    <w:p w:rsidR="00F85045" w:rsidRPr="00F85045" w:rsidRDefault="00F54B2E" w:rsidP="00F85045">
      <w:pP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pict>
          <v:rect id="_x0000_i1028" style="width:0;height:1.5pt" o:hralign="center" o:hrstd="t" o:hr="t" fillcolor="#a0a0a0" stroked="f"/>
        </w:pic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#Q5# Would you be willing to volunteer as a tutor?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İlker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With my current busy schedule, it would be hard to maintain consistency. I worry about not </w:t>
      </w:r>
      <w:r w:rsidRP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being able to follow through. So I </w:t>
      </w:r>
      <w:r w:rsidRPr="00B11463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wouldn't volunteer under these conditions</w:t>
      </w:r>
      <w:r w:rsidRP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— but if I had the time, I’d consider it.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Ali: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I’d say partially yes. Not on a regular basis, but during certain periods — like in response to social events (e.g., earthquakes) — I could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offer volunteer lessons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{Volunteer Commitment}. I could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spare about an hour a week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{Tutor Availability}.</w:t>
      </w:r>
    </w:p>
    <w:p w:rsidR="00F85045" w:rsidRP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lastRenderedPageBreak/>
        <w:t>Kübra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Same for me. I couldn’t commit every week, but I could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set aside an hour weekly to volunteer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{Volunteer Commitment}{Tutor Availability}. Just like I make time for the gym, I’d make time for something meaningful like this.</w:t>
      </w:r>
    </w:p>
    <w:p w:rsidR="00F85045" w:rsidRDefault="00F85045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Elif</w:t>
      </w:r>
      <w:proofErr w:type="spellEnd"/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I would definitely </w:t>
      </w:r>
      <w:r w:rsidRPr="00F85045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volunteer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{Volunteer Commitment}. I’ve already done tutoring in organizations like AIESEC. The emotional </w:t>
      </w:r>
      <w:proofErr w:type="spellStart"/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fulfillment</w:t>
      </w:r>
      <w:proofErr w:type="spellEnd"/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is huge. </w:t>
      </w:r>
      <w:r w:rsidRPr="00B11463">
        <w:rPr>
          <w:rFonts w:ascii="Times New Roman" w:eastAsia="Times New Roman" w:hAnsi="Times New Roman" w:cs="Times New Roman"/>
          <w:b/>
          <w:sz w:val="24"/>
          <w:szCs w:val="24"/>
          <w:lang w:val="en-GB" w:eastAsia="zh-CN"/>
        </w:rPr>
        <w:t>Earning money is secondary</w:t>
      </w:r>
      <w:r w:rsid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="00B11463"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{Financial Incentives}</w:t>
      </w:r>
      <w:r w:rsidRPr="00F85045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</w:p>
    <w:p w:rsidR="007D0169" w:rsidRPr="00F85045" w:rsidRDefault="00F54B2E" w:rsidP="00F85045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pict>
          <v:rect id="_x0000_i1029" style="width:0;height:1.5pt" o:hralign="center" o:hrstd="t" o:hr="t" fillcolor="#a0a0a0" stroked="f"/>
        </w:pic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#Q6# What would be the most important factor encouraging you to participate?</w: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Elif</w:t>
      </w:r>
      <w:proofErr w:type="spellEnd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A reference letter would be the most concrete motivation for me. Since I’m considering an academic career, it would be highly beneficial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{Tutor Professional Development}</w:t>
      </w:r>
      <w:r w:rsid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Ali: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Both a reference letter and a certificate would be effective. I could use them for academic purposes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{Tutor Professional Development}</w:t>
      </w:r>
      <w:r w:rsid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Kübra</w:t>
      </w:r>
      <w:proofErr w:type="spellEnd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For me, </w:t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community support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{Community Building} and </w:t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skill development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{Tutor Professional Development} are more important. While certificates and references are useful, my main motivation would be the </w:t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opportunity to grow within this community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{Community Building}</w:t>
      </w:r>
      <w:r w:rsidR="00B11463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İlker</w:t>
      </w:r>
      <w:proofErr w:type="spellEnd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All of those are motivating, but </w:t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financial compensation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{Financial Incentives} and </w:t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gaining experience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{Tutor Professional Development} would be the strongest incentives. What would truly encourage my participation are tangible benefits.</w:t>
      </w:r>
    </w:p>
    <w:p w:rsidR="007D0169" w:rsidRPr="007D0169" w:rsidRDefault="00F54B2E" w:rsidP="007D0169">
      <w:pP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pict>
          <v:rect id="_x0000_i1030" style="width:0;height:1.5pt" o:hralign="center" o:hrstd="t" o:hr="t" fillcolor="#a0a0a0" stroked="f"/>
        </w:pic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#Q7# How much time per week could you realistically dedicate as a volunteer tutor?</w:t>
      </w:r>
    </w:p>
    <w:p w:rsidR="007D0169" w:rsidRPr="00F170BE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Elif</w:t>
      </w:r>
      <w:proofErr w:type="spellEnd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I could dedicate 1 hour per week</w:t>
      </w:r>
      <w:r w:rsidR="00F170B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 </w:t>
      </w:r>
      <w:r w:rsidR="00F170BE"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{Tutor Availability}</w:t>
      </w:r>
      <w:r w:rsidRPr="00F170BE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. Anything more would make consistency difficult for me.</w:t>
      </w:r>
      <w:r w:rsidRPr="00F170BE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Ali: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1 to 2 hours per week is reasonable. During less busy periods, I could dedicate more time, but overall I might struggle to maintain consistency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{Tutor Availability}</w:t>
      </w:r>
      <w:r w:rsidR="00F170BE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</w:p>
    <w:p w:rsidR="007D0169" w:rsidRPr="00F170BE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lastRenderedPageBreak/>
        <w:t>Kübra</w:t>
      </w:r>
      <w:proofErr w:type="spellEnd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I could dedicate 1 hour per week</w:t>
      </w:r>
      <w:r w:rsidR="00F170B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 </w:t>
      </w:r>
      <w:r w:rsidR="00F170BE"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{Tutor Availability}</w:t>
      </w:r>
      <w:r w:rsidRPr="00F170BE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. Just like making time for the gym, I’d make time for something meaningful like this.</w:t>
      </w:r>
      <w:r w:rsidRPr="00F170BE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İlker</w:t>
      </w:r>
      <w:proofErr w:type="spellEnd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I could also spare 1 hour per week. In times of social crisis, I might be able to give more</w:t>
      </w:r>
      <w:r w:rsidR="00F170BE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 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{Tutor Availability}</w:t>
      </w:r>
      <w:r w:rsidR="00F170BE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</w:p>
    <w:p w:rsidR="007D0169" w:rsidRPr="007D0169" w:rsidRDefault="00F54B2E" w:rsidP="007D0169">
      <w:pP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pict>
          <v:rect id="_x0000_i1031" style="width:0;height:1.5pt" o:hralign="center" o:hrstd="t" o:hr="t" fillcolor="#a0a0a0" stroked="f"/>
        </w:pic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#Q8# How would you prefer to receive feedback on your tutoring performance?</w: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Elif</w:t>
      </w:r>
      <w:proofErr w:type="spellEnd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Anonymous feedback would be more effective. Sometimes students can’t express themselves face-to-face, but in written and anonymous formats, they may be more open.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</w:t>
      </w:r>
      <w:r w:rsidR="004572C0" w:rsidRPr="004572C0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Tutor Preferences for Receiving Feedback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}</w: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İlker</w:t>
      </w:r>
      <w:proofErr w:type="spellEnd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For me, one-on-one feedback from students would be a priority. I’d like to know exactly what each student thought. Analytical reports would also be helpful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="004572C0"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{</w:t>
      </w:r>
      <w:r w:rsidR="004572C0" w:rsidRPr="004572C0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Tutor Preferences for Receiving Feedback</w:t>
      </w:r>
      <w:r w:rsidR="004572C0"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}</w:t>
      </w:r>
      <w:r w:rsidR="004572C0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Kübra</w:t>
      </w:r>
      <w:proofErr w:type="spellEnd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  <w:t xml:space="preserve">I support both methods. </w:t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Anonymity increases honesty,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while one-on-one communication helps me tailor my development to the student’s needs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="004572C0"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{</w:t>
      </w:r>
      <w:r w:rsidR="004572C0" w:rsidRPr="004572C0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Tutor Preferences for Receiving Feedback</w:t>
      </w:r>
      <w:r w:rsidR="004572C0"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}</w:t>
      </w:r>
      <w:r w:rsidR="00F170BE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Ali: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Drawing from my AIESEC experience, creative systems like feedback boxes can work well</w:t>
      </w:r>
      <w:r w:rsidR="004572C0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 xml:space="preserve"> </w:t>
      </w:r>
      <w:r w:rsidR="004572C0"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{</w:t>
      </w:r>
      <w:r w:rsidR="004572C0" w:rsidRPr="004572C0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Tutor Preferences for Receiving Feedback</w:t>
      </w:r>
      <w:r w:rsidR="004572C0"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}</w:t>
      </w:r>
      <w:r w:rsidR="004572C0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But ethical boundaries should be set to ensure this age group’s comments don’t cross a line.</w:t>
      </w:r>
    </w:p>
    <w:p w:rsidR="007D0169" w:rsidRPr="007D0169" w:rsidRDefault="00F54B2E" w:rsidP="007D0169">
      <w:pP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pict>
          <v:rect id="_x0000_i1032" style="width:0;height:1.5pt" o:hralign="center" o:hrstd="t" o:hr="t" fillcolor="#a0a0a0" stroked="f"/>
        </w:pic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Bonus Question: Overall, what do you see as the pros and cons of this platform?</w: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Elif</w:t>
      </w:r>
      <w:proofErr w:type="spellEnd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A lack of technical infrastructure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{Technical Challenges} could be the biggest downside. </w:t>
      </w:r>
      <w:r w:rsidRPr="00F170BE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However, </w:t>
      </w:r>
      <w:r w:rsidRPr="00F170BE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supporting students with limited financial means</w:t>
      </w:r>
      <w:r w:rsidRPr="00F170BE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is a huge advantage.</w: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İlker</w:t>
      </w:r>
      <w:proofErr w:type="spellEnd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F170BE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The peer-to-peer model itself is a major benefit.</w:t>
      </w:r>
      <w:r w:rsidRPr="00F170BE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Pr="00F170BE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The age proximity between students and tutors fosters mutual understanding.</w:t>
      </w:r>
      <w:r w:rsidRPr="00F170BE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However, </w:t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volunteer instructors may struggle to find time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{Tutor Availability} — that’s a drawback.</w:t>
      </w:r>
    </w:p>
    <w:p w:rsidR="007D0169" w:rsidRPr="00F170BE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lastRenderedPageBreak/>
        <w:t>Ali: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F170BE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It’s effective when students learn from instructors close to their own age. But </w:t>
      </w:r>
      <w:r w:rsidRPr="00F170BE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maintaining discipline could be difficult</w:t>
      </w:r>
      <w:r w:rsidR="00F170BE" w:rsidRPr="00F170BE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</w:t>
      </w:r>
      <w:r w:rsidRPr="00F170BE">
        <w:rPr>
          <w:rFonts w:ascii="Times New Roman" w:eastAsia="Times New Roman" w:hAnsi="Times New Roman" w:cs="Times New Roman"/>
          <w:bCs/>
          <w:sz w:val="24"/>
          <w:szCs w:val="24"/>
          <w:lang w:val="en-GB" w:eastAsia="zh-CN"/>
        </w:rPr>
        <w:t>Instructor qualifications should be checked in advance — perhaps through tests or interviews.</w:t>
      </w:r>
    </w:p>
    <w:p w:rsidR="007D0169" w:rsidRPr="007D0169" w:rsidRDefault="007D0169" w:rsidP="007D0169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  <w:proofErr w:type="spellStart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Kübra</w:t>
      </w:r>
      <w:proofErr w:type="spellEnd"/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: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br/>
      </w:r>
      <w:r w:rsidRPr="007D0169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zh-CN"/>
        </w:rPr>
        <w:t>Tutors might need some training. A brief orientation session or support from a psychologist could be helpful. It would be beneficial for both sides if tutors are educated on child psychology and communication</w:t>
      </w:r>
      <w:r w:rsidRPr="007D0169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 xml:space="preserve"> {Tutoring Training Needs}</w:t>
      </w:r>
      <w:r w:rsidR="00F170BE"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  <w:t>.</w:t>
      </w:r>
    </w:p>
    <w:p w:rsidR="008F69B8" w:rsidRPr="008F69B8" w:rsidRDefault="008F69B8" w:rsidP="003B1B7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GB" w:eastAsia="zh-CN"/>
        </w:rPr>
      </w:pPr>
    </w:p>
    <w:p w:rsidR="00A9204E" w:rsidRPr="00623C22" w:rsidRDefault="00A9204E">
      <w:pPr>
        <w:rPr>
          <w:lang w:val="en-GB"/>
        </w:rPr>
      </w:pPr>
    </w:p>
    <w:sectPr w:rsidR="00A9204E" w:rsidRPr="00623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2AE"/>
    <w:rsid w:val="000168B5"/>
    <w:rsid w:val="001754A4"/>
    <w:rsid w:val="001F265F"/>
    <w:rsid w:val="0039465A"/>
    <w:rsid w:val="003B1B71"/>
    <w:rsid w:val="00434723"/>
    <w:rsid w:val="004572C0"/>
    <w:rsid w:val="004872C1"/>
    <w:rsid w:val="00623C22"/>
    <w:rsid w:val="00645252"/>
    <w:rsid w:val="006D3D74"/>
    <w:rsid w:val="007D0169"/>
    <w:rsid w:val="0083569A"/>
    <w:rsid w:val="008F69B8"/>
    <w:rsid w:val="009F1ECC"/>
    <w:rsid w:val="00A1336E"/>
    <w:rsid w:val="00A662AE"/>
    <w:rsid w:val="00A9204E"/>
    <w:rsid w:val="00B11463"/>
    <w:rsid w:val="00B8197D"/>
    <w:rsid w:val="00F170BE"/>
    <w:rsid w:val="00F53C62"/>
    <w:rsid w:val="00F54B2E"/>
    <w:rsid w:val="00F56B56"/>
    <w:rsid w:val="00F8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DB74F"/>
  <w15:chartTrackingRefBased/>
  <w15:docId w15:val="{B88CA733-F33B-42BB-9AD6-9A33A1E2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rmalWeb">
    <w:name w:val="Normal (Web)"/>
    <w:basedOn w:val="Normal"/>
    <w:uiPriority w:val="99"/>
    <w:semiHidden/>
    <w:unhideWhenUsed/>
    <w:rsid w:val="00623C2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0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amp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810</TotalTime>
  <Pages>1</Pages>
  <Words>1549</Words>
  <Characters>8831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Przybylek</dc:creator>
  <cp:keywords/>
  <dc:description/>
  <cp:lastModifiedBy>Adam Przybyłek</cp:lastModifiedBy>
  <cp:revision>10</cp:revision>
  <dcterms:created xsi:type="dcterms:W3CDTF">2025-04-08T08:33:00Z</dcterms:created>
  <dcterms:modified xsi:type="dcterms:W3CDTF">2025-05-17T19:45:00Z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